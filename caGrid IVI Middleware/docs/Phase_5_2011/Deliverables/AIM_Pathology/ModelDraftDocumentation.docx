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10EFA">
      <w:pPr>
        <w:pStyle w:val="Title"/>
        <w:rPr>
          <w:rFonts w:ascii="Times New Roman" w:hAnsi="Times New Roman" w:cs="Times New Roman"/>
          <w:b w:val="0"/>
          <w:bCs w:val="0"/>
        </w:rPr>
      </w:pPr>
      <w:r>
        <w:rPr>
          <w:rFonts w:ascii="Times New Roman" w:hAnsi="Times New Roman" w:cs="Times New Roman"/>
          <w:b w:val="0"/>
          <w:bCs w:val="0"/>
        </w:rPr>
        <w:t>Table of Contents</w:t>
      </w:r>
    </w:p>
    <w:p w:rsidR="00000000" w:rsidRDefault="00310EFA">
      <w:pPr>
        <w:rPr>
          <w:rFonts w:ascii="Times New Roman" w:hAnsi="Times New Roman" w:cs="Times New Roman"/>
        </w:rPr>
      </w:pPr>
    </w:p>
    <w:p w:rsidR="00000000" w:rsidRDefault="00310EFA">
      <w:pPr>
        <w:pStyle w:val="TOC1"/>
        <w:tabs>
          <w:tab w:val="right" w:leader="dot" w:pos="9270"/>
        </w:tabs>
        <w:rPr>
          <w:color w:val="auto"/>
        </w:rPr>
      </w:pPr>
      <w:r>
        <w:rPr>
          <w:color w:val="auto"/>
        </w:rPr>
        <w:fldChar w:fldCharType="begin"/>
      </w:r>
      <w:r>
        <w:rPr>
          <w:color w:val="auto"/>
        </w:rPr>
        <w:instrText>TOC \o "1-9"</w:instrText>
      </w:r>
      <w:r>
        <w:rPr>
          <w:color w:val="auto"/>
        </w:rPr>
        <w:fldChar w:fldCharType="separate"/>
      </w:r>
      <w:r>
        <w:rPr>
          <w:color w:val="auto"/>
        </w:rPr>
        <w:t>Model Detail</w:t>
      </w:r>
      <w:r>
        <w:rPr>
          <w:color w:val="auto"/>
        </w:rPr>
        <w:tab/>
        <w:t>3</w:t>
      </w:r>
    </w:p>
    <w:p w:rsidR="00000000" w:rsidRDefault="00310EFA">
      <w:pPr>
        <w:pStyle w:val="TOC2"/>
        <w:tabs>
          <w:tab w:val="right" w:leader="dot" w:pos="9270"/>
        </w:tabs>
        <w:rPr>
          <w:color w:val="auto"/>
        </w:rPr>
      </w:pPr>
      <w:r>
        <w:rPr>
          <w:color w:val="auto"/>
          <w:lang w:val="en-AU"/>
        </w:rPr>
        <w:t>Logical Model</w:t>
      </w:r>
      <w:r>
        <w:rPr>
          <w:color w:val="auto"/>
        </w:rPr>
        <w:t xml:space="preserve"> </w:t>
      </w:r>
      <w:r>
        <w:rPr>
          <w:color w:val="auto"/>
        </w:rPr>
        <w:tab/>
        <w:t>3</w:t>
      </w:r>
    </w:p>
    <w:p w:rsidR="00000000" w:rsidRDefault="00310EFA">
      <w:pPr>
        <w:pStyle w:val="TOC3"/>
        <w:tabs>
          <w:tab w:val="right" w:leader="dot" w:pos="9270"/>
        </w:tabs>
        <w:rPr>
          <w:color w:val="auto"/>
        </w:rPr>
      </w:pPr>
      <w:r>
        <w:rPr>
          <w:color w:val="auto"/>
          <w:lang w:val="en-AU"/>
        </w:rPr>
        <w:t>edu</w:t>
      </w:r>
      <w:r>
        <w:rPr>
          <w:color w:val="auto"/>
        </w:rPr>
        <w:t xml:space="preserve"> </w:t>
      </w:r>
      <w:r>
        <w:rPr>
          <w:color w:val="auto"/>
        </w:rPr>
        <w:tab/>
        <w:t>4</w:t>
      </w:r>
    </w:p>
    <w:p w:rsidR="00000000" w:rsidRDefault="00310EFA">
      <w:pPr>
        <w:pStyle w:val="TOC4"/>
        <w:tabs>
          <w:tab w:val="right" w:leader="dot" w:pos="9270"/>
        </w:tabs>
        <w:rPr>
          <w:color w:val="auto"/>
        </w:rPr>
      </w:pPr>
      <w:r>
        <w:rPr>
          <w:color w:val="auto"/>
          <w:lang w:val="en-AU"/>
        </w:rPr>
        <w:t>emory</w:t>
      </w:r>
      <w:r>
        <w:rPr>
          <w:color w:val="auto"/>
        </w:rPr>
        <w:t xml:space="preserve"> </w:t>
      </w:r>
      <w:r>
        <w:rPr>
          <w:color w:val="auto"/>
        </w:rPr>
        <w:tab/>
        <w:t>4</w:t>
      </w:r>
    </w:p>
    <w:p w:rsidR="00000000" w:rsidRDefault="00310EFA">
      <w:pPr>
        <w:pStyle w:val="TOC5"/>
        <w:tabs>
          <w:tab w:val="right" w:leader="dot" w:pos="9270"/>
        </w:tabs>
        <w:rPr>
          <w:color w:val="auto"/>
        </w:rPr>
      </w:pPr>
      <w:r>
        <w:rPr>
          <w:color w:val="auto"/>
          <w:lang w:val="en-AU"/>
        </w:rPr>
        <w:t>cci</w:t>
      </w:r>
      <w:r>
        <w:rPr>
          <w:color w:val="auto"/>
        </w:rPr>
        <w:t xml:space="preserve"> </w:t>
      </w:r>
      <w:r>
        <w:rPr>
          <w:color w:val="auto"/>
        </w:rPr>
        <w:tab/>
        <w:t>5</w:t>
      </w:r>
    </w:p>
    <w:p w:rsidR="00000000" w:rsidRDefault="00310EFA">
      <w:pPr>
        <w:pStyle w:val="TOC6"/>
        <w:tabs>
          <w:tab w:val="right" w:leader="dot" w:pos="9270"/>
        </w:tabs>
        <w:rPr>
          <w:color w:val="auto"/>
        </w:rPr>
      </w:pPr>
      <w:r>
        <w:rPr>
          <w:color w:val="auto"/>
          <w:lang w:val="en-AU"/>
        </w:rPr>
        <w:t>pais</w:t>
      </w:r>
      <w:r>
        <w:rPr>
          <w:color w:val="auto"/>
        </w:rPr>
        <w:t xml:space="preserve"> </w:t>
      </w:r>
      <w:r>
        <w:rPr>
          <w:color w:val="auto"/>
        </w:rPr>
        <w:tab/>
        <w:t>5</w:t>
      </w:r>
    </w:p>
    <w:p w:rsidR="00000000" w:rsidRDefault="00310EFA">
      <w:pPr>
        <w:pStyle w:val="TOC7"/>
        <w:tabs>
          <w:tab w:val="right" w:leader="dot" w:pos="9270"/>
        </w:tabs>
        <w:rPr>
          <w:color w:val="auto"/>
        </w:rPr>
      </w:pPr>
      <w:r>
        <w:rPr>
          <w:color w:val="auto"/>
          <w:lang w:val="en-AU"/>
        </w:rPr>
        <w:t>Algorithm</w:t>
      </w:r>
      <w:r>
        <w:rPr>
          <w:color w:val="auto"/>
        </w:rPr>
        <w:tab/>
        <w:t>5</w:t>
      </w:r>
    </w:p>
    <w:p w:rsidR="00000000" w:rsidRDefault="00310EFA">
      <w:pPr>
        <w:pStyle w:val="TOC7"/>
        <w:tabs>
          <w:tab w:val="right" w:leader="dot" w:pos="9270"/>
        </w:tabs>
        <w:rPr>
          <w:color w:val="auto"/>
        </w:rPr>
      </w:pPr>
      <w:r>
        <w:rPr>
          <w:color w:val="auto"/>
          <w:lang w:val="en-AU"/>
        </w:rPr>
        <w:t>AnatomicEntity</w:t>
      </w:r>
      <w:r>
        <w:rPr>
          <w:color w:val="auto"/>
        </w:rPr>
        <w:tab/>
        <w:t>6</w:t>
      </w:r>
    </w:p>
    <w:p w:rsidR="00000000" w:rsidRDefault="00310EFA">
      <w:pPr>
        <w:pStyle w:val="TOC7"/>
        <w:tabs>
          <w:tab w:val="right" w:leader="dot" w:pos="9270"/>
        </w:tabs>
        <w:rPr>
          <w:color w:val="auto"/>
        </w:rPr>
      </w:pPr>
      <w:r>
        <w:rPr>
          <w:color w:val="auto"/>
          <w:lang w:val="en-AU"/>
        </w:rPr>
        <w:t>AnatomicEntityCharacteristic</w:t>
      </w:r>
      <w:r>
        <w:rPr>
          <w:color w:val="auto"/>
        </w:rPr>
        <w:tab/>
        <w:t>8</w:t>
      </w:r>
    </w:p>
    <w:p w:rsidR="00000000" w:rsidRDefault="00310EFA">
      <w:pPr>
        <w:pStyle w:val="TOC7"/>
        <w:tabs>
          <w:tab w:val="right" w:leader="dot" w:pos="9270"/>
        </w:tabs>
        <w:rPr>
          <w:color w:val="auto"/>
        </w:rPr>
      </w:pPr>
      <w:r>
        <w:rPr>
          <w:color w:val="auto"/>
          <w:lang w:val="en-AU"/>
        </w:rPr>
        <w:t>Annotation</w:t>
      </w:r>
      <w:r>
        <w:rPr>
          <w:color w:val="auto"/>
        </w:rPr>
        <w:tab/>
        <w:t>9</w:t>
      </w:r>
    </w:p>
    <w:p w:rsidR="00000000" w:rsidRDefault="00310EFA">
      <w:pPr>
        <w:pStyle w:val="TOC7"/>
        <w:tabs>
          <w:tab w:val="right" w:leader="dot" w:pos="9270"/>
        </w:tabs>
        <w:rPr>
          <w:color w:val="auto"/>
        </w:rPr>
      </w:pPr>
      <w:r>
        <w:rPr>
          <w:color w:val="auto"/>
          <w:lang w:val="en-AU"/>
        </w:rPr>
        <w:t>AnnotationReference</w:t>
      </w:r>
      <w:r>
        <w:rPr>
          <w:color w:val="auto"/>
        </w:rPr>
        <w:tab/>
        <w:t>11</w:t>
      </w:r>
    </w:p>
    <w:p w:rsidR="00000000" w:rsidRDefault="00310EFA">
      <w:pPr>
        <w:pStyle w:val="TOC7"/>
        <w:tabs>
          <w:tab w:val="right" w:leader="dot" w:pos="9270"/>
        </w:tabs>
        <w:rPr>
          <w:color w:val="auto"/>
        </w:rPr>
      </w:pPr>
      <w:r>
        <w:rPr>
          <w:color w:val="auto"/>
          <w:lang w:val="en-AU"/>
        </w:rPr>
        <w:t>Array</w:t>
      </w:r>
      <w:r>
        <w:rPr>
          <w:color w:val="auto"/>
        </w:rPr>
        <w:tab/>
        <w:t>12</w:t>
      </w:r>
    </w:p>
    <w:p w:rsidR="00000000" w:rsidRDefault="00310EFA">
      <w:pPr>
        <w:pStyle w:val="TOC7"/>
        <w:tabs>
          <w:tab w:val="right" w:leader="dot" w:pos="9270"/>
        </w:tabs>
        <w:rPr>
          <w:color w:val="auto"/>
        </w:rPr>
      </w:pPr>
      <w:r>
        <w:rPr>
          <w:color w:val="auto"/>
          <w:lang w:val="en-AU"/>
        </w:rPr>
        <w:t>Binary</w:t>
      </w:r>
      <w:r>
        <w:rPr>
          <w:color w:val="auto"/>
        </w:rPr>
        <w:tab/>
        <w:t>13</w:t>
      </w:r>
    </w:p>
    <w:p w:rsidR="00000000" w:rsidRDefault="00310EFA">
      <w:pPr>
        <w:pStyle w:val="TOC7"/>
        <w:tabs>
          <w:tab w:val="right" w:leader="dot" w:pos="9270"/>
        </w:tabs>
        <w:rPr>
          <w:color w:val="auto"/>
        </w:rPr>
      </w:pPr>
      <w:r>
        <w:rPr>
          <w:color w:val="auto"/>
          <w:lang w:val="en-AU"/>
        </w:rPr>
        <w:t>Calculation</w:t>
      </w:r>
      <w:r>
        <w:rPr>
          <w:color w:val="auto"/>
        </w:rPr>
        <w:tab/>
        <w:t>14</w:t>
      </w:r>
    </w:p>
    <w:p w:rsidR="00000000" w:rsidRDefault="00310EFA">
      <w:pPr>
        <w:pStyle w:val="TOC7"/>
        <w:tabs>
          <w:tab w:val="right" w:leader="dot" w:pos="9270"/>
        </w:tabs>
        <w:rPr>
          <w:color w:val="auto"/>
        </w:rPr>
      </w:pPr>
      <w:r>
        <w:rPr>
          <w:color w:val="auto"/>
          <w:lang w:val="en-AU"/>
        </w:rPr>
        <w:t>CalculationResult</w:t>
      </w:r>
      <w:r>
        <w:rPr>
          <w:color w:val="auto"/>
        </w:rPr>
        <w:tab/>
        <w:t>16</w:t>
      </w:r>
    </w:p>
    <w:p w:rsidR="00000000" w:rsidRDefault="00310EFA">
      <w:pPr>
        <w:pStyle w:val="TOC7"/>
        <w:tabs>
          <w:tab w:val="right" w:leader="dot" w:pos="9270"/>
        </w:tabs>
        <w:rPr>
          <w:color w:val="auto"/>
        </w:rPr>
      </w:pPr>
      <w:r>
        <w:rPr>
          <w:color w:val="auto"/>
          <w:lang w:val="en-AU"/>
        </w:rPr>
        <w:t>Circle</w:t>
      </w:r>
      <w:r>
        <w:rPr>
          <w:color w:val="auto"/>
        </w:rPr>
        <w:tab/>
        <w:t>18</w:t>
      </w:r>
    </w:p>
    <w:p w:rsidR="00000000" w:rsidRDefault="00310EFA">
      <w:pPr>
        <w:pStyle w:val="TOC7"/>
        <w:tabs>
          <w:tab w:val="right" w:leader="dot" w:pos="9270"/>
        </w:tabs>
        <w:rPr>
          <w:color w:val="auto"/>
        </w:rPr>
      </w:pPr>
      <w:r>
        <w:rPr>
          <w:color w:val="auto"/>
          <w:lang w:val="en-AU"/>
        </w:rPr>
        <w:t>Collection</w:t>
      </w:r>
      <w:r>
        <w:rPr>
          <w:color w:val="auto"/>
        </w:rPr>
        <w:tab/>
        <w:t>19</w:t>
      </w:r>
    </w:p>
    <w:p w:rsidR="00000000" w:rsidRDefault="00310EFA">
      <w:pPr>
        <w:pStyle w:val="TOC7"/>
        <w:tabs>
          <w:tab w:val="right" w:leader="dot" w:pos="9270"/>
        </w:tabs>
        <w:rPr>
          <w:color w:val="auto"/>
        </w:rPr>
      </w:pPr>
      <w:r>
        <w:rPr>
          <w:color w:val="auto"/>
          <w:lang w:val="en-AU"/>
        </w:rPr>
        <w:t>DICOMImageReference</w:t>
      </w:r>
      <w:r>
        <w:rPr>
          <w:color w:val="auto"/>
        </w:rPr>
        <w:tab/>
        <w:t>21</w:t>
      </w:r>
    </w:p>
    <w:p w:rsidR="00000000" w:rsidRDefault="00310EFA">
      <w:pPr>
        <w:pStyle w:val="TOC7"/>
        <w:tabs>
          <w:tab w:val="right" w:leader="dot" w:pos="9270"/>
        </w:tabs>
        <w:rPr>
          <w:color w:val="auto"/>
        </w:rPr>
      </w:pPr>
      <w:r>
        <w:rPr>
          <w:color w:val="auto"/>
          <w:lang w:val="en-AU"/>
        </w:rPr>
        <w:t>DICOMSegmentation</w:t>
      </w:r>
      <w:r>
        <w:rPr>
          <w:color w:val="auto"/>
        </w:rPr>
        <w:tab/>
        <w:t>21</w:t>
      </w:r>
    </w:p>
    <w:p w:rsidR="00000000" w:rsidRDefault="00310EFA">
      <w:pPr>
        <w:pStyle w:val="TOC7"/>
        <w:tabs>
          <w:tab w:val="right" w:leader="dot" w:pos="9270"/>
        </w:tabs>
        <w:rPr>
          <w:color w:val="auto"/>
        </w:rPr>
      </w:pPr>
      <w:r>
        <w:rPr>
          <w:color w:val="auto"/>
          <w:lang w:val="en-AU"/>
        </w:rPr>
        <w:t>Ellipse</w:t>
      </w:r>
      <w:r>
        <w:rPr>
          <w:color w:val="auto"/>
        </w:rPr>
        <w:tab/>
        <w:t>23</w:t>
      </w:r>
    </w:p>
    <w:p w:rsidR="00000000" w:rsidRDefault="00310EFA">
      <w:pPr>
        <w:pStyle w:val="TOC7"/>
        <w:tabs>
          <w:tab w:val="right" w:leader="dot" w:pos="9270"/>
        </w:tabs>
        <w:rPr>
          <w:color w:val="auto"/>
        </w:rPr>
      </w:pPr>
      <w:r>
        <w:rPr>
          <w:color w:val="auto"/>
          <w:lang w:val="en-AU"/>
        </w:rPr>
        <w:t>Equipment</w:t>
      </w:r>
      <w:r>
        <w:rPr>
          <w:color w:val="auto"/>
        </w:rPr>
        <w:tab/>
        <w:t>24</w:t>
      </w:r>
    </w:p>
    <w:p w:rsidR="00000000" w:rsidRDefault="00310EFA">
      <w:pPr>
        <w:pStyle w:val="TOC7"/>
        <w:tabs>
          <w:tab w:val="right" w:leader="dot" w:pos="9270"/>
        </w:tabs>
        <w:rPr>
          <w:color w:val="auto"/>
        </w:rPr>
      </w:pPr>
      <w:r>
        <w:rPr>
          <w:color w:val="auto"/>
          <w:lang w:val="en-AU"/>
        </w:rPr>
        <w:t>Field</w:t>
      </w:r>
      <w:r>
        <w:rPr>
          <w:color w:val="auto"/>
        </w:rPr>
        <w:tab/>
        <w:t>25</w:t>
      </w:r>
    </w:p>
    <w:p w:rsidR="00000000" w:rsidRDefault="00310EFA">
      <w:pPr>
        <w:pStyle w:val="TOC7"/>
        <w:tabs>
          <w:tab w:val="right" w:leader="dot" w:pos="9270"/>
        </w:tabs>
        <w:rPr>
          <w:color w:val="auto"/>
        </w:rPr>
      </w:pPr>
      <w:r>
        <w:rPr>
          <w:color w:val="auto"/>
          <w:lang w:val="en-AU"/>
        </w:rPr>
        <w:t>FileReference</w:t>
      </w:r>
      <w:r>
        <w:rPr>
          <w:color w:val="auto"/>
        </w:rPr>
        <w:tab/>
        <w:t>26</w:t>
      </w:r>
    </w:p>
    <w:p w:rsidR="00000000" w:rsidRDefault="00310EFA">
      <w:pPr>
        <w:pStyle w:val="TOC7"/>
        <w:tabs>
          <w:tab w:val="right" w:leader="dot" w:pos="9270"/>
        </w:tabs>
        <w:rPr>
          <w:color w:val="auto"/>
        </w:rPr>
      </w:pPr>
      <w:r>
        <w:rPr>
          <w:color w:val="auto"/>
          <w:lang w:val="en-AU"/>
        </w:rPr>
        <w:t>GenericSurface</w:t>
      </w:r>
      <w:r>
        <w:rPr>
          <w:color w:val="auto"/>
        </w:rPr>
        <w:tab/>
        <w:t>2</w:t>
      </w:r>
      <w:r>
        <w:rPr>
          <w:color w:val="auto"/>
        </w:rPr>
        <w:t>7</w:t>
      </w:r>
    </w:p>
    <w:p w:rsidR="00000000" w:rsidRDefault="00310EFA">
      <w:pPr>
        <w:pStyle w:val="TOC7"/>
        <w:tabs>
          <w:tab w:val="right" w:leader="dot" w:pos="9270"/>
        </w:tabs>
        <w:rPr>
          <w:color w:val="auto"/>
        </w:rPr>
      </w:pPr>
      <w:r>
        <w:rPr>
          <w:color w:val="auto"/>
          <w:lang w:val="en-AU"/>
        </w:rPr>
        <w:t>GeometricShape</w:t>
      </w:r>
      <w:r>
        <w:rPr>
          <w:color w:val="auto"/>
        </w:rPr>
        <w:tab/>
        <w:t>28</w:t>
      </w:r>
    </w:p>
    <w:p w:rsidR="00000000" w:rsidRDefault="00310EFA">
      <w:pPr>
        <w:pStyle w:val="TOC7"/>
        <w:tabs>
          <w:tab w:val="right" w:leader="dot" w:pos="9270"/>
        </w:tabs>
        <w:rPr>
          <w:color w:val="auto"/>
        </w:rPr>
      </w:pPr>
      <w:r>
        <w:rPr>
          <w:color w:val="auto"/>
          <w:lang w:val="en-AU"/>
        </w:rPr>
        <w:t>Group</w:t>
      </w:r>
      <w:r>
        <w:rPr>
          <w:color w:val="auto"/>
        </w:rPr>
        <w:tab/>
        <w:t>30</w:t>
      </w:r>
    </w:p>
    <w:p w:rsidR="00000000" w:rsidRDefault="00310EFA">
      <w:pPr>
        <w:pStyle w:val="TOC7"/>
        <w:tabs>
          <w:tab w:val="right" w:leader="dot" w:pos="9270"/>
        </w:tabs>
        <w:rPr>
          <w:color w:val="auto"/>
        </w:rPr>
      </w:pPr>
      <w:r>
        <w:rPr>
          <w:color w:val="auto"/>
          <w:lang w:val="en-AU"/>
        </w:rPr>
        <w:t>Histogram</w:t>
      </w:r>
      <w:r>
        <w:rPr>
          <w:color w:val="auto"/>
        </w:rPr>
        <w:tab/>
        <w:t>31</w:t>
      </w:r>
    </w:p>
    <w:p w:rsidR="00000000" w:rsidRDefault="00310EFA">
      <w:pPr>
        <w:pStyle w:val="TOC7"/>
        <w:tabs>
          <w:tab w:val="right" w:leader="dot" w:pos="9270"/>
        </w:tabs>
        <w:rPr>
          <w:color w:val="auto"/>
        </w:rPr>
      </w:pPr>
      <w:r>
        <w:rPr>
          <w:color w:val="auto"/>
          <w:lang w:val="en-AU"/>
        </w:rPr>
        <w:t>Image</w:t>
      </w:r>
      <w:r>
        <w:rPr>
          <w:color w:val="auto"/>
        </w:rPr>
        <w:tab/>
        <w:t>31</w:t>
      </w:r>
    </w:p>
    <w:p w:rsidR="00000000" w:rsidRDefault="00310EFA">
      <w:pPr>
        <w:pStyle w:val="TOC7"/>
        <w:tabs>
          <w:tab w:val="right" w:leader="dot" w:pos="9270"/>
        </w:tabs>
        <w:rPr>
          <w:color w:val="auto"/>
        </w:rPr>
      </w:pPr>
      <w:r>
        <w:rPr>
          <w:color w:val="auto"/>
          <w:lang w:val="en-AU"/>
        </w:rPr>
        <w:t>ImageReference</w:t>
      </w:r>
      <w:r>
        <w:rPr>
          <w:color w:val="auto"/>
        </w:rPr>
        <w:tab/>
        <w:t>32</w:t>
      </w:r>
    </w:p>
    <w:p w:rsidR="00000000" w:rsidRDefault="00310EFA">
      <w:pPr>
        <w:pStyle w:val="TOC7"/>
        <w:tabs>
          <w:tab w:val="right" w:leader="dot" w:pos="9270"/>
        </w:tabs>
        <w:rPr>
          <w:color w:val="auto"/>
        </w:rPr>
      </w:pPr>
      <w:r>
        <w:rPr>
          <w:color w:val="auto"/>
          <w:lang w:val="en-AU"/>
        </w:rPr>
        <w:t>ImageSeries</w:t>
      </w:r>
      <w:r>
        <w:rPr>
          <w:color w:val="auto"/>
        </w:rPr>
        <w:tab/>
        <w:t>34</w:t>
      </w:r>
    </w:p>
    <w:p w:rsidR="00000000" w:rsidRDefault="00310EFA">
      <w:pPr>
        <w:pStyle w:val="TOC7"/>
        <w:tabs>
          <w:tab w:val="right" w:leader="dot" w:pos="9270"/>
        </w:tabs>
        <w:rPr>
          <w:color w:val="auto"/>
        </w:rPr>
      </w:pPr>
      <w:r>
        <w:rPr>
          <w:color w:val="auto"/>
          <w:lang w:val="en-AU"/>
        </w:rPr>
        <w:t>ImageStudy</w:t>
      </w:r>
      <w:r>
        <w:rPr>
          <w:color w:val="auto"/>
        </w:rPr>
        <w:tab/>
        <w:t>35</w:t>
      </w:r>
    </w:p>
    <w:p w:rsidR="00000000" w:rsidRDefault="00310EFA">
      <w:pPr>
        <w:pStyle w:val="TOC7"/>
        <w:tabs>
          <w:tab w:val="right" w:leader="dot" w:pos="9270"/>
        </w:tabs>
        <w:rPr>
          <w:color w:val="auto"/>
        </w:rPr>
      </w:pPr>
      <w:r>
        <w:rPr>
          <w:color w:val="auto"/>
          <w:lang w:val="en-AU"/>
        </w:rPr>
        <w:t>Inference</w:t>
      </w:r>
      <w:r>
        <w:rPr>
          <w:color w:val="auto"/>
        </w:rPr>
        <w:tab/>
        <w:t>36</w:t>
      </w:r>
    </w:p>
    <w:p w:rsidR="00000000" w:rsidRDefault="00310EFA">
      <w:pPr>
        <w:pStyle w:val="TOC7"/>
        <w:tabs>
          <w:tab w:val="right" w:leader="dot" w:pos="9270"/>
        </w:tabs>
        <w:rPr>
          <w:color w:val="auto"/>
        </w:rPr>
      </w:pPr>
      <w:r>
        <w:rPr>
          <w:color w:val="auto"/>
          <w:lang w:val="en-AU"/>
        </w:rPr>
        <w:t>InputFileReference</w:t>
      </w:r>
      <w:r>
        <w:rPr>
          <w:color w:val="auto"/>
        </w:rPr>
        <w:tab/>
        <w:t>38</w:t>
      </w:r>
    </w:p>
    <w:p w:rsidR="00000000" w:rsidRDefault="00310EFA">
      <w:pPr>
        <w:pStyle w:val="TOC7"/>
        <w:tabs>
          <w:tab w:val="right" w:leader="dot" w:pos="9270"/>
        </w:tabs>
        <w:rPr>
          <w:color w:val="auto"/>
        </w:rPr>
      </w:pPr>
      <w:r>
        <w:rPr>
          <w:color w:val="auto"/>
          <w:lang w:val="en-AU"/>
        </w:rPr>
        <w:t>Interval</w:t>
      </w:r>
      <w:r>
        <w:rPr>
          <w:color w:val="auto"/>
        </w:rPr>
        <w:tab/>
        <w:t>39</w:t>
      </w:r>
    </w:p>
    <w:p w:rsidR="00000000" w:rsidRDefault="00310EFA">
      <w:pPr>
        <w:pStyle w:val="TOC7"/>
        <w:tabs>
          <w:tab w:val="right" w:leader="dot" w:pos="9270"/>
        </w:tabs>
        <w:rPr>
          <w:color w:val="auto"/>
        </w:rPr>
      </w:pPr>
      <w:r>
        <w:rPr>
          <w:color w:val="auto"/>
          <w:lang w:val="en-AU"/>
        </w:rPr>
        <w:t>Line</w:t>
      </w:r>
      <w:r>
        <w:rPr>
          <w:color w:val="auto"/>
        </w:rPr>
        <w:tab/>
        <w:t>41</w:t>
      </w:r>
    </w:p>
    <w:p w:rsidR="00000000" w:rsidRDefault="00310EFA">
      <w:pPr>
        <w:pStyle w:val="TOC7"/>
        <w:tabs>
          <w:tab w:val="right" w:leader="dot" w:pos="9270"/>
        </w:tabs>
        <w:rPr>
          <w:color w:val="auto"/>
        </w:rPr>
      </w:pPr>
      <w:r>
        <w:rPr>
          <w:color w:val="auto"/>
          <w:lang w:val="en-AU"/>
        </w:rPr>
        <w:t>Markup</w:t>
      </w:r>
      <w:r>
        <w:rPr>
          <w:color w:val="auto"/>
        </w:rPr>
        <w:tab/>
        <w:t>42</w:t>
      </w:r>
    </w:p>
    <w:p w:rsidR="00000000" w:rsidRDefault="00310EFA">
      <w:pPr>
        <w:pStyle w:val="TOC7"/>
        <w:tabs>
          <w:tab w:val="right" w:leader="dot" w:pos="9270"/>
        </w:tabs>
        <w:rPr>
          <w:color w:val="auto"/>
        </w:rPr>
      </w:pPr>
      <w:r>
        <w:rPr>
          <w:color w:val="auto"/>
          <w:lang w:val="en-AU"/>
        </w:rPr>
        <w:t>MarkupBinary</w:t>
      </w:r>
      <w:r>
        <w:rPr>
          <w:color w:val="auto"/>
        </w:rPr>
        <w:tab/>
        <w:t>44</w:t>
      </w:r>
    </w:p>
    <w:p w:rsidR="00000000" w:rsidRDefault="00310EFA">
      <w:pPr>
        <w:pStyle w:val="TOC7"/>
        <w:tabs>
          <w:tab w:val="right" w:leader="dot" w:pos="9270"/>
        </w:tabs>
        <w:rPr>
          <w:color w:val="auto"/>
        </w:rPr>
      </w:pPr>
      <w:r>
        <w:rPr>
          <w:color w:val="auto"/>
          <w:lang w:val="en-AU"/>
        </w:rPr>
        <w:t>MarkupFileReference</w:t>
      </w:r>
      <w:r>
        <w:rPr>
          <w:color w:val="auto"/>
        </w:rPr>
        <w:tab/>
        <w:t>45</w:t>
      </w:r>
    </w:p>
    <w:p w:rsidR="00000000" w:rsidRDefault="00310EFA">
      <w:pPr>
        <w:pStyle w:val="TOC7"/>
        <w:tabs>
          <w:tab w:val="right" w:leader="dot" w:pos="9270"/>
        </w:tabs>
        <w:rPr>
          <w:color w:val="auto"/>
        </w:rPr>
      </w:pPr>
      <w:r>
        <w:rPr>
          <w:color w:val="auto"/>
          <w:lang w:val="en-AU"/>
        </w:rPr>
        <w:t>MarkupReference</w:t>
      </w:r>
      <w:r>
        <w:rPr>
          <w:color w:val="auto"/>
        </w:rPr>
        <w:tab/>
        <w:t>45</w:t>
      </w:r>
    </w:p>
    <w:p w:rsidR="00000000" w:rsidRDefault="00310EFA">
      <w:pPr>
        <w:pStyle w:val="TOC7"/>
        <w:tabs>
          <w:tab w:val="right" w:leader="dot" w:pos="9270"/>
        </w:tabs>
        <w:rPr>
          <w:color w:val="auto"/>
        </w:rPr>
      </w:pPr>
      <w:r>
        <w:rPr>
          <w:color w:val="auto"/>
          <w:lang w:val="en-AU"/>
        </w:rPr>
        <w:t>MarkupURI</w:t>
      </w:r>
      <w:r>
        <w:rPr>
          <w:color w:val="auto"/>
        </w:rPr>
        <w:tab/>
        <w:t>46</w:t>
      </w:r>
    </w:p>
    <w:p w:rsidR="00000000" w:rsidRDefault="00310EFA">
      <w:pPr>
        <w:pStyle w:val="TOC7"/>
        <w:tabs>
          <w:tab w:val="right" w:leader="dot" w:pos="9270"/>
        </w:tabs>
        <w:rPr>
          <w:color w:val="auto"/>
        </w:rPr>
      </w:pPr>
      <w:r>
        <w:rPr>
          <w:color w:val="auto"/>
          <w:lang w:val="en-AU"/>
        </w:rPr>
        <w:t>Mask</w:t>
      </w:r>
      <w:r>
        <w:rPr>
          <w:color w:val="auto"/>
        </w:rPr>
        <w:tab/>
        <w:t>47</w:t>
      </w:r>
    </w:p>
    <w:p w:rsidR="00000000" w:rsidRDefault="00310EFA">
      <w:pPr>
        <w:pStyle w:val="TOC7"/>
        <w:tabs>
          <w:tab w:val="right" w:leader="dot" w:pos="9270"/>
        </w:tabs>
        <w:rPr>
          <w:color w:val="auto"/>
        </w:rPr>
      </w:pPr>
      <w:r>
        <w:rPr>
          <w:color w:val="auto"/>
          <w:lang w:val="en-AU"/>
        </w:rPr>
        <w:t>Matrix</w:t>
      </w:r>
      <w:r>
        <w:rPr>
          <w:color w:val="auto"/>
        </w:rPr>
        <w:tab/>
        <w:t>48</w:t>
      </w:r>
    </w:p>
    <w:p w:rsidR="00000000" w:rsidRDefault="00310EFA">
      <w:pPr>
        <w:pStyle w:val="TOC7"/>
        <w:tabs>
          <w:tab w:val="right" w:leader="dot" w:pos="9270"/>
        </w:tabs>
        <w:rPr>
          <w:color w:val="auto"/>
        </w:rPr>
      </w:pPr>
      <w:r>
        <w:rPr>
          <w:color w:val="auto"/>
          <w:lang w:val="en-AU"/>
        </w:rPr>
        <w:t>MicroscopyImageReference</w:t>
      </w:r>
      <w:r>
        <w:rPr>
          <w:color w:val="auto"/>
        </w:rPr>
        <w:tab/>
        <w:t>49</w:t>
      </w:r>
    </w:p>
    <w:p w:rsidR="00000000" w:rsidRDefault="00310EFA">
      <w:pPr>
        <w:pStyle w:val="TOC7"/>
        <w:tabs>
          <w:tab w:val="right" w:leader="dot" w:pos="9270"/>
        </w:tabs>
        <w:rPr>
          <w:color w:val="auto"/>
        </w:rPr>
      </w:pPr>
      <w:r>
        <w:rPr>
          <w:color w:val="auto"/>
          <w:lang w:val="en-AU"/>
        </w:rPr>
        <w:lastRenderedPageBreak/>
        <w:t>MultiLine</w:t>
      </w:r>
      <w:r>
        <w:rPr>
          <w:color w:val="auto"/>
        </w:rPr>
        <w:tab/>
        <w:t>50</w:t>
      </w:r>
    </w:p>
    <w:p w:rsidR="00000000" w:rsidRDefault="00310EFA">
      <w:pPr>
        <w:pStyle w:val="TOC7"/>
        <w:tabs>
          <w:tab w:val="right" w:leader="dot" w:pos="9270"/>
        </w:tabs>
        <w:rPr>
          <w:color w:val="auto"/>
        </w:rPr>
      </w:pPr>
      <w:r>
        <w:rPr>
          <w:color w:val="auto"/>
          <w:lang w:val="en-AU"/>
        </w:rPr>
        <w:t>MultiPoint</w:t>
      </w:r>
      <w:r>
        <w:rPr>
          <w:color w:val="auto"/>
        </w:rPr>
        <w:tab/>
        <w:t>51</w:t>
      </w:r>
    </w:p>
    <w:p w:rsidR="00000000" w:rsidRDefault="00310EFA">
      <w:pPr>
        <w:pStyle w:val="TOC7"/>
        <w:tabs>
          <w:tab w:val="right" w:leader="dot" w:pos="9270"/>
        </w:tabs>
        <w:rPr>
          <w:color w:val="auto"/>
        </w:rPr>
      </w:pPr>
      <w:r>
        <w:rPr>
          <w:color w:val="auto"/>
          <w:lang w:val="en-AU"/>
        </w:rPr>
        <w:t>MultiPolygon</w:t>
      </w:r>
      <w:r>
        <w:rPr>
          <w:color w:val="auto"/>
        </w:rPr>
        <w:tab/>
        <w:t>52</w:t>
      </w:r>
    </w:p>
    <w:p w:rsidR="00000000" w:rsidRDefault="00310EFA">
      <w:pPr>
        <w:pStyle w:val="TOC7"/>
        <w:tabs>
          <w:tab w:val="right" w:leader="dot" w:pos="9270"/>
        </w:tabs>
        <w:rPr>
          <w:color w:val="auto"/>
        </w:rPr>
      </w:pPr>
      <w:r>
        <w:rPr>
          <w:color w:val="auto"/>
          <w:lang w:val="en-AU"/>
        </w:rPr>
        <w:t>Nominal</w:t>
      </w:r>
      <w:r>
        <w:rPr>
          <w:color w:val="auto"/>
        </w:rPr>
        <w:tab/>
        <w:t>53</w:t>
      </w:r>
    </w:p>
    <w:p w:rsidR="00000000" w:rsidRDefault="00310EFA">
      <w:pPr>
        <w:pStyle w:val="TOC7"/>
        <w:tabs>
          <w:tab w:val="right" w:leader="dot" w:pos="9270"/>
        </w:tabs>
        <w:rPr>
          <w:color w:val="auto"/>
        </w:rPr>
      </w:pPr>
      <w:r>
        <w:rPr>
          <w:color w:val="auto"/>
          <w:lang w:val="en-AU"/>
        </w:rPr>
        <w:t>Observation</w:t>
      </w:r>
      <w:r>
        <w:rPr>
          <w:color w:val="auto"/>
        </w:rPr>
        <w:tab/>
        <w:t>54</w:t>
      </w:r>
    </w:p>
    <w:p w:rsidR="00000000" w:rsidRDefault="00310EFA">
      <w:pPr>
        <w:pStyle w:val="TOC7"/>
        <w:tabs>
          <w:tab w:val="right" w:leader="dot" w:pos="9270"/>
        </w:tabs>
        <w:rPr>
          <w:color w:val="auto"/>
        </w:rPr>
      </w:pPr>
      <w:r>
        <w:rPr>
          <w:color w:val="auto"/>
          <w:lang w:val="en-AU"/>
        </w:rPr>
        <w:t>ObservationCharacteristic</w:t>
      </w:r>
      <w:r>
        <w:rPr>
          <w:color w:val="auto"/>
        </w:rPr>
        <w:tab/>
        <w:t>56</w:t>
      </w:r>
    </w:p>
    <w:p w:rsidR="00000000" w:rsidRDefault="00310EFA">
      <w:pPr>
        <w:pStyle w:val="TOC7"/>
        <w:tabs>
          <w:tab w:val="right" w:leader="dot" w:pos="9270"/>
        </w:tabs>
        <w:rPr>
          <w:color w:val="auto"/>
        </w:rPr>
      </w:pPr>
      <w:r>
        <w:rPr>
          <w:color w:val="auto"/>
          <w:lang w:val="en-AU"/>
        </w:rPr>
        <w:t>Ordinal</w:t>
      </w:r>
      <w:r>
        <w:rPr>
          <w:color w:val="auto"/>
        </w:rPr>
        <w:tab/>
        <w:t>58</w:t>
      </w:r>
    </w:p>
    <w:p w:rsidR="00000000" w:rsidRDefault="00310EFA">
      <w:pPr>
        <w:pStyle w:val="TOC7"/>
        <w:tabs>
          <w:tab w:val="right" w:leader="dot" w:pos="9270"/>
        </w:tabs>
        <w:rPr>
          <w:color w:val="auto"/>
        </w:rPr>
      </w:pPr>
      <w:r>
        <w:rPr>
          <w:color w:val="auto"/>
          <w:lang w:val="en-AU"/>
        </w:rPr>
        <w:t>PAIS</w:t>
      </w:r>
      <w:r>
        <w:rPr>
          <w:color w:val="auto"/>
        </w:rPr>
        <w:tab/>
        <w:t>59</w:t>
      </w:r>
    </w:p>
    <w:p w:rsidR="00000000" w:rsidRDefault="00310EFA">
      <w:pPr>
        <w:pStyle w:val="TOC7"/>
        <w:tabs>
          <w:tab w:val="right" w:leader="dot" w:pos="9270"/>
        </w:tabs>
        <w:rPr>
          <w:color w:val="auto"/>
        </w:rPr>
      </w:pPr>
      <w:r>
        <w:rPr>
          <w:color w:val="auto"/>
          <w:lang w:val="en-AU"/>
        </w:rPr>
        <w:t>Parameter</w:t>
      </w:r>
      <w:r>
        <w:rPr>
          <w:color w:val="auto"/>
        </w:rPr>
        <w:tab/>
        <w:t>62</w:t>
      </w:r>
    </w:p>
    <w:p w:rsidR="00000000" w:rsidRDefault="00310EFA">
      <w:pPr>
        <w:pStyle w:val="TOC7"/>
        <w:tabs>
          <w:tab w:val="right" w:leader="dot" w:pos="9270"/>
        </w:tabs>
        <w:rPr>
          <w:color w:val="auto"/>
        </w:rPr>
      </w:pPr>
      <w:r>
        <w:rPr>
          <w:color w:val="auto"/>
          <w:lang w:val="en-AU"/>
        </w:rPr>
        <w:t>Patient</w:t>
      </w:r>
      <w:r>
        <w:rPr>
          <w:color w:val="auto"/>
        </w:rPr>
        <w:tab/>
        <w:t>63</w:t>
      </w:r>
    </w:p>
    <w:p w:rsidR="00000000" w:rsidRDefault="00310EFA">
      <w:pPr>
        <w:pStyle w:val="TOC7"/>
        <w:tabs>
          <w:tab w:val="right" w:leader="dot" w:pos="9270"/>
        </w:tabs>
        <w:rPr>
          <w:color w:val="auto"/>
        </w:rPr>
      </w:pPr>
      <w:r>
        <w:rPr>
          <w:color w:val="auto"/>
          <w:lang w:val="en-AU"/>
        </w:rPr>
        <w:t>Point</w:t>
      </w:r>
      <w:r>
        <w:rPr>
          <w:color w:val="auto"/>
        </w:rPr>
        <w:tab/>
        <w:t>65</w:t>
      </w:r>
    </w:p>
    <w:p w:rsidR="00000000" w:rsidRDefault="00310EFA">
      <w:pPr>
        <w:pStyle w:val="TOC7"/>
        <w:tabs>
          <w:tab w:val="right" w:leader="dot" w:pos="9270"/>
        </w:tabs>
        <w:rPr>
          <w:color w:val="auto"/>
        </w:rPr>
      </w:pPr>
      <w:r>
        <w:rPr>
          <w:color w:val="auto"/>
          <w:lang w:val="en-AU"/>
        </w:rPr>
        <w:t>Polygon</w:t>
      </w:r>
      <w:r>
        <w:rPr>
          <w:color w:val="auto"/>
        </w:rPr>
        <w:tab/>
        <w:t>65</w:t>
      </w:r>
    </w:p>
    <w:p w:rsidR="00000000" w:rsidRDefault="00310EFA">
      <w:pPr>
        <w:pStyle w:val="TOC7"/>
        <w:tabs>
          <w:tab w:val="right" w:leader="dot" w:pos="9270"/>
        </w:tabs>
        <w:rPr>
          <w:color w:val="auto"/>
        </w:rPr>
      </w:pPr>
      <w:r>
        <w:rPr>
          <w:color w:val="auto"/>
          <w:lang w:val="en-AU"/>
        </w:rPr>
        <w:t>Polyline</w:t>
      </w:r>
      <w:r>
        <w:rPr>
          <w:color w:val="auto"/>
        </w:rPr>
        <w:tab/>
        <w:t>66</w:t>
      </w:r>
    </w:p>
    <w:p w:rsidR="00000000" w:rsidRDefault="00310EFA">
      <w:pPr>
        <w:pStyle w:val="TOC7"/>
        <w:tabs>
          <w:tab w:val="right" w:leader="dot" w:pos="9270"/>
        </w:tabs>
        <w:rPr>
          <w:color w:val="auto"/>
        </w:rPr>
      </w:pPr>
      <w:r>
        <w:rPr>
          <w:color w:val="auto"/>
          <w:lang w:val="en-AU"/>
        </w:rPr>
        <w:t>Project</w:t>
      </w:r>
      <w:r>
        <w:rPr>
          <w:color w:val="auto"/>
        </w:rPr>
        <w:tab/>
        <w:t>67</w:t>
      </w:r>
    </w:p>
    <w:p w:rsidR="00000000" w:rsidRDefault="00310EFA">
      <w:pPr>
        <w:pStyle w:val="TOC7"/>
        <w:tabs>
          <w:tab w:val="right" w:leader="dot" w:pos="9270"/>
        </w:tabs>
        <w:rPr>
          <w:color w:val="auto"/>
        </w:rPr>
      </w:pPr>
      <w:r>
        <w:rPr>
          <w:color w:val="auto"/>
          <w:lang w:val="en-AU"/>
        </w:rPr>
        <w:t>Provenance</w:t>
      </w:r>
      <w:r>
        <w:rPr>
          <w:color w:val="auto"/>
        </w:rPr>
        <w:tab/>
        <w:t>68</w:t>
      </w:r>
    </w:p>
    <w:p w:rsidR="00000000" w:rsidRDefault="00310EFA">
      <w:pPr>
        <w:pStyle w:val="TOC7"/>
        <w:tabs>
          <w:tab w:val="right" w:leader="dot" w:pos="9270"/>
        </w:tabs>
        <w:rPr>
          <w:color w:val="auto"/>
        </w:rPr>
      </w:pPr>
      <w:r>
        <w:rPr>
          <w:color w:val="auto"/>
          <w:lang w:val="en-AU"/>
        </w:rPr>
        <w:t>Quantification</w:t>
      </w:r>
      <w:r>
        <w:rPr>
          <w:color w:val="auto"/>
        </w:rPr>
        <w:tab/>
        <w:t>70</w:t>
      </w:r>
    </w:p>
    <w:p w:rsidR="00000000" w:rsidRDefault="00310EFA">
      <w:pPr>
        <w:pStyle w:val="TOC7"/>
        <w:tabs>
          <w:tab w:val="right" w:leader="dot" w:pos="9270"/>
        </w:tabs>
        <w:rPr>
          <w:color w:val="auto"/>
        </w:rPr>
      </w:pPr>
      <w:r>
        <w:rPr>
          <w:color w:val="auto"/>
          <w:lang w:val="en-AU"/>
        </w:rPr>
        <w:t>Ratio</w:t>
      </w:r>
      <w:r>
        <w:rPr>
          <w:color w:val="auto"/>
        </w:rPr>
        <w:tab/>
        <w:t>71</w:t>
      </w:r>
    </w:p>
    <w:p w:rsidR="00000000" w:rsidRDefault="00310EFA">
      <w:pPr>
        <w:pStyle w:val="TOC7"/>
        <w:tabs>
          <w:tab w:val="right" w:leader="dot" w:pos="9270"/>
        </w:tabs>
        <w:rPr>
          <w:color w:val="auto"/>
        </w:rPr>
      </w:pPr>
      <w:r>
        <w:rPr>
          <w:color w:val="auto"/>
          <w:lang w:val="en-AU"/>
        </w:rPr>
        <w:t>Rec</w:t>
      </w:r>
      <w:r>
        <w:rPr>
          <w:color w:val="auto"/>
          <w:lang w:val="en-AU"/>
        </w:rPr>
        <w:t>tangle</w:t>
      </w:r>
      <w:r>
        <w:rPr>
          <w:color w:val="auto"/>
        </w:rPr>
        <w:tab/>
        <w:t>72</w:t>
      </w:r>
    </w:p>
    <w:p w:rsidR="00000000" w:rsidRDefault="00310EFA">
      <w:pPr>
        <w:pStyle w:val="TOC7"/>
        <w:tabs>
          <w:tab w:val="right" w:leader="dot" w:pos="9270"/>
        </w:tabs>
        <w:rPr>
          <w:color w:val="auto"/>
        </w:rPr>
      </w:pPr>
      <w:r>
        <w:rPr>
          <w:color w:val="auto"/>
          <w:lang w:val="en-AU"/>
        </w:rPr>
        <w:t>Region</w:t>
      </w:r>
      <w:r>
        <w:rPr>
          <w:color w:val="auto"/>
        </w:rPr>
        <w:tab/>
        <w:t>74</w:t>
      </w:r>
    </w:p>
    <w:p w:rsidR="00000000" w:rsidRDefault="00310EFA">
      <w:pPr>
        <w:pStyle w:val="TOC7"/>
        <w:tabs>
          <w:tab w:val="right" w:leader="dot" w:pos="9270"/>
        </w:tabs>
        <w:rPr>
          <w:color w:val="auto"/>
        </w:rPr>
      </w:pPr>
      <w:r>
        <w:rPr>
          <w:color w:val="auto"/>
          <w:lang w:val="en-AU"/>
        </w:rPr>
        <w:t>Scalar</w:t>
      </w:r>
      <w:r>
        <w:rPr>
          <w:color w:val="auto"/>
        </w:rPr>
        <w:tab/>
        <w:t>75</w:t>
      </w:r>
    </w:p>
    <w:p w:rsidR="00000000" w:rsidRDefault="00310EFA">
      <w:pPr>
        <w:pStyle w:val="TOC7"/>
        <w:tabs>
          <w:tab w:val="right" w:leader="dot" w:pos="9270"/>
        </w:tabs>
        <w:rPr>
          <w:color w:val="auto"/>
        </w:rPr>
      </w:pPr>
      <w:r>
        <w:rPr>
          <w:color w:val="auto"/>
          <w:lang w:val="en-AU"/>
        </w:rPr>
        <w:t>Specimen</w:t>
      </w:r>
      <w:r>
        <w:rPr>
          <w:color w:val="auto"/>
        </w:rPr>
        <w:tab/>
        <w:t>76</w:t>
      </w:r>
    </w:p>
    <w:p w:rsidR="00000000" w:rsidRDefault="00310EFA">
      <w:pPr>
        <w:pStyle w:val="TOC7"/>
        <w:tabs>
          <w:tab w:val="right" w:leader="dot" w:pos="9270"/>
        </w:tabs>
        <w:rPr>
          <w:color w:val="auto"/>
        </w:rPr>
      </w:pPr>
      <w:r>
        <w:rPr>
          <w:color w:val="auto"/>
          <w:lang w:val="en-AU"/>
        </w:rPr>
        <w:t>Subject</w:t>
      </w:r>
      <w:r>
        <w:rPr>
          <w:color w:val="auto"/>
        </w:rPr>
        <w:tab/>
        <w:t>77</w:t>
      </w:r>
    </w:p>
    <w:p w:rsidR="00000000" w:rsidRDefault="00310EFA">
      <w:pPr>
        <w:pStyle w:val="TOC7"/>
        <w:tabs>
          <w:tab w:val="right" w:leader="dot" w:pos="9270"/>
        </w:tabs>
        <w:rPr>
          <w:color w:val="auto"/>
        </w:rPr>
      </w:pPr>
      <w:r>
        <w:rPr>
          <w:color w:val="auto"/>
          <w:lang w:val="en-AU"/>
        </w:rPr>
        <w:t>Surface</w:t>
      </w:r>
      <w:r>
        <w:rPr>
          <w:color w:val="auto"/>
        </w:rPr>
        <w:tab/>
        <w:t>78</w:t>
      </w:r>
    </w:p>
    <w:p w:rsidR="00000000" w:rsidRDefault="00310EFA">
      <w:pPr>
        <w:pStyle w:val="TOC7"/>
        <w:tabs>
          <w:tab w:val="right" w:leader="dot" w:pos="9270"/>
        </w:tabs>
        <w:rPr>
          <w:color w:val="auto"/>
        </w:rPr>
      </w:pPr>
      <w:r>
        <w:rPr>
          <w:color w:val="auto"/>
          <w:lang w:val="en-AU"/>
        </w:rPr>
        <w:t>TMAImageReference</w:t>
      </w:r>
      <w:r>
        <w:rPr>
          <w:color w:val="auto"/>
        </w:rPr>
        <w:tab/>
        <w:t>79</w:t>
      </w:r>
    </w:p>
    <w:p w:rsidR="00000000" w:rsidRDefault="00310EFA">
      <w:pPr>
        <w:pStyle w:val="TOC7"/>
        <w:tabs>
          <w:tab w:val="right" w:leader="dot" w:pos="9270"/>
        </w:tabs>
        <w:rPr>
          <w:color w:val="auto"/>
        </w:rPr>
      </w:pPr>
      <w:r>
        <w:rPr>
          <w:color w:val="auto"/>
          <w:lang w:val="en-AU"/>
        </w:rPr>
        <w:t>URI</w:t>
      </w:r>
      <w:r>
        <w:rPr>
          <w:color w:val="auto"/>
        </w:rPr>
        <w:tab/>
        <w:t>80</w:t>
      </w:r>
    </w:p>
    <w:p w:rsidR="00000000" w:rsidRDefault="00310EFA">
      <w:pPr>
        <w:pStyle w:val="TOC7"/>
        <w:tabs>
          <w:tab w:val="right" w:leader="dot" w:pos="9270"/>
        </w:tabs>
        <w:rPr>
          <w:color w:val="auto"/>
        </w:rPr>
      </w:pPr>
      <w:r>
        <w:rPr>
          <w:color w:val="auto"/>
          <w:lang w:val="en-AU"/>
        </w:rPr>
        <w:t>User</w:t>
      </w:r>
      <w:r>
        <w:rPr>
          <w:color w:val="auto"/>
        </w:rPr>
        <w:tab/>
        <w:t>81</w:t>
      </w:r>
    </w:p>
    <w:p w:rsidR="00000000" w:rsidRDefault="00310EFA">
      <w:pPr>
        <w:pStyle w:val="TOC7"/>
        <w:tabs>
          <w:tab w:val="right" w:leader="dot" w:pos="9270"/>
        </w:tabs>
        <w:rPr>
          <w:color w:val="auto"/>
        </w:rPr>
      </w:pPr>
      <w:r>
        <w:rPr>
          <w:color w:val="auto"/>
          <w:lang w:val="en-AU"/>
        </w:rPr>
        <w:t>WholeSlideImageReference</w:t>
      </w:r>
      <w:r>
        <w:rPr>
          <w:color w:val="auto"/>
        </w:rPr>
        <w:tab/>
        <w:t>82</w:t>
      </w:r>
    </w:p>
    <w:p w:rsidR="00000000" w:rsidRDefault="00310EFA">
      <w:pPr>
        <w:pStyle w:val="TOC3"/>
        <w:tabs>
          <w:tab w:val="right" w:leader="dot" w:pos="9270"/>
        </w:tabs>
        <w:rPr>
          <w:color w:val="auto"/>
        </w:rPr>
      </w:pPr>
      <w:r>
        <w:rPr>
          <w:color w:val="auto"/>
          <w:lang w:val="en-AU"/>
        </w:rPr>
        <w:t>java</w:t>
      </w:r>
      <w:r>
        <w:rPr>
          <w:color w:val="auto"/>
        </w:rPr>
        <w:t xml:space="preserve"> </w:t>
      </w:r>
      <w:r>
        <w:rPr>
          <w:color w:val="auto"/>
        </w:rPr>
        <w:tab/>
        <w:t>83</w:t>
      </w:r>
    </w:p>
    <w:p w:rsidR="00000000" w:rsidRDefault="00310EFA">
      <w:pPr>
        <w:pStyle w:val="TOC4"/>
        <w:tabs>
          <w:tab w:val="right" w:leader="dot" w:pos="9270"/>
        </w:tabs>
        <w:rPr>
          <w:color w:val="auto"/>
        </w:rPr>
      </w:pPr>
      <w:r>
        <w:rPr>
          <w:color w:val="auto"/>
          <w:lang w:val="en-AU"/>
        </w:rPr>
        <w:t>lang</w:t>
      </w:r>
      <w:r>
        <w:rPr>
          <w:color w:val="auto"/>
        </w:rPr>
        <w:t xml:space="preserve"> </w:t>
      </w:r>
      <w:r>
        <w:rPr>
          <w:color w:val="auto"/>
        </w:rPr>
        <w:tab/>
        <w:t>84</w:t>
      </w:r>
    </w:p>
    <w:p w:rsidR="00000000" w:rsidRDefault="00310EFA">
      <w:pPr>
        <w:pStyle w:val="TOC5"/>
        <w:tabs>
          <w:tab w:val="right" w:leader="dot" w:pos="9270"/>
        </w:tabs>
        <w:rPr>
          <w:color w:val="auto"/>
        </w:rPr>
      </w:pPr>
      <w:r>
        <w:rPr>
          <w:color w:val="auto"/>
          <w:lang w:val="en-AU"/>
        </w:rPr>
        <w:t>Boolean</w:t>
      </w:r>
      <w:r>
        <w:rPr>
          <w:color w:val="auto"/>
        </w:rPr>
        <w:tab/>
        <w:t>84</w:t>
      </w:r>
    </w:p>
    <w:p w:rsidR="00000000" w:rsidRDefault="00310EFA">
      <w:pPr>
        <w:pStyle w:val="TOC5"/>
        <w:tabs>
          <w:tab w:val="right" w:leader="dot" w:pos="9270"/>
        </w:tabs>
        <w:rPr>
          <w:color w:val="auto"/>
        </w:rPr>
      </w:pPr>
      <w:r>
        <w:rPr>
          <w:color w:val="auto"/>
          <w:lang w:val="en-AU"/>
        </w:rPr>
        <w:t>Double</w:t>
      </w:r>
      <w:r>
        <w:rPr>
          <w:color w:val="auto"/>
        </w:rPr>
        <w:tab/>
        <w:t>84</w:t>
      </w:r>
    </w:p>
    <w:p w:rsidR="00000000" w:rsidRDefault="00310EFA">
      <w:pPr>
        <w:pStyle w:val="TOC5"/>
        <w:tabs>
          <w:tab w:val="right" w:leader="dot" w:pos="9270"/>
        </w:tabs>
        <w:rPr>
          <w:color w:val="auto"/>
        </w:rPr>
      </w:pPr>
      <w:r>
        <w:rPr>
          <w:color w:val="auto"/>
          <w:lang w:val="en-AU"/>
        </w:rPr>
        <w:t>Float</w:t>
      </w:r>
      <w:r>
        <w:rPr>
          <w:color w:val="auto"/>
        </w:rPr>
        <w:tab/>
        <w:t>85</w:t>
      </w:r>
    </w:p>
    <w:p w:rsidR="00000000" w:rsidRDefault="00310EFA">
      <w:pPr>
        <w:pStyle w:val="TOC5"/>
        <w:tabs>
          <w:tab w:val="right" w:leader="dot" w:pos="9270"/>
        </w:tabs>
        <w:rPr>
          <w:color w:val="auto"/>
        </w:rPr>
      </w:pPr>
      <w:r>
        <w:rPr>
          <w:color w:val="auto"/>
          <w:lang w:val="en-AU"/>
        </w:rPr>
        <w:t>Integer</w:t>
      </w:r>
      <w:r>
        <w:rPr>
          <w:color w:val="auto"/>
        </w:rPr>
        <w:tab/>
        <w:t>85</w:t>
      </w:r>
    </w:p>
    <w:p w:rsidR="00000000" w:rsidRDefault="00310EFA">
      <w:pPr>
        <w:pStyle w:val="TOC5"/>
        <w:tabs>
          <w:tab w:val="right" w:leader="dot" w:pos="9270"/>
        </w:tabs>
        <w:rPr>
          <w:color w:val="auto"/>
        </w:rPr>
      </w:pPr>
      <w:r>
        <w:rPr>
          <w:color w:val="auto"/>
          <w:lang w:val="en-AU"/>
        </w:rPr>
        <w:t>Long</w:t>
      </w:r>
      <w:r>
        <w:rPr>
          <w:color w:val="auto"/>
        </w:rPr>
        <w:tab/>
        <w:t>86</w:t>
      </w:r>
    </w:p>
    <w:p w:rsidR="00000000" w:rsidRDefault="00310EFA">
      <w:pPr>
        <w:pStyle w:val="TOC5"/>
        <w:tabs>
          <w:tab w:val="right" w:leader="dot" w:pos="9270"/>
        </w:tabs>
        <w:rPr>
          <w:color w:val="auto"/>
        </w:rPr>
      </w:pPr>
      <w:r>
        <w:rPr>
          <w:color w:val="auto"/>
          <w:lang w:val="en-AU"/>
        </w:rPr>
        <w:t>String</w:t>
      </w:r>
      <w:r>
        <w:rPr>
          <w:color w:val="auto"/>
        </w:rPr>
        <w:tab/>
        <w:t>87</w:t>
      </w:r>
    </w:p>
    <w:p w:rsidR="00000000" w:rsidRDefault="00310EFA">
      <w:pPr>
        <w:pStyle w:val="TOC4"/>
        <w:tabs>
          <w:tab w:val="right" w:leader="dot" w:pos="9270"/>
        </w:tabs>
        <w:rPr>
          <w:color w:val="auto"/>
        </w:rPr>
      </w:pPr>
      <w:r>
        <w:rPr>
          <w:color w:val="auto"/>
          <w:lang w:val="en-AU"/>
        </w:rPr>
        <w:t>sql</w:t>
      </w:r>
      <w:r>
        <w:rPr>
          <w:color w:val="auto"/>
        </w:rPr>
        <w:t xml:space="preserve"> </w:t>
      </w:r>
      <w:r>
        <w:rPr>
          <w:color w:val="auto"/>
        </w:rPr>
        <w:tab/>
        <w:t>87</w:t>
      </w:r>
    </w:p>
    <w:p w:rsidR="00000000" w:rsidRDefault="00310EFA">
      <w:pPr>
        <w:pStyle w:val="TOC5"/>
        <w:tabs>
          <w:tab w:val="right" w:leader="dot" w:pos="9270"/>
        </w:tabs>
        <w:rPr>
          <w:color w:val="auto"/>
        </w:rPr>
      </w:pPr>
      <w:r>
        <w:rPr>
          <w:color w:val="auto"/>
          <w:lang w:val="en-AU"/>
        </w:rPr>
        <w:t>Clob</w:t>
      </w:r>
      <w:r>
        <w:rPr>
          <w:color w:val="auto"/>
        </w:rPr>
        <w:tab/>
        <w:t>87</w:t>
      </w:r>
    </w:p>
    <w:p w:rsidR="00000000" w:rsidRDefault="00310EFA">
      <w:pPr>
        <w:pStyle w:val="TOC4"/>
        <w:tabs>
          <w:tab w:val="right" w:leader="dot" w:pos="9270"/>
        </w:tabs>
        <w:rPr>
          <w:color w:val="auto"/>
        </w:rPr>
      </w:pPr>
      <w:r>
        <w:rPr>
          <w:color w:val="auto"/>
          <w:lang w:val="en-AU"/>
        </w:rPr>
        <w:t>util</w:t>
      </w:r>
      <w:r>
        <w:rPr>
          <w:color w:val="auto"/>
        </w:rPr>
        <w:t xml:space="preserve"> </w:t>
      </w:r>
      <w:r>
        <w:rPr>
          <w:color w:val="auto"/>
        </w:rPr>
        <w:tab/>
        <w:t>88</w:t>
      </w:r>
    </w:p>
    <w:p w:rsidR="00000000" w:rsidRDefault="00310EFA">
      <w:pPr>
        <w:pStyle w:val="TOC5"/>
        <w:tabs>
          <w:tab w:val="right" w:leader="dot" w:pos="9270"/>
        </w:tabs>
        <w:rPr>
          <w:color w:val="auto"/>
        </w:rPr>
      </w:pPr>
      <w:r>
        <w:rPr>
          <w:color w:val="auto"/>
          <w:lang w:val="en-AU"/>
        </w:rPr>
        <w:t>Collection</w:t>
      </w:r>
      <w:r>
        <w:rPr>
          <w:color w:val="auto"/>
        </w:rPr>
        <w:tab/>
        <w:t>88</w:t>
      </w:r>
    </w:p>
    <w:p w:rsidR="00000000" w:rsidRDefault="00310EFA">
      <w:pPr>
        <w:pStyle w:val="TOC5"/>
        <w:tabs>
          <w:tab w:val="right" w:leader="dot" w:pos="9270"/>
        </w:tabs>
        <w:rPr>
          <w:color w:val="auto"/>
        </w:rPr>
      </w:pPr>
      <w:r>
        <w:rPr>
          <w:color w:val="auto"/>
          <w:lang w:val="en-AU"/>
        </w:rPr>
        <w:t>Date</w:t>
      </w:r>
      <w:r>
        <w:rPr>
          <w:color w:val="auto"/>
        </w:rPr>
        <w:tab/>
        <w:t>89</w:t>
      </w:r>
    </w:p>
    <w:p w:rsidR="00000000" w:rsidRDefault="00310EFA">
      <w:pPr>
        <w:pStyle w:val="TOC5"/>
        <w:tabs>
          <w:tab w:val="right" w:leader="dot" w:pos="9270"/>
        </w:tabs>
        <w:rPr>
          <w:color w:val="auto"/>
        </w:rPr>
      </w:pPr>
      <w:r>
        <w:rPr>
          <w:color w:val="auto"/>
          <w:lang w:val="en-AU"/>
        </w:rPr>
        <w:t>Hashtable</w:t>
      </w:r>
      <w:r>
        <w:rPr>
          <w:color w:val="auto"/>
        </w:rPr>
        <w:tab/>
        <w:t>90</w:t>
      </w:r>
    </w:p>
    <w:p w:rsidR="00000000" w:rsidRDefault="00310EFA">
      <w:pPr>
        <w:pStyle w:val="TOC1"/>
        <w:tabs>
          <w:tab w:val="right" w:leader="dot" w:pos="9270"/>
        </w:tabs>
        <w:rPr>
          <w:sz w:val="20"/>
          <w:szCs w:val="20"/>
          <w:u w:color="000000"/>
          <w:lang w:val="en-AU"/>
        </w:rPr>
      </w:pPr>
      <w:r>
        <w:rPr>
          <w:color w:val="auto"/>
        </w:rPr>
        <w:fldChar w:fldCharType="end"/>
      </w:r>
    </w:p>
    <w:p w:rsidR="00000000" w:rsidRDefault="00310EFA">
      <w:pPr>
        <w:pStyle w:val="TOC1"/>
        <w:tabs>
          <w:tab w:val="right" w:leader="dot" w:pos="9270"/>
        </w:tabs>
        <w:rPr>
          <w:sz w:val="20"/>
          <w:szCs w:val="20"/>
          <w:u w:color="000000"/>
        </w:rPr>
      </w:pPr>
    </w:p>
    <w:p w:rsidR="00000000" w:rsidRDefault="00310EFA">
      <w:pPr>
        <w:pStyle w:val="Title"/>
        <w:rPr>
          <w:rFonts w:ascii="Times New Roman" w:hAnsi="Times New Roman" w:cs="Times New Roman"/>
          <w:b w:val="0"/>
          <w:bCs w:val="0"/>
        </w:rPr>
      </w:pPr>
      <w:r>
        <w:rPr>
          <w:sz w:val="20"/>
          <w:szCs w:val="20"/>
        </w:rPr>
        <w:br w:type="page"/>
      </w:r>
      <w:r>
        <w:rPr>
          <w:rFonts w:ascii="Times New Roman" w:hAnsi="Times New Roman" w:cs="Times New Roman"/>
          <w:b w:val="0"/>
          <w:bCs w:val="0"/>
          <w:u w:val="single"/>
        </w:rPr>
        <w:lastRenderedPageBreak/>
        <w:t>Model Documentation</w:t>
      </w:r>
    </w:p>
    <w:p w:rsidR="00000000" w:rsidRDefault="00310EFA">
      <w:pPr>
        <w:pStyle w:val="Heading1"/>
      </w:pPr>
      <w:r>
        <w:t>Model Detail</w:t>
      </w:r>
    </w:p>
    <w:p w:rsidR="00000000" w:rsidRDefault="00310EFA">
      <w:pPr>
        <w:rPr>
          <w:rFonts w:hAnsi="Times New Roman"/>
        </w:rPr>
      </w:pPr>
      <w:r>
        <w:rPr>
          <w:rFonts w:ascii="Times New Roman" w:hAnsi="Times New Roman" w:cs="Times New Roman"/>
        </w:rPr>
        <w:t xml:space="preserve">This document provides a complete overview of all element details. For simpler and more focused reports, simply copy this initial template and turn off the sections not required. </w:t>
      </w:r>
    </w:p>
    <w:p w:rsidR="00000000" w:rsidRDefault="00310EFA">
      <w:pPr>
        <w:rPr>
          <w:rFonts w:hAnsi="Times New Roman"/>
        </w:rPr>
      </w:pPr>
    </w:p>
    <w:p w:rsidR="00000000" w:rsidRDefault="00310EFA">
      <w:pPr>
        <w:rPr>
          <w:rFonts w:ascii="Times New Roman" w:hAnsi="Times New Roman" w:cs="Times New Roman"/>
        </w:rPr>
      </w:pPr>
    </w:p>
    <w:bookmarkStart w:id="0" w:name="Logical_Model"/>
    <w:bookmarkStart w:id="1" w:name="BKM_BC7FC9B2_F8D3_43e0_BA21_3B7CE72BD406"/>
    <w:p w:rsidR="00000000" w:rsidRDefault="00310EFA">
      <w:pPr>
        <w:pStyle w:val="Heading2"/>
      </w:pPr>
      <w:r>
        <w:rPr>
          <w:b w:val="0"/>
          <w:bCs w:val="0"/>
          <w:color w:val="auto"/>
          <w:sz w:val="20"/>
          <w:szCs w:val="20"/>
        </w:rPr>
        <w:fldChar w:fldCharType="begin" w:fldLock="1"/>
      </w:r>
      <w:r>
        <w:rPr>
          <w:b w:val="0"/>
          <w:bCs w:val="0"/>
          <w:color w:val="auto"/>
          <w:sz w:val="20"/>
          <w:szCs w:val="20"/>
        </w:rPr>
        <w:instrText xml:space="preserve">MERGEFIELD </w:instrText>
      </w:r>
      <w:r>
        <w:rPr>
          <w:lang w:val="en-AU"/>
        </w:rPr>
        <w:instrText>Pkg.Name</w:instrText>
      </w:r>
      <w:r>
        <w:rPr>
          <w:b w:val="0"/>
          <w:bCs w:val="0"/>
          <w:color w:val="auto"/>
          <w:sz w:val="20"/>
          <w:szCs w:val="20"/>
        </w:rPr>
        <w:fldChar w:fldCharType="separate"/>
      </w:r>
      <w:r>
        <w:rPr>
          <w:lang w:val="en-AU"/>
        </w:rPr>
        <w:t>Logical Model</w:t>
      </w:r>
      <w:r>
        <w:rPr>
          <w:b w:val="0"/>
          <w:bCs w:val="0"/>
          <w:color w:val="auto"/>
          <w:sz w:val="20"/>
          <w:szCs w:val="20"/>
        </w:rPr>
        <w:fldChar w:fldCharType="end"/>
      </w:r>
      <w:r>
        <w:t xml:space="preserve"> </w:t>
      </w:r>
    </w:p>
    <w:p w:rsidR="00000000" w:rsidRDefault="00310EFA">
      <w:pPr>
        <w:rPr>
          <w:rFonts w:hAnsi="Times New Roman"/>
          <w:color w:val="auto"/>
        </w:rPr>
      </w:pPr>
      <w:r>
        <w:rPr>
          <w:rStyle w:val="FieldLabel"/>
        </w:rPr>
        <w:t>Type:</w:t>
      </w:r>
      <w:r>
        <w:rPr>
          <w:rFonts w:hAnsi="Times New Roman"/>
          <w:color w:val="auto"/>
        </w:rPr>
        <w:tab/>
      </w:r>
      <w:r>
        <w:rPr>
          <w:rFonts w:hAnsi="Times New Roman"/>
          <w:color w:val="auto"/>
        </w:rPr>
        <w:tab/>
      </w:r>
      <w:r>
        <w:rPr>
          <w:rStyle w:val="Objecttype"/>
          <w:color w:val="auto"/>
        </w:rPr>
        <w:t>Package</w:t>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u w:val="none"/>
          <w:lang w:val="en-AU"/>
        </w:rPr>
        <w:instrText>Pkg.Stereotype</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Pkg.Version</w:instrTex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Pkg.Phase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Pkg.ParentPackage</w:instrText>
      </w:r>
      <w:r>
        <w:rPr>
          <w:rFonts w:ascii="Times New Roman" w:hAnsi="Times New Roman" w:cs="Times New Roman"/>
          <w:color w:val="auto"/>
        </w:rPr>
        <w:fldChar w:fldCharType="separate"/>
      </w:r>
      <w:r>
        <w:rPr>
          <w:rFonts w:ascii="Times New Roman" w:hAnsi="Times New Roman" w:cs="Times New Roman"/>
          <w:color w:val="auto"/>
          <w:lang w:val="en-AU"/>
        </w:rPr>
        <w:t>Logical View</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 xml:space="preserve">Created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Pkg.DateCreatedShort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12/13/2007</w:t>
      </w:r>
      <w:r>
        <w:rPr>
          <w:rFonts w:ascii="Times New Roman" w:hAnsi="Times New Roman" w:cs="Times New Roman"/>
          <w:i/>
          <w:iCs/>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Pkg.DateModifiedShort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12/13/2007</w: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Pkg.GUID</w:instrText>
      </w:r>
      <w:r>
        <w:rPr>
          <w:rFonts w:ascii="Times New Roman" w:hAnsi="Times New Roman" w:cs="Times New Roman"/>
          <w:color w:val="auto"/>
        </w:rPr>
        <w:fldChar w:fldCharType="separate"/>
      </w:r>
      <w:r>
        <w:rPr>
          <w:rFonts w:ascii="Times New Roman" w:hAnsi="Times New Roman" w:cs="Times New Roman"/>
          <w:color w:val="auto"/>
          <w:lang w:val="en-AU"/>
        </w:rPr>
        <w:t>{BC7FC9B2-F8D3-43e0-BA21-3B7CE72BD406}</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Pkg.Notes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bookmarkStart w:id="2" w:name="BKM_09DA0277_5FF6_4b58_9163_61C6E9031750"/>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Diagram.Name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 </w:t>
      </w:r>
      <w:r>
        <w:rPr>
          <w:rFonts w:ascii="Times New Roman" w:hAnsi="Times New Roman" w:cs="Times New Roman"/>
          <w:i/>
          <w:iCs/>
          <w:color w:val="auto"/>
        </w:rPr>
        <w:t>(</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Diagram.Type</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Logical</w:t>
      </w:r>
      <w:r>
        <w:rPr>
          <w:rFonts w:ascii="Times New Roman" w:hAnsi="Times New Roman" w:cs="Times New Roman"/>
          <w:i/>
          <w:iCs/>
          <w:color w:val="auto"/>
        </w:rPr>
        <w:fldChar w:fldCharType="end"/>
      </w:r>
      <w:r>
        <w:rPr>
          <w:rFonts w:ascii="Times New Roman" w:hAnsi="Times New Roman" w:cs="Times New Roman"/>
          <w:i/>
          <w:iCs/>
          <w:color w:val="auto"/>
        </w:rPr>
        <w:t xml:space="preserve"> diagram) </w:t>
      </w:r>
    </w:p>
    <w:p w:rsidR="00000000" w:rsidRDefault="00310EFA">
      <w:pPr>
        <w:rPr>
          <w:rFonts w:ascii="Times New Roman" w:hAnsi="Times New Roman" w:cs="Times New Roman"/>
          <w:color w:val="auto"/>
        </w:rPr>
      </w:pPr>
      <w:r>
        <w:rPr>
          <w:rStyle w:val="FieldLabel"/>
        </w:rPr>
        <w:t>Created By:</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Diagram.Author</w:instrText>
      </w:r>
      <w:r>
        <w:rPr>
          <w:rFonts w:ascii="Times New Roman" w:hAnsi="Times New Roman" w:cs="Times New Roman"/>
          <w:color w:val="auto"/>
        </w:rPr>
        <w:fldChar w:fldCharType="separate"/>
      </w:r>
      <w:r>
        <w:rPr>
          <w:rFonts w:ascii="Times New Roman" w:hAnsi="Times New Roman" w:cs="Times New Roman"/>
          <w:color w:val="auto"/>
          <w:lang w:val="en-AU"/>
        </w:rPr>
        <w:t>wangfsh</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Diagram.DateCreatedShort</w:instrText>
      </w:r>
      <w:r>
        <w:rPr>
          <w:rFonts w:ascii="Times New Roman" w:hAnsi="Times New Roman" w:cs="Times New Roman"/>
          <w:color w:val="auto"/>
        </w:rPr>
        <w:fldChar w:fldCharType="separate"/>
      </w:r>
      <w:r>
        <w:rPr>
          <w:rFonts w:ascii="Times New Roman" w:hAnsi="Times New Roman" w:cs="Times New Roman"/>
          <w:color w:val="auto"/>
          <w:lang w:val="en-AU"/>
        </w:rPr>
        <w:t>9/29/2009</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Style w:val="FieldLabel"/>
        </w:rPr>
        <w:t>Last Modified:</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Diagram.DateMod</w:instrText>
      </w:r>
      <w:r>
        <w:rPr>
          <w:rFonts w:ascii="Times New Roman" w:hAnsi="Times New Roman" w:cs="Times New Roman"/>
          <w:color w:val="auto"/>
        </w:rPr>
        <w:instrText>ifiedShort</w:instrText>
      </w:r>
      <w:r>
        <w:rPr>
          <w:rFonts w:ascii="Times New Roman" w:hAnsi="Times New Roman" w:cs="Times New Roman"/>
          <w:color w:val="auto"/>
        </w:rPr>
        <w:fldChar w:fldCharType="separate"/>
      </w:r>
      <w:r>
        <w:rPr>
          <w:rFonts w:ascii="Times New Roman" w:hAnsi="Times New Roman" w:cs="Times New Roman"/>
          <w:color w:val="auto"/>
          <w:lang w:val="en-AU"/>
        </w:rPr>
        <w:t>10/31/2010</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Style w:val="FieldLabel"/>
        </w:rPr>
        <w:t>Version:</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Diagram.Version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004080"/>
        </w:rPr>
        <w:t>Locked:</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Diagram.IsLocked</w:instrText>
      </w:r>
      <w:r>
        <w:rPr>
          <w:rFonts w:ascii="Times New Roman" w:hAnsi="Times New Roman" w:cs="Times New Roman"/>
          <w:color w:val="auto"/>
        </w:rPr>
        <w:fldChar w:fldCharType="separate"/>
      </w:r>
      <w:r>
        <w:rPr>
          <w:rFonts w:ascii="Times New Roman" w:hAnsi="Times New Roman" w:cs="Times New Roman"/>
          <w:color w:val="auto"/>
          <w:lang w:val="en-AU"/>
        </w:rPr>
        <w:t>False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Diagram.GUID</w:instrText>
      </w:r>
      <w:r>
        <w:rPr>
          <w:rFonts w:ascii="Times New Roman" w:hAnsi="Times New Roman" w:cs="Times New Roman"/>
          <w:color w:val="auto"/>
        </w:rPr>
        <w:fldChar w:fldCharType="separate"/>
      </w:r>
      <w:r>
        <w:rPr>
          <w:rFonts w:ascii="Times New Roman" w:hAnsi="Times New Roman" w:cs="Times New Roman"/>
          <w:color w:val="auto"/>
          <w:lang w:val="en-AU"/>
        </w:rPr>
        <w:t>{09DA0277-5FF6-4b58-9163-61C6E9031750}</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Diagram.Notes</w:instrText>
      </w:r>
      <w:r>
        <w:rPr>
          <w:rFonts w:ascii="Times New Roman" w:hAnsi="Times New Roman" w:cs="Times New Roman"/>
          <w:color w:val="auto"/>
        </w:rPr>
        <w:fldChar w:fldCharType="end"/>
      </w:r>
    </w:p>
    <w:p w:rsidR="00000000" w:rsidRDefault="00061300">
      <w:pPr>
        <w:jc w:val="center"/>
        <w:rPr>
          <w:rFonts w:ascii="Times New Roman" w:hAnsi="Times New Roman" w:cs="Times New Roman"/>
          <w:color w:val="auto"/>
        </w:rPr>
      </w:pPr>
      <w:r>
        <w:rPr>
          <w:rFonts w:ascii="Times New Roman" w:hAnsi="Times New Roman" w:cs="Times New Roman"/>
          <w:noProof/>
          <w:sz w:val="2"/>
          <w:szCs w:val="2"/>
        </w:rPr>
        <w:drawing>
          <wp:inline distT="0" distB="0" distL="0" distR="0">
            <wp:extent cx="3499485" cy="341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r="-2147483648"/>
                    <a:stretch>
                      <a:fillRect/>
                    </a:stretch>
                  </pic:blipFill>
                  <pic:spPr bwMode="auto">
                    <a:xfrm>
                      <a:off x="0" y="0"/>
                      <a:ext cx="3499485" cy="3411220"/>
                    </a:xfrm>
                    <a:prstGeom prst="rect">
                      <a:avLst/>
                    </a:prstGeom>
                    <a:noFill/>
                    <a:ln w="9525">
                      <a:noFill/>
                      <a:miter lim="800000"/>
                      <a:headEnd/>
                      <a:tailEnd/>
                    </a:ln>
                  </pic:spPr>
                </pic:pic>
              </a:graphicData>
            </a:graphic>
          </wp:inline>
        </w:drawing>
      </w:r>
    </w:p>
    <w:p w:rsidR="00000000" w:rsidRDefault="00310EFA">
      <w:pPr>
        <w:jc w:val="center"/>
        <w:rPr>
          <w:rFonts w:ascii="Times New Roman" w:cs="Times New Roman"/>
          <w:i/>
          <w:iCs/>
          <w:color w:val="auto"/>
        </w:rPr>
      </w:pPr>
      <w:r>
        <w:rPr>
          <w:color w:val="auto"/>
        </w:rPr>
        <w:t>Figure: 1</w:t>
      </w:r>
    </w:p>
    <w:p w:rsidR="00000000" w:rsidRDefault="00310EFA">
      <w:pPr>
        <w:rPr>
          <w:rFonts w:ascii="Times New Roman" w:hAnsi="Times New Roman" w:cs="Times New Roman"/>
          <w:color w:val="auto"/>
        </w:rPr>
      </w:pPr>
      <w:r>
        <w:rPr>
          <w:rFonts w:ascii="Times New Roman" w:hAnsi="Times New Roman" w:cs="Times New Roman"/>
          <w:i/>
          <w:iCs/>
          <w:color w:val="auto"/>
        </w:rPr>
        <w:t xml:space="preserve"> </w:t>
      </w:r>
      <w:bookmarkEnd w:id="2"/>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bookmarkStart w:id="3" w:name="edu"/>
    <w:bookmarkStart w:id="4" w:name="BKM_58C3969B_254F_4af8_B4E4_CF6392147F55"/>
    <w:p w:rsidR="00000000" w:rsidRDefault="00310EFA">
      <w:pPr>
        <w:pStyle w:val="Heading3"/>
      </w:pPr>
      <w:r>
        <w:rPr>
          <w:b w:val="0"/>
          <w:bCs w:val="0"/>
          <w:color w:val="auto"/>
          <w:sz w:val="20"/>
          <w:szCs w:val="20"/>
        </w:rPr>
        <w:fldChar w:fldCharType="begin" w:fldLock="1"/>
      </w:r>
      <w:r>
        <w:rPr>
          <w:b w:val="0"/>
          <w:bCs w:val="0"/>
          <w:color w:val="auto"/>
          <w:sz w:val="20"/>
          <w:szCs w:val="20"/>
        </w:rPr>
        <w:instrText xml:space="preserve">MERGEFIELD </w:instrText>
      </w:r>
      <w:r>
        <w:rPr>
          <w:lang w:val="en-AU"/>
        </w:rPr>
        <w:instrText>Pkg.Name</w:instrText>
      </w:r>
      <w:r>
        <w:rPr>
          <w:b w:val="0"/>
          <w:bCs w:val="0"/>
          <w:color w:val="auto"/>
          <w:sz w:val="20"/>
          <w:szCs w:val="20"/>
        </w:rPr>
        <w:fldChar w:fldCharType="separate"/>
      </w:r>
      <w:r>
        <w:rPr>
          <w:lang w:val="en-AU"/>
        </w:rPr>
        <w:t>edu</w:t>
      </w:r>
      <w:r>
        <w:rPr>
          <w:b w:val="0"/>
          <w:bCs w:val="0"/>
          <w:color w:val="auto"/>
          <w:sz w:val="20"/>
          <w:szCs w:val="20"/>
        </w:rPr>
        <w:fldChar w:fldCharType="end"/>
      </w:r>
      <w:r>
        <w:t xml:space="preserve"> </w:t>
      </w:r>
    </w:p>
    <w:p w:rsidR="00000000" w:rsidRDefault="00310EFA">
      <w:pPr>
        <w:rPr>
          <w:color w:val="auto"/>
        </w:rPr>
      </w:pPr>
      <w:r>
        <w:rPr>
          <w:rStyle w:val="FieldLabel"/>
          <w:rFonts w:hAnsi="Arial"/>
        </w:rPr>
        <w:lastRenderedPageBreak/>
        <w:t>Type:</w:t>
      </w:r>
      <w:r>
        <w:rPr>
          <w:color w:val="auto"/>
        </w:rPr>
        <w:tab/>
      </w:r>
      <w:r>
        <w:rPr>
          <w:color w:val="auto"/>
        </w:rPr>
        <w:tab/>
      </w:r>
      <w:r>
        <w:rPr>
          <w:rStyle w:val="Objecttype"/>
          <w:rFonts w:hAnsi="Arial"/>
          <w:color w:val="auto"/>
        </w:rPr>
        <w:t>Package</w:t>
      </w:r>
      <w:r>
        <w:rPr>
          <w:rStyle w:val="Objecttype"/>
          <w:rFonts w:hAnsi="Arial"/>
          <w:color w:val="auto"/>
          <w:u w:val="none"/>
        </w:rPr>
        <w:t xml:space="preserve"> </w:t>
      </w:r>
      <w:r>
        <w:rPr>
          <w:rStyle w:val="Objecttype"/>
          <w:rFonts w:hAnsi="Arial"/>
          <w:color w:val="auto"/>
          <w:u w:val="none"/>
        </w:rPr>
        <w:fldChar w:fldCharType="begin" w:fldLock="1"/>
      </w:r>
      <w:r>
        <w:rPr>
          <w:rStyle w:val="Objecttype"/>
          <w:rFonts w:hAnsi="Arial"/>
          <w:color w:val="auto"/>
          <w:u w:val="none"/>
        </w:rPr>
        <w:instrText xml:space="preserve">MERGEFIELD </w:instrText>
      </w:r>
      <w:r>
        <w:rPr>
          <w:rStyle w:val="Objecttype"/>
          <w:rFonts w:hAnsi="Arial"/>
          <w:color w:val="auto"/>
          <w:u w:val="none"/>
          <w:lang w:val="en-AU"/>
        </w:rPr>
        <w:instrText>Pkg.Stereotype</w:instrText>
      </w:r>
      <w:r>
        <w:rPr>
          <w:rStyle w:val="Objecttype"/>
          <w:rFonts w:hAnsi="Arial"/>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Pkg.Version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Pkg.Phase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Pkg.ParentPackage</w:instrText>
      </w:r>
      <w:r>
        <w:rPr>
          <w:rFonts w:ascii="Times New Roman" w:hAnsi="Times New Roman" w:cs="Times New Roman"/>
          <w:color w:val="auto"/>
        </w:rPr>
        <w:fldChar w:fldCharType="separate"/>
      </w:r>
      <w:r>
        <w:rPr>
          <w:rFonts w:ascii="Times New Roman" w:hAnsi="Times New Roman" w:cs="Times New Roman"/>
          <w:color w:val="auto"/>
          <w:lang w:val="en-AU"/>
        </w:rPr>
        <w:t>Logical Model</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 xml:space="preserve">Created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Pkg.DateCreatedShort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9/29/2009</w:t>
      </w:r>
      <w:r>
        <w:rPr>
          <w:rFonts w:ascii="Times New Roman" w:hAnsi="Times New Roman" w:cs="Times New Roman"/>
          <w:i/>
          <w:iCs/>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Pkg.DateModifiedShort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9/29/2009</w: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Pkg.GUID</w:instrText>
      </w:r>
      <w:r>
        <w:rPr>
          <w:rFonts w:ascii="Times New Roman" w:hAnsi="Times New Roman" w:cs="Times New Roman"/>
          <w:color w:val="auto"/>
        </w:rPr>
        <w:fldChar w:fldCharType="separate"/>
      </w:r>
      <w:r>
        <w:rPr>
          <w:rFonts w:ascii="Times New Roman" w:hAnsi="Times New Roman" w:cs="Times New Roman"/>
          <w:color w:val="auto"/>
          <w:lang w:val="en-AU"/>
        </w:rPr>
        <w:t>{58C3969B-254F-4af8-B4E4-CF6392147F55}</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Pkg.Notes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bookmarkStart w:id="5" w:name="emory"/>
    <w:bookmarkStart w:id="6" w:name="BKM_6F5498A0_6B32_4633_AF53_2DB35C8A8878"/>
    <w:p w:rsidR="00000000" w:rsidRDefault="00310EFA">
      <w:pPr>
        <w:pStyle w:val="Heading4"/>
      </w:pPr>
      <w:r>
        <w:rPr>
          <w:rFonts w:ascii="Arial" w:cs="Arial"/>
          <w:b w:val="0"/>
          <w:bCs w:val="0"/>
          <w:color w:val="auto"/>
          <w:sz w:val="20"/>
          <w:szCs w:val="20"/>
        </w:rPr>
        <w:fldChar w:fldCharType="begin" w:fldLock="1"/>
      </w:r>
      <w:r>
        <w:rPr>
          <w:rFonts w:ascii="Arial" w:cs="Arial"/>
          <w:b w:val="0"/>
          <w:bCs w:val="0"/>
          <w:color w:val="auto"/>
          <w:sz w:val="20"/>
          <w:szCs w:val="20"/>
        </w:rPr>
        <w:instrText xml:space="preserve">MERGEFIELD </w:instrText>
      </w:r>
      <w:r>
        <w:rPr>
          <w:lang w:val="en-AU"/>
        </w:rPr>
        <w:instrText>Pkg.Name</w:instrText>
      </w:r>
      <w:r>
        <w:rPr>
          <w:rFonts w:ascii="Arial" w:cs="Arial"/>
          <w:b w:val="0"/>
          <w:bCs w:val="0"/>
          <w:color w:val="auto"/>
          <w:sz w:val="20"/>
          <w:szCs w:val="20"/>
        </w:rPr>
        <w:fldChar w:fldCharType="separate"/>
      </w:r>
      <w:r>
        <w:rPr>
          <w:lang w:val="en-AU"/>
        </w:rPr>
        <w:t>emory</w:t>
      </w:r>
      <w:r>
        <w:rPr>
          <w:rFonts w:ascii="Arial" w:cs="Arial"/>
          <w:b w:val="0"/>
          <w:bCs w:val="0"/>
          <w:color w:val="auto"/>
          <w:sz w:val="20"/>
          <w:szCs w:val="20"/>
        </w:rPr>
        <w:fldChar w:fldCharType="end"/>
      </w:r>
      <w:r>
        <w:t xml:space="preserve"> </w:t>
      </w:r>
    </w:p>
    <w:p w:rsidR="00000000" w:rsidRDefault="00310EFA">
      <w:pPr>
        <w:rPr>
          <w:rFonts w:hAnsi="Times New Roman"/>
          <w:color w:val="auto"/>
        </w:rPr>
      </w:pPr>
      <w:r>
        <w:rPr>
          <w:rStyle w:val="FieldLabel"/>
        </w:rPr>
        <w:t>Type:</w:t>
      </w:r>
      <w:r>
        <w:rPr>
          <w:rFonts w:hAnsi="Times New Roman"/>
          <w:color w:val="auto"/>
        </w:rPr>
        <w:tab/>
      </w:r>
      <w:r>
        <w:rPr>
          <w:rFonts w:hAnsi="Times New Roman"/>
          <w:color w:val="auto"/>
        </w:rPr>
        <w:tab/>
      </w:r>
      <w:r>
        <w:rPr>
          <w:rStyle w:val="Objecttype"/>
          <w:color w:val="auto"/>
        </w:rPr>
        <w:t>Package</w:t>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u w:val="none"/>
          <w:lang w:val="en-AU"/>
        </w:rPr>
        <w:instrText>Pkg.Stereotype</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w:instrText>
      </w:r>
      <w:r>
        <w:rPr>
          <w:rFonts w:ascii="Times New Roman" w:hAnsi="Times New Roman" w:cs="Times New Roman"/>
          <w:color w:val="auto"/>
        </w:rPr>
        <w:instrText>RGEFIELD Pkg.Version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Pkg.Phase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Pkg.ParentPackage</w:instrText>
      </w:r>
      <w:r>
        <w:rPr>
          <w:rFonts w:ascii="Times New Roman" w:hAnsi="Times New Roman" w:cs="Times New Roman"/>
          <w:color w:val="auto"/>
        </w:rPr>
        <w:fldChar w:fldCharType="separate"/>
      </w:r>
      <w:r>
        <w:rPr>
          <w:rFonts w:ascii="Times New Roman" w:hAnsi="Times New Roman" w:cs="Times New Roman"/>
          <w:color w:val="auto"/>
          <w:lang w:val="en-AU"/>
        </w:rPr>
        <w:t>edu</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 xml:space="preserve">Created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Pkg.DateCreatedShort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9/29/2009</w:t>
      </w:r>
      <w:r>
        <w:rPr>
          <w:rFonts w:ascii="Times New Roman" w:hAnsi="Times New Roman" w:cs="Times New Roman"/>
          <w:i/>
          <w:iCs/>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Pkg.DateModifiedShort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9/29/2009</w: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Pkg.GUID</w:instrText>
      </w:r>
      <w:r>
        <w:rPr>
          <w:rFonts w:ascii="Times New Roman" w:hAnsi="Times New Roman" w:cs="Times New Roman"/>
          <w:color w:val="auto"/>
        </w:rPr>
        <w:fldChar w:fldCharType="separate"/>
      </w:r>
      <w:r>
        <w:rPr>
          <w:rFonts w:ascii="Times New Roman" w:hAnsi="Times New Roman" w:cs="Times New Roman"/>
          <w:color w:val="auto"/>
          <w:lang w:val="en-AU"/>
        </w:rPr>
        <w:t>{6F5498A0-6B32-4633-AF53-2DB35C8A8878}</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Pkg.Notes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bookmarkStart w:id="7" w:name="cci"/>
    <w:bookmarkStart w:id="8" w:name="BKM_3C4009DA_1317_4b69_ADEA_86CE9CFDC707"/>
    <w:p w:rsidR="00000000" w:rsidRDefault="00310EFA">
      <w:pPr>
        <w:pStyle w:val="Heading5"/>
      </w:pPr>
      <w:r>
        <w:rPr>
          <w:rFonts w:ascii="Arial" w:cs="Arial"/>
          <w:b w:val="0"/>
          <w:bCs w:val="0"/>
          <w:i w:val="0"/>
          <w:iCs w:val="0"/>
          <w:color w:val="auto"/>
          <w:sz w:val="20"/>
          <w:szCs w:val="20"/>
        </w:rPr>
        <w:fldChar w:fldCharType="begin" w:fldLock="1"/>
      </w:r>
      <w:r>
        <w:rPr>
          <w:rFonts w:ascii="Arial" w:cs="Arial"/>
          <w:b w:val="0"/>
          <w:bCs w:val="0"/>
          <w:i w:val="0"/>
          <w:iCs w:val="0"/>
          <w:color w:val="auto"/>
          <w:sz w:val="20"/>
          <w:szCs w:val="20"/>
        </w:rPr>
        <w:instrText xml:space="preserve">MERGEFIELD </w:instrText>
      </w:r>
      <w:r>
        <w:rPr>
          <w:lang w:val="en-AU"/>
        </w:rPr>
        <w:instrText>Pkg.Name</w:instrText>
      </w:r>
      <w:r>
        <w:rPr>
          <w:rFonts w:ascii="Arial" w:cs="Arial"/>
          <w:b w:val="0"/>
          <w:bCs w:val="0"/>
          <w:i w:val="0"/>
          <w:iCs w:val="0"/>
          <w:color w:val="auto"/>
          <w:sz w:val="20"/>
          <w:szCs w:val="20"/>
        </w:rPr>
        <w:fldChar w:fldCharType="separate"/>
      </w:r>
      <w:r>
        <w:rPr>
          <w:lang w:val="en-AU"/>
        </w:rPr>
        <w:t>cci</w:t>
      </w:r>
      <w:r>
        <w:rPr>
          <w:rFonts w:ascii="Arial" w:cs="Arial"/>
          <w:b w:val="0"/>
          <w:bCs w:val="0"/>
          <w:i w:val="0"/>
          <w:iCs w:val="0"/>
          <w:color w:val="auto"/>
          <w:sz w:val="20"/>
          <w:szCs w:val="20"/>
        </w:rPr>
        <w:fldChar w:fldCharType="end"/>
      </w:r>
      <w:r>
        <w:t xml:space="preserve"> </w:t>
      </w:r>
    </w:p>
    <w:p w:rsidR="00000000" w:rsidRDefault="00310EFA">
      <w:pPr>
        <w:rPr>
          <w:rFonts w:hAnsi="Times New Roman"/>
          <w:color w:val="auto"/>
        </w:rPr>
      </w:pPr>
      <w:r>
        <w:rPr>
          <w:rStyle w:val="FieldLabel"/>
        </w:rPr>
        <w:t>Type:</w:t>
      </w:r>
      <w:r>
        <w:rPr>
          <w:rFonts w:hAnsi="Times New Roman"/>
          <w:color w:val="auto"/>
        </w:rPr>
        <w:tab/>
      </w:r>
      <w:r>
        <w:rPr>
          <w:rFonts w:hAnsi="Times New Roman"/>
          <w:color w:val="auto"/>
        </w:rPr>
        <w:tab/>
      </w:r>
      <w:r>
        <w:rPr>
          <w:rStyle w:val="Objecttype"/>
          <w:color w:val="auto"/>
        </w:rPr>
        <w:t>Package</w:t>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u w:val="none"/>
          <w:lang w:val="en-AU"/>
        </w:rPr>
        <w:instrText>Pkg.Stereotype</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Pkg.Version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Pkg.Phase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Pkg.ParentPackage</w:instrText>
      </w:r>
      <w:r>
        <w:rPr>
          <w:rFonts w:ascii="Times New Roman" w:hAnsi="Times New Roman" w:cs="Times New Roman"/>
          <w:color w:val="auto"/>
        </w:rPr>
        <w:fldChar w:fldCharType="separate"/>
      </w:r>
      <w:r>
        <w:rPr>
          <w:rFonts w:ascii="Times New Roman" w:hAnsi="Times New Roman" w:cs="Times New Roman"/>
          <w:color w:val="auto"/>
          <w:lang w:val="en-AU"/>
        </w:rPr>
        <w:t>emory</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 xml:space="preserve">Created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Pkg.DateCreatedShort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9/29/2009</w:t>
      </w:r>
      <w:r>
        <w:rPr>
          <w:rFonts w:ascii="Times New Roman" w:hAnsi="Times New Roman" w:cs="Times New Roman"/>
          <w:i/>
          <w:iCs/>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Pkg.DateModifiedShort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9/29/2009</w: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Pkg.GUID</w:instrText>
      </w:r>
      <w:r>
        <w:rPr>
          <w:rFonts w:ascii="Times New Roman" w:hAnsi="Times New Roman" w:cs="Times New Roman"/>
          <w:color w:val="auto"/>
        </w:rPr>
        <w:fldChar w:fldCharType="separate"/>
      </w:r>
      <w:r>
        <w:rPr>
          <w:rFonts w:ascii="Times New Roman" w:hAnsi="Times New Roman" w:cs="Times New Roman"/>
          <w:color w:val="auto"/>
          <w:lang w:val="en-AU"/>
        </w:rPr>
        <w:t>{3C4</w:t>
      </w:r>
      <w:r>
        <w:rPr>
          <w:rFonts w:ascii="Times New Roman" w:hAnsi="Times New Roman" w:cs="Times New Roman"/>
          <w:color w:val="auto"/>
          <w:lang w:val="en-AU"/>
        </w:rPr>
        <w:t>009DA-1317-4b69-ADEA-86CE9CFDC707}</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Pkg.Notes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bookmarkStart w:id="9" w:name="pais"/>
    <w:bookmarkStart w:id="10" w:name="BKM_D70FEC55_F1E7_48a8_9FFF_C41707B1A63B"/>
    <w:p w:rsidR="00000000" w:rsidRDefault="00310EFA">
      <w:pPr>
        <w:pStyle w:val="Heading6"/>
      </w:pPr>
      <w:r>
        <w:rPr>
          <w:rFonts w:ascii="Arial" w:cs="Arial"/>
          <w:b w:val="0"/>
          <w:bCs w:val="0"/>
          <w:color w:val="auto"/>
          <w:sz w:val="20"/>
          <w:szCs w:val="20"/>
        </w:rPr>
        <w:fldChar w:fldCharType="begin" w:fldLock="1"/>
      </w:r>
      <w:r>
        <w:rPr>
          <w:rFonts w:ascii="Arial" w:cs="Arial"/>
          <w:b w:val="0"/>
          <w:bCs w:val="0"/>
          <w:color w:val="auto"/>
          <w:sz w:val="20"/>
          <w:szCs w:val="20"/>
        </w:rPr>
        <w:instrText xml:space="preserve">MERGEFIELD </w:instrText>
      </w:r>
      <w:r>
        <w:rPr>
          <w:lang w:val="en-AU"/>
        </w:rPr>
        <w:instrText>Pkg.Name</w:instrText>
      </w:r>
      <w:r>
        <w:rPr>
          <w:rFonts w:ascii="Arial" w:cs="Arial"/>
          <w:b w:val="0"/>
          <w:bCs w:val="0"/>
          <w:color w:val="auto"/>
          <w:sz w:val="20"/>
          <w:szCs w:val="20"/>
        </w:rPr>
        <w:fldChar w:fldCharType="separate"/>
      </w:r>
      <w:r>
        <w:rPr>
          <w:lang w:val="en-AU"/>
        </w:rPr>
        <w:t>pais</w:t>
      </w:r>
      <w:r>
        <w:rPr>
          <w:rFonts w:ascii="Arial" w:cs="Arial"/>
          <w:b w:val="0"/>
          <w:bCs w:val="0"/>
          <w:color w:val="auto"/>
          <w:sz w:val="20"/>
          <w:szCs w:val="20"/>
        </w:rPr>
        <w:fldChar w:fldCharType="end"/>
      </w:r>
      <w:r>
        <w:t xml:space="preserve"> </w:t>
      </w:r>
    </w:p>
    <w:p w:rsidR="00000000" w:rsidRDefault="00310EFA">
      <w:pPr>
        <w:rPr>
          <w:rFonts w:hAnsi="Times New Roman"/>
          <w:color w:val="auto"/>
        </w:rPr>
      </w:pPr>
      <w:r>
        <w:rPr>
          <w:rStyle w:val="FieldLabel"/>
        </w:rPr>
        <w:t>Type:</w:t>
      </w:r>
      <w:r>
        <w:rPr>
          <w:rFonts w:hAnsi="Times New Roman"/>
          <w:color w:val="auto"/>
        </w:rPr>
        <w:tab/>
      </w:r>
      <w:r>
        <w:rPr>
          <w:rFonts w:hAnsi="Times New Roman"/>
          <w:color w:val="auto"/>
        </w:rPr>
        <w:tab/>
      </w:r>
      <w:r>
        <w:rPr>
          <w:rStyle w:val="Objecttype"/>
          <w:color w:val="auto"/>
        </w:rPr>
        <w:t>Package</w:t>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u w:val="none"/>
          <w:lang w:val="en-AU"/>
        </w:rPr>
        <w:instrText>Pkg.Stereotype</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Pkg.Version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Pkg.Phase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Pkg.ParentPackage</w:instrText>
      </w:r>
      <w:r>
        <w:rPr>
          <w:rFonts w:ascii="Times New Roman" w:hAnsi="Times New Roman" w:cs="Times New Roman"/>
          <w:color w:val="auto"/>
        </w:rPr>
        <w:fldChar w:fldCharType="separate"/>
      </w:r>
      <w:r>
        <w:rPr>
          <w:rFonts w:ascii="Times New Roman" w:hAnsi="Times New Roman" w:cs="Times New Roman"/>
          <w:color w:val="auto"/>
          <w:lang w:val="en-AU"/>
        </w:rPr>
        <w:t>cci</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 xml:space="preserve">Created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Pkg.DateCreatedShort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9/29/2009</w:t>
      </w:r>
      <w:r>
        <w:rPr>
          <w:rFonts w:ascii="Times New Roman" w:hAnsi="Times New Roman" w:cs="Times New Roman"/>
          <w:i/>
          <w:iCs/>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Pkg.DateModifiedShort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2/9/2010</w: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Pkg.GUID</w:instrText>
      </w:r>
      <w:r>
        <w:rPr>
          <w:rFonts w:ascii="Times New Roman" w:hAnsi="Times New Roman" w:cs="Times New Roman"/>
          <w:color w:val="auto"/>
        </w:rPr>
        <w:fldChar w:fldCharType="separate"/>
      </w:r>
      <w:r>
        <w:rPr>
          <w:rFonts w:ascii="Times New Roman" w:hAnsi="Times New Roman" w:cs="Times New Roman"/>
          <w:color w:val="auto"/>
          <w:lang w:val="en-AU"/>
        </w:rPr>
        <w:t>{</w:t>
      </w:r>
      <w:r>
        <w:rPr>
          <w:rFonts w:ascii="Times New Roman" w:hAnsi="Times New Roman" w:cs="Times New Roman"/>
          <w:color w:val="auto"/>
          <w:lang w:val="en-AU"/>
        </w:rPr>
        <w:t>D70FEC55-F1E7-48a8-9FFF-C41707B1A63B}</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Pkg.Notes</w:instrText>
      </w:r>
      <w:r>
        <w:rPr>
          <w:rFonts w:ascii="Times New Roman" w:hAnsi="Times New Roman" w:cs="Times New Roman"/>
          <w:color w:val="auto"/>
        </w:rPr>
        <w:fldChar w:fldCharType="end"/>
      </w:r>
    </w:p>
    <w:bookmarkStart w:id="11" w:name="BKM_2CCEDB51_BE00_4b1a_A872_423F90648600"/>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Algorithm</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10/7/2009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L</w:t>
      </w:r>
      <w:r>
        <w:rPr>
          <w:rFonts w:ascii="Times New Roman" w:hAnsi="Times New Roman" w:cs="Times New Roman"/>
          <w:i/>
          <w:iCs/>
          <w:color w:val="auto"/>
        </w:rPr>
        <w:t xml:space="preserve">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{2CCEDB51-BE00-4b1a-A872-423F90648600}</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An effective method for solving a problem using a finite sequence of instructions.</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630"/>
        <w:gridCol w:w="8730"/>
      </w:tblGrid>
      <w:tr w:rsidR="00061300" w:rsidTr="00061300">
        <w:tblPrEx>
          <w:tblCellMar>
            <w:top w:w="0" w:type="dxa"/>
            <w:bottom w:w="0" w:type="dxa"/>
          </w:tblCellMar>
        </w:tblPrEx>
        <w:trPr>
          <w:cantSplit/>
          <w:trHeight w:val="289"/>
          <w:tblHeader/>
        </w:trPr>
        <w:tc>
          <w:tcPr>
            <w:tcW w:w="9240" w:type="dxa"/>
            <w:gridSpan w:val="2"/>
            <w:tcBorders>
              <w:top w:val="nil"/>
              <w:left w:val="nil"/>
              <w:bottom w:val="nil"/>
              <w:right w:val="nil"/>
            </w:tcBorders>
          </w:tcPr>
          <w:p w:rsidR="00000000" w:rsidRDefault="00310EFA">
            <w:pPr>
              <w:pStyle w:val="ListHeader"/>
            </w:pPr>
            <w:r>
              <w:rPr>
                <w:u w:val="single"/>
              </w:rPr>
              <w:t>Custom Properties</w:t>
            </w:r>
          </w:p>
        </w:tc>
      </w:tr>
      <w:tr w:rsidR="00000000">
        <w:tblPrEx>
          <w:tblCellMar>
            <w:top w:w="0" w:type="dxa"/>
            <w:bottom w:w="0" w:type="dxa"/>
          </w:tblCellMar>
        </w:tblPrEx>
        <w:trPr>
          <w:trHeight w:val="351"/>
        </w:trPr>
        <w:tc>
          <w:tcPr>
            <w:tcW w:w="630" w:type="dxa"/>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lastRenderedPageBreak/>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lastRenderedPageBreak/>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algorithm</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Algorithm</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lastRenderedPageBreak/>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2" w:name="BKM_8D3CC4E5_3943_4258_83F4_868F74B2449C"/>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 xml:space="preserve">One or more characters used to </w:t>
            </w:r>
            <w:r>
              <w:rPr>
                <w:rFonts w:ascii="Times New Roman" w:cs="Times New Roman"/>
                <w:color w:val="auto"/>
              </w:rPr>
              <w:t>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2"/>
      </w:tr>
      <w:bookmarkStart w:id="13" w:name="BKM_2DFBD23B_B466_4373_A3AF_84677EF3ABA4"/>
      <w:bookmarkEnd w:id="13"/>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name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Name of the algorithm.</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4" w:name="BKM_9FF1D09E_260A_45e1_87F7_CA448B58FD18"/>
      <w:bookmarkEnd w:id="14"/>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version</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w:instrText>
            </w:r>
            <w:r>
              <w:rPr>
                <w:rFonts w:ascii="Times New Roman" w:hAnsi="Times New Roman" w:cs="Times New Roman"/>
                <w:color w:val="auto"/>
              </w:rPr>
              <w:instrText>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Version of the algorithm.</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5" w:name="BKM_D158100D_6BBD_4f3e_891A_8F092738C796"/>
      <w:bookmarkEnd w:id="15"/>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uri</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URI of the algorithm.</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1"/>
    </w:p>
    <w:p w:rsidR="00000000" w:rsidRDefault="00310EFA">
      <w:pPr>
        <w:rPr>
          <w:rFonts w:ascii="Times New Roman" w:hAnsi="Times New Roman" w:cs="Times New Roman"/>
          <w:color w:val="auto"/>
        </w:rPr>
      </w:pPr>
    </w:p>
    <w:bookmarkStart w:id="16" w:name="BKM_F9866FC9_A992_4e0d_8E55_7161602D6FEE"/>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AnatomicEntity</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10/6/2009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2/21/2010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{F9866FC9-A992-4e0d-8E55-7161602D6FEE}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The place in the body where the finding is located.</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630"/>
        <w:gridCol w:w="8730"/>
      </w:tblGrid>
      <w:tr w:rsidR="00061300" w:rsidTr="00061300">
        <w:tblPrEx>
          <w:tblCellMar>
            <w:top w:w="0" w:type="dxa"/>
            <w:bottom w:w="0" w:type="dxa"/>
          </w:tblCellMar>
        </w:tblPrEx>
        <w:trPr>
          <w:cantSplit/>
          <w:trHeight w:val="289"/>
          <w:tblHeader/>
        </w:trPr>
        <w:tc>
          <w:tcPr>
            <w:tcW w:w="9240" w:type="dxa"/>
            <w:gridSpan w:val="2"/>
            <w:tcBorders>
              <w:top w:val="nil"/>
              <w:left w:val="nil"/>
              <w:bottom w:val="nil"/>
              <w:right w:val="nil"/>
            </w:tcBorders>
          </w:tcPr>
          <w:p w:rsidR="00000000" w:rsidRDefault="00310EFA">
            <w:pPr>
              <w:pStyle w:val="ListHeader"/>
            </w:pPr>
            <w:r>
              <w:rPr>
                <w:u w:val="single"/>
              </w:rPr>
              <w:t>Custom Properties</w:t>
            </w:r>
          </w:p>
        </w:tc>
      </w:tr>
      <w:tr w:rsidR="00000000">
        <w:tblPrEx>
          <w:tblCellMar>
            <w:top w:w="0" w:type="dxa"/>
            <w:bottom w:w="0" w:type="dxa"/>
          </w:tblCellMar>
        </w:tblPrEx>
        <w:trPr>
          <w:trHeight w:val="351"/>
        </w:trPr>
        <w:tc>
          <w:tcPr>
            <w:tcW w:w="630" w:type="dxa"/>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lastRenderedPageBreak/>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anatomicEntityCollection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AnatomicEntity</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anatomicEntity</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AnatomicEntity</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anatomicEntityCharacteristicCollection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AnatomicEntityCharacteristic</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7" w:name="BKM_A7FB86CE_7625_48a9_83C3_AE4CF1DC118C"/>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w:instrText>
            </w:r>
            <w:r>
              <w:rPr>
                <w:rFonts w:ascii="Times New Roman" w:hAnsi="Times New Roman" w:cs="Times New Roman"/>
                <w:color w:val="auto"/>
              </w:rPr>
              <w:instrTex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7"/>
      </w:tr>
      <w:bookmarkStart w:id="18" w:name="BKM_865C2DFD_9073_469d_BBB3_F147A1C6E9B1"/>
      <w:bookmarkEnd w:id="18"/>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codeValue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code of the term in the native vocabulary.</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9" w:name="BKM_0BC41284_F391_4022_B4CC_E658E6F3D4E9"/>
      <w:bookmarkEnd w:id="19"/>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codeMeaning</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 xml:space="preserve">The human understandable </w:t>
            </w:r>
            <w:r>
              <w:rPr>
                <w:rFonts w:ascii="Times New Roman" w:hAnsi="Times New Roman" w:cs="Times New Roman"/>
                <w:color w:val="auto"/>
              </w:rPr>
              <w:t>meaning of the coded value.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0" w:name="BKM_EB5956C8_6718_4feb_8106_35EBBB1BE8FB"/>
      <w:bookmarkEnd w:id="20"/>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codingSchemeDesignator</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designator of the vocabulary from which the term was selected.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1" w:name="BKM_62C5B2EF_1E15_4452_8DF0_26CAAF1FA3F1"/>
      <w:bookmarkEnd w:id="21"/>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lastRenderedPageBreak/>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codingSchemeVersion</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version of the designated vocabulary from which the term was selected.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6"/>
    </w:p>
    <w:p w:rsidR="00000000" w:rsidRDefault="00310EFA">
      <w:pPr>
        <w:rPr>
          <w:rFonts w:ascii="Times New Roman" w:hAnsi="Times New Roman" w:cs="Times New Roman"/>
          <w:color w:val="auto"/>
        </w:rPr>
      </w:pPr>
    </w:p>
    <w:bookmarkStart w:id="22" w:name="BKM_2EC4658C_2593_4650_8C12_5C0C75B29934"/>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AnatomicEntityCharacteris</w:t>
      </w:r>
      <w:r>
        <w:rPr>
          <w:lang w:val="en-AU"/>
        </w:rPr>
        <w:t>tic</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10/6/2009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2/21/2010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{2EC4658C-2593-4650-8C12-5C0C75B29934}</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The charateristic of the anatomic entity.</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630"/>
        <w:gridCol w:w="8730"/>
      </w:tblGrid>
      <w:tr w:rsidR="00061300" w:rsidTr="00061300">
        <w:tblPrEx>
          <w:tblCellMar>
            <w:top w:w="0" w:type="dxa"/>
            <w:bottom w:w="0" w:type="dxa"/>
          </w:tblCellMar>
        </w:tblPrEx>
        <w:trPr>
          <w:cantSplit/>
          <w:trHeight w:val="289"/>
          <w:tblHeader/>
        </w:trPr>
        <w:tc>
          <w:tcPr>
            <w:tcW w:w="9240" w:type="dxa"/>
            <w:gridSpan w:val="2"/>
            <w:tcBorders>
              <w:top w:val="nil"/>
              <w:left w:val="nil"/>
              <w:bottom w:val="nil"/>
              <w:right w:val="nil"/>
            </w:tcBorders>
          </w:tcPr>
          <w:p w:rsidR="00000000" w:rsidRDefault="00310EFA">
            <w:pPr>
              <w:pStyle w:val="ListHeader"/>
            </w:pPr>
            <w:r>
              <w:rPr>
                <w:u w:val="single"/>
              </w:rPr>
              <w:t>Custom Properties</w:t>
            </w:r>
          </w:p>
        </w:tc>
      </w:tr>
      <w:tr w:rsidR="00000000">
        <w:tblPrEx>
          <w:tblCellMar>
            <w:top w:w="0" w:type="dxa"/>
            <w:bottom w:w="0" w:type="dxa"/>
          </w:tblCellMar>
        </w:tblPrEx>
        <w:trPr>
          <w:trHeight w:val="351"/>
        </w:trPr>
        <w:tc>
          <w:tcPr>
            <w:tcW w:w="630" w:type="dxa"/>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anatomicEntityCharateristic</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Anat</w:t>
            </w:r>
            <w:r>
              <w:rPr>
                <w:rFonts w:ascii="Times New Roman" w:cs="Times New Roman"/>
                <w:color w:val="auto"/>
                <w:lang w:val="en-AU"/>
              </w:rPr>
              <w:t>omicEntityCharacteristic</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anatomicEntity</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AnatomicEntity</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MERGEFIEL</w:instrText>
            </w:r>
            <w:r>
              <w:rPr>
                <w:color w:val="auto"/>
              </w:rPr>
              <w:instrText xml:space="preserve">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anatomicEntityCharacteristicCollection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AnatomicEntityCharacteristic</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3" w:name="BKM_5585338F_2343_4ba8_9A82_282889056835"/>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3"/>
      </w:tr>
      <w:bookmarkStart w:id="24" w:name="BKM_BF6EE4A9_ACC1_403d_9027_7BA18E48D9CE"/>
      <w:bookmarkEnd w:id="24"/>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lastRenderedPageBreak/>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codeValue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code of the term in the native vocabulary.</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5" w:name="BKM_BD3136F1_053C_44a8_A6C8_11D72257E339"/>
      <w:bookmarkEnd w:id="25"/>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codeMeaning</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human understandable meaning of the coded value.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6" w:name="BKM_EE90F210_E1EC_47dc_A79D_0ADC07D666C7"/>
      <w:bookmarkEnd w:id="26"/>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codingSchemeDesignator</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w:instrText>
            </w:r>
            <w:r>
              <w:rPr>
                <w:rFonts w:ascii="Times New Roman" w:hAnsi="Times New Roman" w:cs="Times New Roman"/>
                <w:color w:val="auto"/>
              </w:rPr>
              <w:instrText>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designator of the vocabulary from which the term was selected.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7" w:name="BKM_2C774821_28FB_4c79_92BD_EFDAE13F9A21"/>
      <w:bookmarkEnd w:id="27"/>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codingSchemeVersion</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w:t>
            </w:r>
            <w:r>
              <w:rPr>
                <w:rFonts w:ascii="Times New Roman" w:hAnsi="Times New Roman" w:cs="Times New Roman"/>
                <w:color w:val="auto"/>
                <w:lang w:val="en-AU"/>
              </w:rPr>
              <w:t>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 xml:space="preserve">The version of the designated </w:t>
            </w:r>
            <w:r>
              <w:rPr>
                <w:rFonts w:ascii="Times New Roman" w:hAnsi="Times New Roman" w:cs="Times New Roman"/>
                <w:color w:val="auto"/>
              </w:rPr>
              <w:t>vocabulary from which the term was selected.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8" w:name="BKM_930C7649_D20F_48eb_9A22_8F28A54CC388"/>
      <w:bookmarkEnd w:id="28"/>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annotatorConfidence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w:instrText>
            </w:r>
            <w:r>
              <w:rPr>
                <w:rFonts w:ascii="Times New Roman" w:hAnsi="Times New Roman" w:cs="Times New Roman"/>
                <w:color w:val="auto"/>
              </w:rPr>
              <w:instrText>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confidence of the annotator.</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2"/>
    </w:p>
    <w:p w:rsidR="00000000" w:rsidRDefault="00310EFA">
      <w:pPr>
        <w:rPr>
          <w:rFonts w:ascii="Times New Roman" w:hAnsi="Times New Roman" w:cs="Times New Roman"/>
          <w:color w:val="auto"/>
        </w:rPr>
      </w:pPr>
    </w:p>
    <w:bookmarkStart w:id="29" w:name="BKM_F94B5D4B_8532_4f0c_A4B3_D86C02F3EA46"/>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Annotation</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2/21/2010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{F94B5D4B-8532-4f0c-A4B3-D86C02F3EA46}</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Explanatory or descriptive information made by humans or machines directly related to the content of a referenced image or images.</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630"/>
        <w:gridCol w:w="8730"/>
      </w:tblGrid>
      <w:tr w:rsidR="00061300" w:rsidTr="00061300">
        <w:tblPrEx>
          <w:tblCellMar>
            <w:top w:w="0" w:type="dxa"/>
            <w:bottom w:w="0" w:type="dxa"/>
          </w:tblCellMar>
        </w:tblPrEx>
        <w:trPr>
          <w:cantSplit/>
          <w:trHeight w:val="289"/>
          <w:tblHeader/>
        </w:trPr>
        <w:tc>
          <w:tcPr>
            <w:tcW w:w="9240" w:type="dxa"/>
            <w:gridSpan w:val="2"/>
            <w:tcBorders>
              <w:top w:val="nil"/>
              <w:left w:val="nil"/>
              <w:bottom w:val="nil"/>
              <w:right w:val="nil"/>
            </w:tcBorders>
          </w:tcPr>
          <w:p w:rsidR="00000000" w:rsidRDefault="00310EFA">
            <w:pPr>
              <w:pStyle w:val="ListHeader"/>
            </w:pPr>
            <w:r>
              <w:rPr>
                <w:u w:val="single"/>
              </w:rPr>
              <w:t>Custom Properties</w:t>
            </w:r>
          </w:p>
        </w:tc>
      </w:tr>
      <w:tr w:rsidR="00000000">
        <w:tblPrEx>
          <w:tblCellMar>
            <w:top w:w="0" w:type="dxa"/>
            <w:bottom w:w="0" w:type="dxa"/>
          </w:tblCellMar>
        </w:tblPrEx>
        <w:trPr>
          <w:trHeight w:val="351"/>
        </w:trPr>
        <w:tc>
          <w:tcPr>
            <w:tcW w:w="630" w:type="dxa"/>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MERGEFIEL</w:instrText>
            </w:r>
            <w:r>
              <w:rPr>
                <w:color w:val="auto"/>
              </w:rPr>
              <w:instrText xml:space="preserve">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Bi-Directional</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markupCollection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calculationCollection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observationCollection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Observation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Element.Name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inferenceCollection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Inference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annotationCollection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Connector.Direction</w:instrText>
            </w:r>
            <w:r>
              <w:rPr>
                <w:rFonts w:ascii="Times New Roman" w:cs="Times New Roman"/>
                <w:color w:val="auto"/>
              </w:rPr>
              <w:fldChar w:fldCharType="separate"/>
            </w:r>
            <w:r>
              <w:rPr>
                <w:rFonts w:ascii="Times New Roman" w:cs="Times New Roman"/>
                <w:color w:val="auto"/>
                <w:lang w:val="en-AU"/>
              </w:rPr>
              <w:t>Bi-Directional</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derivedAnnotationCollection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w:instrText>
            </w:r>
            <w:r>
              <w:rPr>
                <w:rFonts w:ascii="Times New Roman" w:cs="Times New Roman"/>
                <w:color w:val="auto"/>
              </w:rPr>
              <w:instrText>nTarget.Role</w:instrText>
            </w:r>
            <w:r>
              <w:rPr>
                <w:rFonts w:ascii="Times New Roman" w:cs="Times New Roman"/>
                <w:color w:val="auto"/>
              </w:rPr>
              <w:fldChar w:fldCharType="separate"/>
            </w:r>
            <w:r>
              <w:rPr>
                <w:rFonts w:ascii="Times New Roman" w:cs="Times New Roman"/>
                <w:color w:val="auto"/>
                <w:lang w:val="en-AU"/>
              </w:rPr>
              <w:t>baseAnnotationCollection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30" w:name="BKM_05A30D67_E7D4_40d8_BE4D_3D0C381194A9"/>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w:t>
            </w:r>
            <w:r>
              <w:rPr>
                <w:rFonts w:ascii="Times New Roman" w:cs="Times New Roman"/>
                <w:color w:val="auto"/>
              </w:rPr>
              <w:t>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30"/>
      </w:tr>
      <w:bookmarkStart w:id="31" w:name="BKM_067593A0_C5AF_4e7e_9D5F_C64FE61443A1"/>
      <w:bookmarkEnd w:id="31"/>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uid</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Globally unique identifier.</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32" w:name="BKM_F1D7D411_6882_4583_969A_3D04B63DD531"/>
      <w:bookmarkEnd w:id="32"/>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lastRenderedPageBreak/>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name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Human readble colloquial name.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9"/>
    </w:p>
    <w:p w:rsidR="00000000" w:rsidRDefault="00310EFA">
      <w:pPr>
        <w:rPr>
          <w:rFonts w:ascii="Times New Roman" w:hAnsi="Times New Roman" w:cs="Times New Roman"/>
          <w:color w:val="auto"/>
        </w:rPr>
      </w:pPr>
    </w:p>
    <w:bookmarkStart w:id="33" w:name="BKM_EC5B38D0_7B50_4149_8B9C_BA2A1CB142AD"/>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AnnotationReference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4/5/2010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{EC5B38D0-7B50-4149-8B9C-BA2A1CB142AD}</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Reference to an external annotation, such as pathology annotation, molecular annotation,etc.</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630"/>
        <w:gridCol w:w="8730"/>
      </w:tblGrid>
      <w:tr w:rsidR="00061300" w:rsidTr="00061300">
        <w:tblPrEx>
          <w:tblCellMar>
            <w:top w:w="0" w:type="dxa"/>
            <w:bottom w:w="0" w:type="dxa"/>
          </w:tblCellMar>
        </w:tblPrEx>
        <w:trPr>
          <w:cantSplit/>
          <w:trHeight w:val="289"/>
          <w:tblHeader/>
        </w:trPr>
        <w:tc>
          <w:tcPr>
            <w:tcW w:w="9240" w:type="dxa"/>
            <w:gridSpan w:val="2"/>
            <w:tcBorders>
              <w:top w:val="nil"/>
              <w:left w:val="nil"/>
              <w:bottom w:val="nil"/>
              <w:right w:val="nil"/>
            </w:tcBorders>
          </w:tcPr>
          <w:p w:rsidR="00000000" w:rsidRDefault="00310EFA">
            <w:pPr>
              <w:pStyle w:val="ListHeader"/>
            </w:pPr>
            <w:r>
              <w:rPr>
                <w:u w:val="single"/>
              </w:rPr>
              <w:t>Custom Properties</w:t>
            </w:r>
          </w:p>
        </w:tc>
      </w:tr>
      <w:tr w:rsidR="00000000">
        <w:tblPrEx>
          <w:tblCellMar>
            <w:top w:w="0" w:type="dxa"/>
            <w:bottom w:w="0" w:type="dxa"/>
          </w:tblCellMar>
        </w:tblPrEx>
        <w:trPr>
          <w:trHeight w:val="351"/>
        </w:trPr>
        <w:tc>
          <w:tcPr>
            <w:tcW w:w="630" w:type="dxa"/>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w:t>
            </w:r>
            <w:r>
              <w:rPr>
                <w:rFonts w:ascii="Times New Roman" w:cs="Times New Roman"/>
                <w:color w:val="auto"/>
                <w:lang w:val="en-AU"/>
              </w:rPr>
              <w:t>IS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annotationReferenceCollection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AnnotationReference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34" w:name="BKM_913D430C_6CD4_4f82_BB98_71E6A6029772"/>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34"/>
      </w:tr>
      <w:bookmarkStart w:id="35" w:name="BKM_323133B3_A7C9_4954_A1D4_A218DFA9DCBE"/>
      <w:bookmarkEnd w:id="35"/>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lastRenderedPageBreak/>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uid</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w:instrText>
            </w:r>
            <w:r>
              <w:rPr>
                <w:rFonts w:ascii="Times New Roman" w:hAnsi="Times New Roman" w:cs="Times New Roman"/>
                <w:color w:val="auto"/>
              </w:rPr>
              <w:instrTex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Globally unique identifier.</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36" w:name="BKM_837EFA6E_654F_4440_9D08_5C0B884859C3"/>
      <w:bookmarkEnd w:id="36"/>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name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Human readble colloquial name.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37" w:name="BKM_EC182164_FD40_4a6a_A9F7_CD602473FFBC"/>
      <w:bookmarkEnd w:id="37"/>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type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w:instrText>
            </w:r>
            <w:r>
              <w:rPr>
                <w:rFonts w:ascii="Times New Roman" w:hAnsi="Times New Roman" w:cs="Times New Roman"/>
                <w:color w:val="auto"/>
              </w:rPr>
              <w:instrText>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38" w:name="BKM_E737EB95_5363_4ab5_8413_17B3FC20827D"/>
      <w:bookmarkEnd w:id="38"/>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uri</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39" w:name="BKM_65FF1BB4_F38B_4513_BC5D_6DD085B9E320"/>
      <w:bookmarkEnd w:id="39"/>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repository</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w:instrText>
            </w:r>
            <w:r>
              <w:rPr>
                <w:rFonts w:ascii="Times New Roman" w:hAnsi="Times New Roman" w:cs="Times New Roman"/>
                <w:color w:val="auto"/>
              </w:rPr>
              <w:instrText>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33"/>
    </w:p>
    <w:p w:rsidR="00000000" w:rsidRDefault="00310EFA">
      <w:pPr>
        <w:rPr>
          <w:rFonts w:ascii="Times New Roman" w:hAnsi="Times New Roman" w:cs="Times New Roman"/>
          <w:color w:val="auto"/>
        </w:rPr>
      </w:pPr>
    </w:p>
    <w:bookmarkStart w:id="40" w:name="BKM_2EDCCA7F_8429_46c0_AAF5_EB673B50F964"/>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Array</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CalculationResult</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10/6/2009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{2EDCCA7F-8429-46c0-AAF5-EB673B50F964}</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Array based calculation result.</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630"/>
        <w:gridCol w:w="8730"/>
      </w:tblGrid>
      <w:tr w:rsidR="00061300" w:rsidTr="00061300">
        <w:tblPrEx>
          <w:tblCellMar>
            <w:top w:w="0" w:type="dxa"/>
            <w:bottom w:w="0" w:type="dxa"/>
          </w:tblCellMar>
        </w:tblPrEx>
        <w:trPr>
          <w:cantSplit/>
          <w:trHeight w:val="289"/>
          <w:tblHeader/>
        </w:trPr>
        <w:tc>
          <w:tcPr>
            <w:tcW w:w="9240" w:type="dxa"/>
            <w:gridSpan w:val="2"/>
            <w:tcBorders>
              <w:top w:val="nil"/>
              <w:left w:val="nil"/>
              <w:bottom w:val="nil"/>
              <w:right w:val="nil"/>
            </w:tcBorders>
          </w:tcPr>
          <w:p w:rsidR="00000000" w:rsidRDefault="00310EFA">
            <w:pPr>
              <w:pStyle w:val="ListHeader"/>
            </w:pPr>
            <w:r>
              <w:rPr>
                <w:u w:val="single"/>
              </w:rPr>
              <w:lastRenderedPageBreak/>
              <w:t>Custom Properties</w:t>
            </w:r>
          </w:p>
        </w:tc>
      </w:tr>
      <w:tr w:rsidR="00000000">
        <w:tblPrEx>
          <w:tblCellMar>
            <w:top w:w="0" w:type="dxa"/>
            <w:bottom w:w="0" w:type="dxa"/>
          </w:tblCellMar>
        </w:tblPrEx>
        <w:trPr>
          <w:trHeight w:val="351"/>
        </w:trPr>
        <w:tc>
          <w:tcPr>
            <w:tcW w:w="630" w:type="dxa"/>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Array</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CalculationResult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41" w:name="BKM_7A091093_9FD5_4027_819F_B0E363D17183"/>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value</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 xml:space="preserve">String representation of the value of the caculation result.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41"/>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40"/>
    </w:p>
    <w:p w:rsidR="00000000" w:rsidRDefault="00310EFA">
      <w:pPr>
        <w:rPr>
          <w:rFonts w:ascii="Times New Roman" w:hAnsi="Times New Roman" w:cs="Times New Roman"/>
          <w:color w:val="auto"/>
        </w:rPr>
      </w:pPr>
    </w:p>
    <w:bookmarkStart w:id="42" w:name="BKM_6C6BAAF0_7517_47a5_BECC_AC4669B4F9EB"/>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Binary</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CalculationResult</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10/6/2009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{6C6BAAF0-7517-47a5-BECC-AC4669B4F9EB}</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Binary encoded calculation result, based on base64 or hexadecimal encoding.</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630"/>
        <w:gridCol w:w="8730"/>
      </w:tblGrid>
      <w:tr w:rsidR="00061300" w:rsidTr="00061300">
        <w:tblPrEx>
          <w:tblCellMar>
            <w:top w:w="0" w:type="dxa"/>
            <w:bottom w:w="0" w:type="dxa"/>
          </w:tblCellMar>
        </w:tblPrEx>
        <w:trPr>
          <w:cantSplit/>
          <w:trHeight w:val="289"/>
          <w:tblHeader/>
        </w:trPr>
        <w:tc>
          <w:tcPr>
            <w:tcW w:w="9240" w:type="dxa"/>
            <w:gridSpan w:val="2"/>
            <w:tcBorders>
              <w:top w:val="nil"/>
              <w:left w:val="nil"/>
              <w:bottom w:val="nil"/>
              <w:right w:val="nil"/>
            </w:tcBorders>
          </w:tcPr>
          <w:p w:rsidR="00000000" w:rsidRDefault="00310EFA">
            <w:pPr>
              <w:pStyle w:val="ListHeader"/>
            </w:pPr>
            <w:r>
              <w:rPr>
                <w:u w:val="single"/>
              </w:rPr>
              <w:t>Custom Properties</w:t>
            </w:r>
          </w:p>
        </w:tc>
      </w:tr>
      <w:tr w:rsidR="00000000">
        <w:tblPrEx>
          <w:tblCellMar>
            <w:top w:w="0" w:type="dxa"/>
            <w:bottom w:w="0" w:type="dxa"/>
          </w:tblCellMar>
        </w:tblPrEx>
        <w:trPr>
          <w:trHeight w:val="351"/>
        </w:trPr>
        <w:tc>
          <w:tcPr>
            <w:tcW w:w="630" w:type="dxa"/>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Binary</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CalculationResult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43" w:name="BKM_6DB3F026_0E31_4518_8616_9BF2D53A30E4"/>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lastRenderedPageBreak/>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value</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 xml:space="preserve">String representation of the value of the caculation result.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43"/>
      </w:tr>
      <w:bookmarkStart w:id="44" w:name="BKM_4854939F_87F9_4179_99F0_48C879A7FB6C"/>
      <w:bookmarkEnd w:id="44"/>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encoding</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w:instrText>
            </w:r>
            <w:r>
              <w:rPr>
                <w:rFonts w:ascii="Times New Roman" w:hAnsi="Times New Roman" w:cs="Times New Roman"/>
                <w:color w:val="auto"/>
              </w:rPr>
              <w:instrText>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Encoding method for the binary value.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45" w:name="BKM_1C36D230_DFF5_4d06_9D2F_E7E86C92453F"/>
      <w:bookmarkEnd w:id="45"/>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compression</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Compression method for the binary value.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42"/>
    </w:p>
    <w:p w:rsidR="00000000" w:rsidRDefault="00310EFA">
      <w:pPr>
        <w:rPr>
          <w:rFonts w:ascii="Times New Roman" w:hAnsi="Times New Roman" w:cs="Times New Roman"/>
          <w:color w:val="auto"/>
        </w:rPr>
      </w:pPr>
    </w:p>
    <w:bookmarkStart w:id="46" w:name="BKM_8668C376_0449_40a0_8638_C4D3433787E0"/>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Calculation</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L</w:t>
      </w:r>
      <w:r>
        <w:rPr>
          <w:rFonts w:ascii="Times New Roman" w:hAnsi="Times New Roman" w:cs="Times New Roman"/>
          <w:i/>
          <w:iCs/>
          <w:color w:val="auto"/>
        </w:rPr>
        <w:t xml:space="preserve">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10/7/2009</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{8668C376-0449-40a0-8638-C4D3433787E0}</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630"/>
        <w:gridCol w:w="8730"/>
      </w:tblGrid>
      <w:tr w:rsidR="00061300" w:rsidTr="00061300">
        <w:tblPrEx>
          <w:tblCellMar>
            <w:top w:w="0" w:type="dxa"/>
            <w:bottom w:w="0" w:type="dxa"/>
          </w:tblCellMar>
        </w:tblPrEx>
        <w:trPr>
          <w:cantSplit/>
          <w:trHeight w:val="289"/>
          <w:tblHeader/>
        </w:trPr>
        <w:tc>
          <w:tcPr>
            <w:tcW w:w="9240" w:type="dxa"/>
            <w:gridSpan w:val="2"/>
            <w:tcBorders>
              <w:top w:val="nil"/>
              <w:left w:val="nil"/>
              <w:bottom w:val="nil"/>
              <w:right w:val="nil"/>
            </w:tcBorders>
          </w:tcPr>
          <w:p w:rsidR="00000000" w:rsidRDefault="00310EFA">
            <w:pPr>
              <w:pStyle w:val="ListHeader"/>
            </w:pPr>
            <w:r>
              <w:rPr>
                <w:u w:val="single"/>
              </w:rPr>
              <w:t>Custom Properties</w:t>
            </w:r>
          </w:p>
        </w:tc>
      </w:tr>
      <w:tr w:rsidR="00000000">
        <w:tblPrEx>
          <w:tblCellMar>
            <w:top w:w="0" w:type="dxa"/>
            <w:bottom w:w="0" w:type="dxa"/>
          </w:tblCellMar>
        </w:tblPrEx>
        <w:trPr>
          <w:trHeight w:val="351"/>
        </w:trPr>
        <w:tc>
          <w:tcPr>
            <w:tcW w:w="630" w:type="dxa"/>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calculationCollection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calculation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w:instrText>
            </w:r>
            <w:r>
              <w:rPr>
                <w:rStyle w:val="Objecttype"/>
                <w:color w:val="auto"/>
                <w:lang w:val="en-AU"/>
              </w:rPr>
              <w:instrText>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lastRenderedPageBreak/>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lastRenderedPageBreak/>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calculation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lastRenderedPageBreak/>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lastRenderedPageBreak/>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calculationResult</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lastRenderedPageBreak/>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CalculationResult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lastRenderedPageBreak/>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lastRenderedPageBreak/>
              <w:t xml:space="preserve"> </w:t>
            </w:r>
          </w:p>
        </w:tc>
      </w:tr>
    </w:tbl>
    <w:p w:rsidR="00000000" w:rsidRDefault="00310EFA">
      <w:pPr>
        <w:rPr>
          <w:rFonts w:ascii="Times New Roman" w:hAnsi="Times New Roman" w:cs="Times New Roman"/>
          <w:color w:val="auto"/>
        </w:rPr>
      </w:pPr>
      <w:bookmarkStart w:id="47" w:name="BKM_CB3BC84D_B0DC_4b0d_B836_24CE5E37443E"/>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47"/>
      </w:tr>
      <w:bookmarkStart w:id="48" w:name="BKM_181A60B2_E882_4e4f_9EB1_527C7F17AA45"/>
      <w:bookmarkEnd w:id="48"/>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name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w:instrText>
            </w:r>
            <w:r>
              <w:rPr>
                <w:rFonts w:ascii="Times New Roman" w:hAnsi="Times New Roman" w:cs="Times New Roman"/>
                <w:color w:val="auto"/>
              </w:rPr>
              <w:instrText>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Human readble colloquial name.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49" w:name="BKM_923F39B8_482B_4b21_A8D3_0A93E881985D"/>
      <w:bookmarkEnd w:id="49"/>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codeValue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code of the term in the native vocabulary.</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50" w:name="BKM_1B325DCE_05D2_4925_94C4_BFC33D3B80BE"/>
      <w:bookmarkEnd w:id="50"/>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codeMeaning</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human understandable meaning of the coded value.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51" w:name="BKM_7C109864_D212_412f_B6A6_84D91F66E6AE"/>
      <w:bookmarkEnd w:id="51"/>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codingSchemeDesignator</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w:instrText>
            </w:r>
            <w:r>
              <w:rPr>
                <w:rFonts w:ascii="Times New Roman" w:hAnsi="Times New Roman" w:cs="Times New Roman"/>
                <w:color w:val="auto"/>
              </w:rPr>
              <w:instrText xml:space="preserve">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designator of the vocabulary from which the term was selected.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52" w:name="BKM_AF70D584_40FB_4b8c_B03F_6DE69CD1A48E"/>
      <w:bookmarkEnd w:id="52"/>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lastRenderedPageBreak/>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codingSchemeVersion</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version of the designated vocabulary from which the term was selected.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53" w:name="BKM_6996B7D2_217B_43a8_AD62_5E7A16FF5106"/>
      <w:bookmarkEnd w:id="53"/>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de</w:t>
            </w:r>
            <w:r>
              <w:rPr>
                <w:rFonts w:ascii="Times New Roman" w:hAnsi="Times New Roman" w:cs="Times New Roman"/>
                <w:b/>
                <w:bCs/>
                <w:color w:val="auto"/>
                <w:lang w:val="en-AU"/>
              </w:rPr>
              <w:t>scription</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A human understandable, brief description of the calculation.</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54" w:name="BKM_9A0026DF_E8A1_4bb8_B074_DB11EA662999"/>
      <w:bookmarkEnd w:id="54"/>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unitOfMeasure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 xml:space="preserve">The unit name of the measurement. Use Unified Code for Units of Measure coding system if the unit is available </w:t>
            </w:r>
            <w:r>
              <w:rPr>
                <w:rFonts w:ascii="Times New Roman" w:hAnsi="Times New Roman" w:cs="Times New Roman"/>
                <w:color w:val="auto"/>
              </w:rPr>
              <w:t xml:space="preserve">in UCUM.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46"/>
    </w:p>
    <w:p w:rsidR="00000000" w:rsidRDefault="00310EFA">
      <w:pPr>
        <w:rPr>
          <w:rFonts w:ascii="Times New Roman" w:hAnsi="Times New Roman" w:cs="Times New Roman"/>
          <w:color w:val="auto"/>
        </w:rPr>
      </w:pPr>
    </w:p>
    <w:bookmarkStart w:id="55" w:name="BKM_858A53FA_194E_45c1_B33F_EB8AEEAF50AF"/>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CalculationResult</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10/6/2009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{858A53FA-194E-45c1-B33F-EB8AEEAF50AF}</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The result of a calculation.</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630"/>
        <w:gridCol w:w="8730"/>
      </w:tblGrid>
      <w:tr w:rsidR="00061300" w:rsidTr="00061300">
        <w:tblPrEx>
          <w:tblCellMar>
            <w:top w:w="0" w:type="dxa"/>
            <w:bottom w:w="0" w:type="dxa"/>
          </w:tblCellMar>
        </w:tblPrEx>
        <w:trPr>
          <w:cantSplit/>
          <w:trHeight w:val="289"/>
          <w:tblHeader/>
        </w:trPr>
        <w:tc>
          <w:tcPr>
            <w:tcW w:w="9240" w:type="dxa"/>
            <w:gridSpan w:val="2"/>
            <w:tcBorders>
              <w:top w:val="nil"/>
              <w:left w:val="nil"/>
              <w:bottom w:val="nil"/>
              <w:right w:val="nil"/>
            </w:tcBorders>
          </w:tcPr>
          <w:p w:rsidR="00000000" w:rsidRDefault="00310EFA">
            <w:pPr>
              <w:pStyle w:val="ListHeader"/>
            </w:pPr>
            <w:r>
              <w:rPr>
                <w:u w:val="single"/>
              </w:rPr>
              <w:t>Custom Properties</w:t>
            </w:r>
          </w:p>
        </w:tc>
      </w:tr>
      <w:tr w:rsidR="00000000">
        <w:tblPrEx>
          <w:tblCellMar>
            <w:top w:w="0" w:type="dxa"/>
            <w:bottom w:w="0" w:type="dxa"/>
          </w:tblCellMar>
        </w:tblPrEx>
        <w:trPr>
          <w:trHeight w:val="351"/>
        </w:trPr>
        <w:tc>
          <w:tcPr>
            <w:tcW w:w="630" w:type="dxa"/>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FileReference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w:instrText>
            </w:r>
            <w:r>
              <w:rPr>
                <w:rFonts w:ascii="Times New Roman" w:cs="Times New Roman"/>
                <w:color w:val="auto"/>
              </w:rPr>
              <w:instrTex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CalculationResult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Scalar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CalculationResult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w:instrText>
            </w:r>
            <w:r>
              <w:rPr>
                <w:rFonts w:ascii="Times New Roman" w:hAnsi="Times New Roman" w:cs="Times New Roman"/>
                <w:color w:val="auto"/>
              </w:rPr>
              <w:instrText>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lastRenderedPageBreak/>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Array</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lastRenderedPageBreak/>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CalculationResult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lastRenderedPageBreak/>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lastRenderedPageBreak/>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Histogram</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CalculationResult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w:t>
            </w:r>
            <w:r>
              <w:rPr>
                <w:rFonts w:ascii="Times New Roman" w:cs="Times New Roman"/>
                <w:color w:val="auto"/>
                <w:lang w:val="en-AU"/>
              </w:rPr>
              <w:t xml:space="preserve">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Matrix</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w:instrText>
            </w:r>
            <w:r>
              <w:rPr>
                <w:rFonts w:ascii="Times New Roman" w:cs="Times New Roman"/>
                <w:color w:val="auto"/>
              </w:rPr>
              <w:instrText>EFIELD Element.Name</w:instrText>
            </w:r>
            <w:r>
              <w:rPr>
                <w:rFonts w:ascii="Times New Roman" w:cs="Times New Roman"/>
                <w:color w:val="auto"/>
              </w:rPr>
              <w:fldChar w:fldCharType="separate"/>
            </w:r>
            <w:r>
              <w:rPr>
                <w:rFonts w:ascii="Times New Roman" w:cs="Times New Roman"/>
                <w:color w:val="auto"/>
                <w:lang w:val="en-AU"/>
              </w:rPr>
              <w:t>CalculationResult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URI</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CalculationResult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Binary</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CalculationResult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calculation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calculationResult</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CalculationResult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56" w:name="BKM_B756E616_66AA_4722_9976_C38D3BD59FD0"/>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56"/>
      </w:tr>
      <w:bookmarkStart w:id="57" w:name="BKM_79F8EB45_EA6A_42df_9E7D_B789A4BF2B9E"/>
      <w:bookmarkEnd w:id="57"/>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dataType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 xml:space="preserve">The data type of values for </w:t>
            </w:r>
            <w:r>
              <w:rPr>
                <w:rFonts w:ascii="Times New Roman" w:hAnsi="Times New Roman" w:cs="Times New Roman"/>
                <w:color w:val="auto"/>
              </w:rPr>
              <w:t>the calculation result.</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55"/>
    </w:p>
    <w:p w:rsidR="00000000" w:rsidRDefault="00310EFA">
      <w:pPr>
        <w:rPr>
          <w:rFonts w:ascii="Times New Roman" w:hAnsi="Times New Roman" w:cs="Times New Roman"/>
          <w:color w:val="auto"/>
        </w:rPr>
      </w:pPr>
    </w:p>
    <w:bookmarkStart w:id="58" w:name="BKM_B1B2AF67_7973_4faa_94C4_752CC5CB5982"/>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Circle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GeometricShape</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10/5/2009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{B1B2AF67-7973-4faa-94C4-752CC5CB5982}</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 xml:space="preserve">A circle based on a center point and a </w:t>
      </w:r>
      <w:r>
        <w:rPr>
          <w:rFonts w:ascii="Times New Roman" w:hAnsi="Times New Roman" w:cs="Times New Roman"/>
          <w:color w:val="auto"/>
        </w:rPr>
        <w:t>radius.</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630"/>
        <w:gridCol w:w="8730"/>
      </w:tblGrid>
      <w:tr w:rsidR="00061300" w:rsidTr="00061300">
        <w:tblPrEx>
          <w:tblCellMar>
            <w:top w:w="0" w:type="dxa"/>
            <w:bottom w:w="0" w:type="dxa"/>
          </w:tblCellMar>
        </w:tblPrEx>
        <w:trPr>
          <w:cantSplit/>
          <w:trHeight w:val="289"/>
          <w:tblHeader/>
        </w:trPr>
        <w:tc>
          <w:tcPr>
            <w:tcW w:w="9240" w:type="dxa"/>
            <w:gridSpan w:val="2"/>
            <w:tcBorders>
              <w:top w:val="nil"/>
              <w:left w:val="nil"/>
              <w:bottom w:val="nil"/>
              <w:right w:val="nil"/>
            </w:tcBorders>
          </w:tcPr>
          <w:p w:rsidR="00000000" w:rsidRDefault="00310EFA">
            <w:pPr>
              <w:pStyle w:val="ListHeader"/>
            </w:pPr>
            <w:r>
              <w:rPr>
                <w:u w:val="single"/>
              </w:rPr>
              <w:t>Custom Properties</w:t>
            </w:r>
          </w:p>
        </w:tc>
      </w:tr>
      <w:tr w:rsidR="00000000">
        <w:tblPrEx>
          <w:tblCellMar>
            <w:top w:w="0" w:type="dxa"/>
            <w:bottom w:w="0" w:type="dxa"/>
          </w:tblCellMar>
        </w:tblPrEx>
        <w:trPr>
          <w:trHeight w:val="351"/>
        </w:trPr>
        <w:tc>
          <w:tcPr>
            <w:tcW w:w="630" w:type="dxa"/>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Circle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w:instrText>
            </w:r>
            <w:r>
              <w:rPr>
                <w:rFonts w:ascii="Times New Roman" w:cs="Times New Roman"/>
                <w:color w:val="auto"/>
              </w:rPr>
              <w:instrText xml:space="preserve">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59" w:name="BKM_2E6F34BD_B221_420d_91AA_E37D4ACB6187"/>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centerX</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Double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The x-axis coordinate of the center of the circle.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59"/>
      </w:tr>
      <w:bookmarkStart w:id="60" w:name="BKM_29E5C8C1_24E8_4fbc_A50B_0306E229AE70"/>
      <w:bookmarkEnd w:id="60"/>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centerY</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y-axis coordinate of the center of the circle.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61" w:name="BKM_A6DA8AF7_0BF5_4f82_AEDC_5840A4A01E07"/>
      <w:bookmarkEnd w:id="61"/>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radius</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radius of the circle.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58"/>
    </w:p>
    <w:p w:rsidR="00000000" w:rsidRDefault="00310EFA">
      <w:pPr>
        <w:rPr>
          <w:rFonts w:ascii="Times New Roman" w:hAnsi="Times New Roman" w:cs="Times New Roman"/>
          <w:color w:val="auto"/>
        </w:rPr>
      </w:pPr>
    </w:p>
    <w:bookmarkStart w:id="62" w:name="BKM_354AAC68_F0E0_4e3c_BFE8_0E179FB352C4"/>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Collection</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w:instrText>
      </w:r>
      <w:r>
        <w:rPr>
          <w:rStyle w:val="Objecttype"/>
          <w:color w:val="auto"/>
          <w:lang w:val="en-AU"/>
        </w:rPr>
        <w:instrText>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4/15/2010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{354AAC68-F0E0-4e3c-BFE8-0E179FB352C4}</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 xml:space="preserve">A collection defines the scope of closely related </w:t>
      </w:r>
      <w:r>
        <w:rPr>
          <w:rFonts w:ascii="Times New Roman" w:hAnsi="Times New Roman" w:cs="Times New Roman"/>
          <w:color w:val="auto"/>
        </w:rPr>
        <w:t>objects for an experiment. One PAIS document can belong to mulitple collections.</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630"/>
        <w:gridCol w:w="8730"/>
      </w:tblGrid>
      <w:tr w:rsidR="00061300" w:rsidTr="00061300">
        <w:tblPrEx>
          <w:tblCellMar>
            <w:top w:w="0" w:type="dxa"/>
            <w:bottom w:w="0" w:type="dxa"/>
          </w:tblCellMar>
        </w:tblPrEx>
        <w:trPr>
          <w:cantSplit/>
          <w:trHeight w:val="289"/>
          <w:tblHeader/>
        </w:trPr>
        <w:tc>
          <w:tcPr>
            <w:tcW w:w="9240" w:type="dxa"/>
            <w:gridSpan w:val="2"/>
            <w:tcBorders>
              <w:top w:val="nil"/>
              <w:left w:val="nil"/>
              <w:bottom w:val="nil"/>
              <w:right w:val="nil"/>
            </w:tcBorders>
          </w:tcPr>
          <w:p w:rsidR="00000000" w:rsidRDefault="00310EFA">
            <w:pPr>
              <w:pStyle w:val="ListHeader"/>
            </w:pPr>
            <w:r>
              <w:rPr>
                <w:u w:val="single"/>
              </w:rPr>
              <w:t>Custom Properties</w:t>
            </w:r>
          </w:p>
        </w:tc>
      </w:tr>
      <w:tr w:rsidR="00000000">
        <w:tblPrEx>
          <w:tblCellMar>
            <w:top w:w="0" w:type="dxa"/>
            <w:bottom w:w="0" w:type="dxa"/>
          </w:tblCellMar>
        </w:tblPrEx>
        <w:trPr>
          <w:trHeight w:val="351"/>
        </w:trPr>
        <w:tc>
          <w:tcPr>
            <w:tcW w:w="630" w:type="dxa"/>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MER</w:instrText>
            </w:r>
            <w:r>
              <w:rPr>
                <w:color w:val="auto"/>
              </w:rPr>
              <w:instrText xml:space="preserve">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collections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Collection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63" w:name="BKM_64E566BC_4076_46c3_B10D_16D95FFAE0D5"/>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63"/>
      </w:tr>
      <w:bookmarkStart w:id="64" w:name="BKM_757D20DA_B523_4668_8574_4EA89F57B951"/>
      <w:bookmarkEnd w:id="64"/>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uid</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A global unique identifie</w:t>
            </w:r>
            <w:r>
              <w:rPr>
                <w:rFonts w:ascii="Times New Roman" w:hAnsi="Times New Roman" w:cs="Times New Roman"/>
                <w:color w:val="auto"/>
              </w:rPr>
              <w:t>r.</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65" w:name="BKM_00F97ABB_2201_46b4_8152_B772D0D0B6A0"/>
      <w:bookmarkEnd w:id="65"/>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name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w:instrText>
            </w:r>
            <w:r>
              <w:rPr>
                <w:rFonts w:ascii="Times New Roman" w:hAnsi="Times New Roman" w:cs="Times New Roman"/>
                <w:color w:val="auto"/>
              </w:rPr>
              <w:instrText>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Human readble colloquial name.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66" w:name="BKM_B222C558_9DF0_4924_A780_600903A404A9"/>
      <w:bookmarkEnd w:id="66"/>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role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role of the object in the collection, such as "groud truth", "followup", "algorithm",</w:t>
            </w:r>
            <w:r>
              <w:rPr>
                <w:rFonts w:ascii="Times New Roman" w:hAnsi="Times New Roman" w:cs="Times New Roman"/>
                <w:color w:val="auto"/>
              </w:rPr>
              <w:t xml:space="preserve"> etc.</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67" w:name="BKM_7415DA77_28E9_4387_BE9A_3A0DF4DA9228"/>
      <w:bookmarkEnd w:id="67"/>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methodName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Sequence number of the object in the collection.</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68" w:name="BKM_76CE4CB6_E023_4d41_9880_BBEC5CEC651A"/>
      <w:bookmarkEnd w:id="68"/>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lastRenderedPageBreak/>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sequenceNumber</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Integer</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69" w:name="BKM_F1A75FCA_7C19_4bab_A5DD_EB21A979D50E"/>
      <w:bookmarkEnd w:id="69"/>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studyDateTime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Date and Time (JUlian) that the study was performed.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62"/>
    </w:p>
    <w:p w:rsidR="00000000" w:rsidRDefault="00310EFA">
      <w:pPr>
        <w:rPr>
          <w:rFonts w:ascii="Times New Roman" w:hAnsi="Times New Roman" w:cs="Times New Roman"/>
          <w:color w:val="auto"/>
        </w:rPr>
      </w:pPr>
    </w:p>
    <w:bookmarkStart w:id="70" w:name="BKM_B10CBA4C_022E_4696_98B3_2D3B68A0215E"/>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DICOMImageReferenc</w:t>
      </w:r>
      <w:r>
        <w:rPr>
          <w:lang w:val="en-AU"/>
        </w:rPr>
        <w:t>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ImageReference</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w:t>
      </w:r>
      <w:r>
        <w:rPr>
          <w:rFonts w:ascii="Times New Roman" w:hAnsi="Times New Roman" w:cs="Times New Roman"/>
          <w:color w:val="auto"/>
          <w:lang w:val="en-AU"/>
        </w:rPr>
        <w:t>B10CBA4C-022E-4696-98B3-2D3B68A0215E}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DICOM image reference.</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DICO</w:t>
            </w:r>
            <w:r>
              <w:rPr>
                <w:rFonts w:ascii="Times New Roman" w:cs="Times New Roman"/>
                <w:color w:val="auto"/>
                <w:lang w:val="en-AU"/>
              </w:rPr>
              <w:t>MImageReference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dicomImageRefererence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DICOMImageReference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w:instrText>
            </w:r>
            <w:r>
              <w:rPr>
                <w:rFonts w:ascii="Times New Roman" w:hAnsi="Times New Roman" w:cs="Times New Roman"/>
                <w:color w:val="auto"/>
              </w:rPr>
              <w:instrText>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study</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ImageStudy</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70"/>
    </w:p>
    <w:p w:rsidR="00000000" w:rsidRDefault="00310EFA">
      <w:pPr>
        <w:rPr>
          <w:rFonts w:ascii="Times New Roman" w:hAnsi="Times New Roman" w:cs="Times New Roman"/>
          <w:color w:val="auto"/>
        </w:rPr>
      </w:pPr>
    </w:p>
    <w:bookmarkStart w:id="71" w:name="BKM_8FEC277D_B2E3_4af9_BDE6_EA77D3E2D134"/>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MERGEFIEL</w:instrText>
      </w:r>
      <w:r>
        <w:rPr>
          <w:rFonts w:ascii="Arial" w:cs="Arial"/>
          <w:color w:val="auto"/>
          <w:sz w:val="20"/>
          <w:szCs w:val="20"/>
        </w:rPr>
        <w:instrText xml:space="preserve">D </w:instrText>
      </w:r>
      <w:r>
        <w:rPr>
          <w:lang w:val="en-AU"/>
        </w:rPr>
        <w:instrText>Element.Name</w:instrText>
      </w:r>
      <w:r>
        <w:rPr>
          <w:rFonts w:ascii="Arial" w:cs="Arial"/>
          <w:color w:val="auto"/>
          <w:sz w:val="20"/>
          <w:szCs w:val="20"/>
        </w:rPr>
        <w:fldChar w:fldCharType="separate"/>
      </w:r>
      <w:r>
        <w:rPr>
          <w:lang w:val="en-AU"/>
        </w:rPr>
        <w:t>DICOMSegmentation</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Surface</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lastRenderedPageBreak/>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10/7/2009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2/21/2010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w:t>
      </w:r>
      <w:r>
        <w:rPr>
          <w:rFonts w:ascii="Times New Roman" w:hAnsi="Times New Roman" w:cs="Times New Roman"/>
          <w:color w:val="auto"/>
          <w:lang w:val="en-AU"/>
        </w:rPr>
        <w:t>8FEC277D-B2E3-4af9-BDE6-EA77D3E2D134}</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DICOM segmentation.</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dicomSegmentation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DICOMSegmentation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markupReference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DICOMSegmentation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w:instrText>
            </w:r>
            <w:r>
              <w:rPr>
                <w:rFonts w:ascii="Times New Roman" w:hAnsi="Times New Roman" w:cs="Times New Roman"/>
                <w:color w:val="auto"/>
              </w:rPr>
              <w:instrText>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Surface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72" w:name="BKM_B5048122_8E3E_43aa_9918_56DBBCB21568"/>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type</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Type of DICOM segmentation objec</w:t>
            </w:r>
            <w:r>
              <w:rPr>
                <w:rFonts w:ascii="Times New Roman" w:cs="Times New Roman"/>
                <w:color w:val="auto"/>
              </w:rPr>
              <w:t>t, such as Binary, Fractional_Probability, Fractional_Occupancy and Surface.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72"/>
      </w:tr>
      <w:bookmarkStart w:id="73" w:name="BKM_90F84F6B_CA9F_42f5_8A21_AAC855B433BE"/>
      <w:bookmarkEnd w:id="73"/>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sopInstanceUID</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Unique identifier for an occurrence of a segmentation objec</w:t>
            </w:r>
            <w:r>
              <w:rPr>
                <w:rFonts w:ascii="Times New Roman" w:hAnsi="Times New Roman" w:cs="Times New Roman"/>
                <w:color w:val="auto"/>
              </w:rPr>
              <w:t>t.</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74" w:name="BKM_20F47050_38D8_4212_80EC_2B3393D95040"/>
      <w:bookmarkEnd w:id="74"/>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sopClassUID</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w:instrText>
            </w:r>
            <w:r>
              <w:rPr>
                <w:rFonts w:ascii="Times New Roman" w:hAnsi="Times New Roman" w:cs="Times New Roman"/>
                <w:color w:val="auto"/>
              </w:rPr>
              <w:instrText>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Unique identifier specific for a Service-Object Pair (SOP) class, as specified in the DICOM standard.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75" w:name="BKM_2E3D4A42_D4F1_47cc_8A63_CDE43B91EF05"/>
      <w:bookmarkEnd w:id="75"/>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referencedSOPInstanceUID</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w:instrText>
            </w:r>
            <w:r>
              <w:rPr>
                <w:rFonts w:ascii="Times New Roman" w:hAnsi="Times New Roman" w:cs="Times New Roman"/>
                <w:color w:val="auto"/>
              </w:rPr>
              <w:instrText>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Referenced SOP Instance UID.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76" w:name="BKM_C3E472D2_A9BB_46f4_B700_B5D4D1883388"/>
      <w:bookmarkEnd w:id="76"/>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segmentNumber</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Integer</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w:instrText>
            </w:r>
            <w:r>
              <w:rPr>
                <w:rFonts w:ascii="Times New Roman" w:hAnsi="Times New Roman" w:cs="Times New Roman"/>
                <w:color w:val="auto"/>
              </w:rPr>
              <w:instrText>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Identifies the Segment Number to which the reference applies.</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71"/>
    </w:p>
    <w:p w:rsidR="00000000" w:rsidRDefault="00310EFA">
      <w:pPr>
        <w:rPr>
          <w:rFonts w:ascii="Times New Roman" w:hAnsi="Times New Roman" w:cs="Times New Roman"/>
          <w:color w:val="auto"/>
        </w:rPr>
      </w:pPr>
    </w:p>
    <w:bookmarkStart w:id="77" w:name="BKM_5CD2BB8E_635D_4cc9_B444_F907274CDFB0"/>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Ellipse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GeometricShape</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10/5/2009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Last modifie</w:t>
      </w:r>
      <w:r>
        <w:rPr>
          <w:rFonts w:ascii="Times New Roman" w:hAnsi="Times New Roman" w:cs="Times New Roman"/>
          <w:i/>
          <w:iCs/>
          <w:color w:val="auto"/>
        </w:rPr>
        <w:t xml:space="preserv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{5CD2BB8E-635D-4cc9-B444-F907274CDFB0}</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 xml:space="preserve">An ellipse which is axis-aligned with the current user coordinate system based on a center </w:t>
      </w:r>
      <w:r>
        <w:rPr>
          <w:rFonts w:ascii="Times New Roman" w:hAnsi="Times New Roman" w:cs="Times New Roman"/>
          <w:color w:val="auto"/>
        </w:rPr>
        <w:t>point and two radii.</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Ellipse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78" w:name="BKM_B7B925FA_6DA7_40d1_AA67_C0E987A547E7"/>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centerX</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Double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The x-axis coordinate of the center of the ellipse.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78"/>
      </w:tr>
      <w:bookmarkStart w:id="79" w:name="BKM_6BD8FD68_79C8_42fd_B8E8_7A75F8C626F2"/>
      <w:bookmarkEnd w:id="79"/>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centerY</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y-axis coordinate of the center of the ellipse.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80" w:name="BKM_C6193D4E_5897_45db_91A0_2A6A33020ED5"/>
      <w:bookmarkEnd w:id="80"/>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radiusX</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x-axis radius of the ellipse.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81" w:name="BKM_AA96EC6C_DCC1_49d0_B370_7CD30D387D4E"/>
      <w:bookmarkEnd w:id="81"/>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radiusY</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w:instrText>
            </w:r>
            <w:r>
              <w:rPr>
                <w:rFonts w:ascii="Times New Roman" w:hAnsi="Times New Roman" w:cs="Times New Roman"/>
                <w:color w:val="auto"/>
              </w:rPr>
              <w:instrText>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y-axis radius of the ellipse.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77"/>
    </w:p>
    <w:p w:rsidR="00000000" w:rsidRDefault="00310EFA">
      <w:pPr>
        <w:rPr>
          <w:rFonts w:ascii="Times New Roman" w:hAnsi="Times New Roman" w:cs="Times New Roman"/>
          <w:color w:val="auto"/>
        </w:rPr>
      </w:pPr>
    </w:p>
    <w:bookmarkStart w:id="82" w:name="BKM_4033E0C6_6038_4a61_8CF4_4867CD6BEF43"/>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Equipment</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2/21/2010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{4033E0C6-6038-4a61-8CF4-4867CD6BEF43}</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An automated device that created the observations used for biomedical research, diagnosis or therapy.</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imageRefeference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equipment</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Equipment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83" w:name="BKM_574EAB80_DD62_4fa4_BE80_A8661711FFB2"/>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MERG</w:instrText>
            </w:r>
            <w:r>
              <w:rPr>
                <w:rFonts w:ascii="Times New Roman" w:hAnsi="Times New Roman" w:cs="Times New Roman"/>
                <w:i/>
                <w:iCs/>
                <w:color w:val="auto"/>
              </w:rPr>
              <w:instrText xml:space="preserve">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83"/>
      </w:tr>
      <w:bookmarkStart w:id="84" w:name="BKM_03EB0181_CAAB_4e0b_AD69_F93DB3A2578C"/>
      <w:bookmarkEnd w:id="84"/>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manufacturer</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Text to capture the name of the manufacturer of medical imaging equipment.</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85" w:name="BKM_E22F6070_508E_4c2c_9440_CA86C96A70D4"/>
      <w:bookmarkEnd w:id="85"/>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manufacturerModelName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w:instrText>
            </w:r>
            <w:r>
              <w:rPr>
                <w:rFonts w:ascii="Times New Roman" w:hAnsi="Times New Roman" w:cs="Times New Roman"/>
                <w:color w:val="auto"/>
              </w:rPr>
              <w:instrText>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Text to capture the manufacturer's model names of the (imaging) equipment that produced the composite instances.</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86" w:name="BKM_7C88AEBB_3F74_45e1_874B_D428A16290B4"/>
      <w:bookmarkEnd w:id="86"/>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softwareVersion</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Numeric value to desi</w:t>
            </w:r>
            <w:r>
              <w:rPr>
                <w:rFonts w:ascii="Times New Roman" w:hAnsi="Times New Roman" w:cs="Times New Roman"/>
                <w:color w:val="auto"/>
              </w:rPr>
              <w:t>gnate manufacturer's software version of the equipment that produced the (imaging) composite instances.</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82"/>
    </w:p>
    <w:p w:rsidR="00000000" w:rsidRDefault="00310EFA">
      <w:pPr>
        <w:rPr>
          <w:rFonts w:ascii="Times New Roman" w:hAnsi="Times New Roman" w:cs="Times New Roman"/>
          <w:color w:val="auto"/>
        </w:rPr>
      </w:pPr>
    </w:p>
    <w:bookmarkStart w:id="87" w:name="BKM_E0FCDE30_66CC_42a2_826F_F239A6EBE601"/>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Field</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{E0FCDE30-66CC-42a2-826F-F239A6EBE601}</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Field based markup for representing masks and tensor fields such as scalar, vector and matrix.</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field</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Field</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Mask</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w:instrText>
            </w:r>
            <w:r>
              <w:rPr>
                <w:rFonts w:ascii="Times New Roman" w:cs="Times New Roman"/>
                <w:color w:val="auto"/>
              </w:rPr>
              <w:instrText>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Field</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88" w:name="BKM_8A2C3278_B3CB_445c_ABA2_8EFF4DD4E663"/>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 xml:space="preserve">One or more characters used to identify, name, or </w:t>
            </w:r>
            <w:r>
              <w:rPr>
                <w:rFonts w:ascii="Times New Roman" w:cs="Times New Roman"/>
                <w:color w:val="auto"/>
              </w:rPr>
              <w:t>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88"/>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87"/>
    </w:p>
    <w:p w:rsidR="00000000" w:rsidRDefault="00310EFA">
      <w:pPr>
        <w:rPr>
          <w:rFonts w:ascii="Times New Roman" w:hAnsi="Times New Roman" w:cs="Times New Roman"/>
          <w:color w:val="auto"/>
        </w:rPr>
      </w:pPr>
    </w:p>
    <w:bookmarkStart w:id="89" w:name="BKM_F56C3310_58E2_4599_BC39_65DEBC6AD5B4"/>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FileReference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CalculationResult</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w:instrText>
      </w:r>
      <w:r>
        <w:rPr>
          <w:rFonts w:ascii="Times New Roman" w:hAnsi="Times New Roman" w:cs="Times New Roman"/>
          <w:color w:val="auto"/>
        </w:rPr>
        <w:instrText>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10/6/2009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w:t>
      </w:r>
      <w:r>
        <w:rPr>
          <w:rFonts w:ascii="Times New Roman" w:hAnsi="Times New Roman" w:cs="Times New Roman"/>
          <w:color w:val="auto"/>
          <w:lang w:val="en-AU"/>
        </w:rPr>
        <w:t>F56C3310-58E2-4599-BC39-65DEBC6AD5B4}</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 xml:space="preserve">File based calculation result.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FileReference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CalculationResult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90" w:name="BKM_07060836_6C8F_4933_87A1_9CC3464CA408"/>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value</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Reference to the file which holds the calculation result.</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90"/>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89"/>
    </w:p>
    <w:p w:rsidR="00000000" w:rsidRDefault="00310EFA">
      <w:pPr>
        <w:rPr>
          <w:rFonts w:ascii="Times New Roman" w:hAnsi="Times New Roman" w:cs="Times New Roman"/>
          <w:color w:val="auto"/>
        </w:rPr>
      </w:pPr>
    </w:p>
    <w:bookmarkStart w:id="91" w:name="BKM_178CC26E_F8DF_49e3_8BE1_28860322F36A"/>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GenericSurface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Surface</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Element.GUID</w:instrText>
      </w:r>
      <w:r>
        <w:rPr>
          <w:rFonts w:ascii="Times New Roman" w:hAnsi="Times New Roman" w:cs="Times New Roman"/>
          <w:color w:val="auto"/>
        </w:rPr>
        <w:fldChar w:fldCharType="separate"/>
      </w:r>
      <w:r>
        <w:rPr>
          <w:rFonts w:ascii="Times New Roman" w:hAnsi="Times New Roman" w:cs="Times New Roman"/>
          <w:color w:val="auto"/>
          <w:lang w:val="en-AU"/>
        </w:rPr>
        <w:t>{178CC26E-F8DF-49e3-8BE1-28860322F36A}</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Surface type other than DICOM segmentation.</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genericSurface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GenericSurface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markupReference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Gene</w:t>
            </w:r>
            <w:r>
              <w:rPr>
                <w:rFonts w:ascii="Times New Roman" w:cs="Times New Roman"/>
                <w:color w:val="auto"/>
                <w:lang w:val="en-AU"/>
              </w:rPr>
              <w:t>ricSurface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Surface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92" w:name="BKM_18932205_8212_4fd9_943F_55D84295BA5F"/>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type</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Type of surface.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92"/>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91"/>
    </w:p>
    <w:p w:rsidR="00000000" w:rsidRDefault="00310EFA">
      <w:pPr>
        <w:rPr>
          <w:rFonts w:ascii="Times New Roman" w:hAnsi="Times New Roman" w:cs="Times New Roman"/>
          <w:color w:val="auto"/>
        </w:rPr>
      </w:pPr>
    </w:p>
    <w:bookmarkStart w:id="93" w:name="BKM_EFC007B5_E73D_4c17_A8C2_A9E73AA66543"/>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GeometricShape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{EFC007B5-E73D-4c17-A8C2-A9E73AA66543}</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w:instrText>
      </w:r>
      <w:r>
        <w:rPr>
          <w:rFonts w:ascii="Times New Roman" w:hAnsi="Times New Roman" w:cs="Times New Roman"/>
          <w:color w:val="auto"/>
        </w:rPr>
        <w:instrText>otes</w:instrText>
      </w:r>
      <w:r>
        <w:rPr>
          <w:rFonts w:ascii="Times New Roman" w:hAnsi="Times New Roman" w:cs="Times New Roman"/>
          <w:color w:val="auto"/>
        </w:rPr>
        <w:fldChar w:fldCharType="end"/>
      </w:r>
      <w:r>
        <w:rPr>
          <w:rFonts w:ascii="Times New Roman" w:hAnsi="Times New Roman" w:cs="Times New Roman"/>
          <w:color w:val="auto"/>
        </w:rPr>
        <w:t>Shapes created by exact mathematical law.</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Line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Polyline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w:t>
            </w:r>
            <w:r>
              <w:rPr>
                <w:rFonts w:ascii="Times New Roman" w:cs="Times New Roman"/>
                <w:color w:val="auto"/>
                <w:lang w:val="en-AU"/>
              </w:rPr>
              <w:t>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Circle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Ellipse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w:instrText>
            </w:r>
            <w:r>
              <w:rPr>
                <w:rStyle w:val="Objecttype"/>
                <w:color w:val="auto"/>
                <w:lang w:val="en-AU"/>
              </w:rPr>
              <w:instrText>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Point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w:instrText>
            </w:r>
            <w:r>
              <w:rPr>
                <w:rFonts w:ascii="Times New Roman" w:cs="Times New Roman"/>
                <w:color w:val="auto"/>
              </w:rPr>
              <w:instrText>.Direction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Polygon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w:instrText>
            </w:r>
            <w:r>
              <w:rPr>
                <w:rFonts w:ascii="Times New Roman" w:cs="Times New Roman"/>
                <w:color w:val="auto"/>
              </w:rPr>
              <w:instrText>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MultiPolygon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MERGEFIELD</w:instrText>
            </w:r>
            <w:r>
              <w:rPr>
                <w:color w:val="auto"/>
              </w:rPr>
              <w:instrText xml:space="preserve">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MultiPoint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w:instrText>
            </w:r>
            <w:r>
              <w:rPr>
                <w:rFonts w:ascii="Times New Roman" w:cs="Times New Roman"/>
                <w:color w:val="auto"/>
              </w:rPr>
              <w:instrText>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MultiLine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w:instrText>
            </w:r>
            <w:r>
              <w:rPr>
                <w:rFonts w:ascii="Times New Roman" w:cs="Times New Roman"/>
                <w:color w:val="auto"/>
              </w:rPr>
              <w:instrText>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Rectangle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w:instrText>
            </w:r>
            <w:r>
              <w:rPr>
                <w:rFonts w:ascii="Times New Roman" w:hAnsi="Times New Roman" w:cs="Times New Roman"/>
                <w:color w:val="auto"/>
              </w:rPr>
              <w:instrText>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94" w:name="BKM_5DA3FC24_0F95_4e98_BDC3_697A8C49B33A"/>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94"/>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93"/>
    </w:p>
    <w:p w:rsidR="00000000" w:rsidRDefault="00310EFA">
      <w:pPr>
        <w:rPr>
          <w:rFonts w:ascii="Times New Roman" w:hAnsi="Times New Roman" w:cs="Times New Roman"/>
          <w:color w:val="auto"/>
        </w:rPr>
      </w:pPr>
    </w:p>
    <w:bookmarkStart w:id="95" w:name="BKM_67D33E84_0235_46fb_9739_1A224BDF349B"/>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Group</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10/7/2009</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{67D33E84-0235-46fb-9739-1A224BDF349B}</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group</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Group</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96" w:name="BKM_CBAD3255_731A_4fd5_81E2_05400374208D"/>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96"/>
      </w:tr>
      <w:bookmarkStart w:id="97" w:name="BKM_70B5163E_4A76_40b0_9D61_ED406C529473"/>
      <w:bookmarkEnd w:id="97"/>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uid</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A global unique identifier.</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98" w:name="BKM_F58B0E9F_7ECC_4fce_851E_15F00C2C4045"/>
      <w:bookmarkEnd w:id="98"/>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name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Human readble colloquial name.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99" w:name="BKM_042F3981_4763_4967_BCFC_1EE7EF23B525"/>
      <w:bookmarkEnd w:id="99"/>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M</w:instrText>
            </w:r>
            <w:r>
              <w:rPr>
                <w:rFonts w:hAnsi="Times New Roman"/>
                <w:color w:val="auto"/>
              </w:rPr>
              <w:instrText xml:space="preserve">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uri</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95"/>
    </w:p>
    <w:p w:rsidR="00000000" w:rsidRDefault="00310EFA">
      <w:pPr>
        <w:rPr>
          <w:rFonts w:ascii="Times New Roman" w:hAnsi="Times New Roman" w:cs="Times New Roman"/>
          <w:color w:val="auto"/>
        </w:rPr>
      </w:pPr>
    </w:p>
    <w:bookmarkStart w:id="100" w:name="BKM_E889DA90_D556_41f2_91D3_F692F8AF1E53"/>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Histogram</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CalculationResult</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w:instrText>
      </w:r>
      <w:r>
        <w:rPr>
          <w:rFonts w:ascii="Times New Roman" w:hAnsi="Times New Roman" w:cs="Times New Roman"/>
          <w:i/>
          <w:iCs/>
          <w:color w:val="auto"/>
          <w:lang w:val="en-AU"/>
        </w:rPr>
        <w:instrText>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10/6/2009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{E889DA90-D556-41f2-91D3-F692F8AF1E53}</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Histogram based calculation result.</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Histogram</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Element.Name</w:instrText>
            </w:r>
            <w:r>
              <w:rPr>
                <w:rFonts w:ascii="Times New Roman" w:cs="Times New Roman"/>
                <w:color w:val="auto"/>
              </w:rPr>
              <w:fldChar w:fldCharType="separate"/>
            </w:r>
            <w:r>
              <w:rPr>
                <w:rFonts w:ascii="Times New Roman" w:cs="Times New Roman"/>
                <w:color w:val="auto"/>
                <w:lang w:val="en-AU"/>
              </w:rPr>
              <w:t>CalculationResult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01" w:name="BKM_7490B859_EC59_4316_B2EE_5A0E4E54457A"/>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value</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 xml:space="preserve">String representation of the value of the caculation result.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01"/>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00"/>
    </w:p>
    <w:p w:rsidR="00000000" w:rsidRDefault="00310EFA">
      <w:pPr>
        <w:rPr>
          <w:rFonts w:ascii="Times New Roman" w:hAnsi="Times New Roman" w:cs="Times New Roman"/>
          <w:color w:val="auto"/>
        </w:rPr>
      </w:pPr>
    </w:p>
    <w:bookmarkStart w:id="102" w:name="BKM_1468B85F_5549_47cc_AD59_C56265E7643A"/>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Image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w:instrText>
      </w:r>
      <w:r>
        <w:rPr>
          <w:rFonts w:ascii="Times New Roman" w:hAnsi="Times New Roman" w:cs="Times New Roman"/>
          <w:color w:val="auto"/>
        </w:rPr>
        <w:instrText>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10/7/2009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{1468B85F-5549-47cc-AD59-C56265E7643A}</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DICOM image instance.</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series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ImageSeries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imageCollection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w:instrText>
            </w:r>
            <w:r>
              <w:rPr>
                <w:rFonts w:ascii="Times New Roman" w:cs="Times New Roman"/>
                <w:color w:val="auto"/>
              </w:rPr>
              <w:instrText>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03" w:name="BKM_C975F196_4D24_4ac1_8AE9_1360151BE00D"/>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w:instrText>
            </w:r>
            <w:r>
              <w:rPr>
                <w:rFonts w:ascii="Times New Roman" w:cs="Times New Roman"/>
                <w:color w:val="auto"/>
              </w:rPr>
              <w:instrText>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w:t>
            </w:r>
            <w:r>
              <w:rPr>
                <w:rFonts w:ascii="Times New Roman" w:cs="Times New Roman"/>
                <w:color w:val="auto"/>
              </w:rPr>
              <w:t xml:space="preserve">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03"/>
      </w:tr>
      <w:bookmarkStart w:id="104" w:name="BKM_D4205787_7AF6_4040_B23E_DF253C06FB15"/>
      <w:bookmarkEnd w:id="104"/>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sopClassUID</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Unique identifier specific for a Service-Object Pair (SOP) class, as specified in the DICOM standard.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w:instrText>
            </w:r>
            <w:r>
              <w:rPr>
                <w:rFonts w:ascii="Times New Roman" w:hAnsi="Times New Roman" w:cs="Times New Roman"/>
                <w:color w:val="auto"/>
              </w:rPr>
              <w:instrTex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05" w:name="BKM_E8A34AAA_A98A_4ef9_9F04_DA88763B6813"/>
      <w:bookmarkEnd w:id="105"/>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sopInstanceUID</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Unique identifer for a Service-Object Pair (SOP) instance, as specified in a DICOM tag.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02"/>
    </w:p>
    <w:p w:rsidR="00000000" w:rsidRDefault="00310EFA">
      <w:pPr>
        <w:rPr>
          <w:rFonts w:ascii="Times New Roman" w:hAnsi="Times New Roman" w:cs="Times New Roman"/>
          <w:color w:val="auto"/>
        </w:rPr>
      </w:pPr>
    </w:p>
    <w:bookmarkStart w:id="106" w:name="BKM_D1478EE8_CDEE_41a7_B342_8E242E8C5ECA"/>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ImageReference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w:instrText>
      </w:r>
      <w:r>
        <w:rPr>
          <w:rFonts w:ascii="Times New Roman" w:hAnsi="Times New Roman" w:cs="Times New Roman"/>
          <w:color w:val="auto"/>
        </w:rPr>
        <w:instrText>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2/21/2010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{D1478EE8-CDEE-41a7-B342-8E242E8C5ECA}</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 xml:space="preserve">Metadata that describes an image or a group of images that are used as the base for </w:t>
      </w:r>
      <w:r>
        <w:rPr>
          <w:rFonts w:ascii="Times New Roman" w:hAnsi="Times New Roman" w:cs="Times New Roman"/>
          <w:color w:val="auto"/>
        </w:rPr>
        <w:t xml:space="preserve">making markup and annotation, and can be used to identify and retrieve them from an image database or data service. All images referenced by ImageReference come from the same subject, specimen, equipment and on the same anatomic entity.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w:t>
            </w:r>
            <w:r>
              <w:rPr>
                <w:u w:val="single"/>
              </w:rPr>
              <w:t>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region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Region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MicroscopyImageReference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Element.Name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w:instrText>
            </w:r>
            <w:r>
              <w:rPr>
                <w:rFonts w:ascii="Times New Roman" w:cs="Times New Roman"/>
                <w:color w:val="auto"/>
              </w:rPr>
              <w:instrText>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DICOMImageReference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w:instrText>
            </w:r>
            <w:r>
              <w:rPr>
                <w:rFonts w:ascii="Times New Roman" w:cs="Times New Roman"/>
                <w:color w:val="auto"/>
              </w:rPr>
              <w:instrText>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imageReferenceCollection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w:instrText>
            </w:r>
            <w:r>
              <w:rPr>
                <w:rFonts w:ascii="Times New Roman" w:cs="Times New Roman"/>
                <w:color w:val="auto"/>
              </w:rPr>
              <w:instrText>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imageRefeference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equipment</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Equipment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w:instrText>
            </w:r>
            <w:r>
              <w:rPr>
                <w:rFonts w:ascii="Times New Roman" w:cs="Times New Roman"/>
                <w:color w:val="auto"/>
              </w:rPr>
              <w:instrTex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ConnTarget.Role</w:instrText>
            </w:r>
            <w:r>
              <w:rPr>
                <w:rFonts w:ascii="Times New Roman" w:cs="Times New Roman"/>
                <w:color w:val="auto"/>
              </w:rPr>
              <w:fldChar w:fldCharType="separate"/>
            </w:r>
            <w:r>
              <w:rPr>
                <w:rFonts w:ascii="Times New Roman" w:cs="Times New Roman"/>
                <w:color w:val="auto"/>
                <w:lang w:val="en-AU"/>
              </w:rPr>
              <w:t>specimen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Specimen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subject</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w:instrText>
            </w:r>
            <w:r>
              <w:rPr>
                <w:rFonts w:ascii="Times New Roman" w:cs="Times New Roman"/>
                <w:color w:val="auto"/>
              </w:rPr>
              <w:instrText>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Subject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imageReferenceCollection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anatomicEntityCollection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AnatomicEntity</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w:instrText>
            </w:r>
            <w:r>
              <w:rPr>
                <w:rFonts w:ascii="Times New Roman" w:hAnsi="Times New Roman" w:cs="Times New Roman"/>
                <w:color w:val="auto"/>
              </w:rPr>
              <w:instrTex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07" w:name="BKM_B25EAC2B_9B66_4ef9_AA03_EE5EC6FD83B5"/>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07"/>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06"/>
    </w:p>
    <w:p w:rsidR="00000000" w:rsidRDefault="00310EFA">
      <w:pPr>
        <w:rPr>
          <w:rFonts w:ascii="Times New Roman" w:hAnsi="Times New Roman" w:cs="Times New Roman"/>
          <w:color w:val="auto"/>
        </w:rPr>
      </w:pPr>
    </w:p>
    <w:bookmarkStart w:id="108" w:name="BKM_859E17B0_B539_4df6_8F93_11CB3B107F9E"/>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ImageSeries</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w:t>
      </w:r>
      <w:r>
        <w:rPr>
          <w:rFonts w:ascii="Times New Roman" w:hAnsi="Times New Roman" w:cs="Times New Roman"/>
          <w:i/>
          <w:iCs/>
          <w:color w:val="auto"/>
          <w:lang w:val="en-AU"/>
        </w:rPr>
        <w:t>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3/30/2010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{859E17B0-B539-4df6-8F93-11CB3B107F9E}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study</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ImageStudy</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series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ImageSeries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series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ImageSeries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imageCollection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09" w:name="BKM_4A37E0C9_5DEF_49b0_910B_465711766B4F"/>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09"/>
      </w:tr>
      <w:bookmarkStart w:id="110" w:name="BKM_11407BB3_2ABD_4433_9428_9FAB65603C11"/>
      <w:bookmarkEnd w:id="110"/>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instanceUID</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Unique identifer of a study series.</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11" w:name="BKM_758B6C80_D653_4a8c_BE11_8F9BAE484320"/>
      <w:bookmarkEnd w:id="111"/>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includeAllImages</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Bo</w:t>
            </w:r>
            <w:r>
              <w:rPr>
                <w:rFonts w:ascii="Times New Roman" w:hAnsi="Times New Roman" w:cs="Times New Roman"/>
                <w:color w:val="auto"/>
                <w:lang w:val="en-AU"/>
              </w:rPr>
              <w:t>olean</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If all images of the series are included.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08"/>
    </w:p>
    <w:p w:rsidR="00000000" w:rsidRDefault="00310EFA">
      <w:pPr>
        <w:rPr>
          <w:rFonts w:ascii="Times New Roman" w:hAnsi="Times New Roman" w:cs="Times New Roman"/>
          <w:color w:val="auto"/>
        </w:rPr>
      </w:pPr>
    </w:p>
    <w:bookmarkStart w:id="112" w:name="BKM_A65A73E0_349D_43a7_A5C2_674A6441F999"/>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ImageStudy</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w:t>
      </w:r>
      <w:r>
        <w:rPr>
          <w:rFonts w:ascii="Times New Roman" w:hAnsi="Times New Roman" w:cs="Times New Roman"/>
          <w:i/>
          <w:iCs/>
          <w:color w:val="auto"/>
          <w:lang w:val="en-AU"/>
        </w:rPr>
        <w:t>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3/30/2010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{A65A73E0-349D-43a7-A5C2-674A6441F999}</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study</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ImageStudy</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series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ImageSeries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MER</w:instrText>
            </w:r>
            <w:r>
              <w:rPr>
                <w:color w:val="auto"/>
              </w:rPr>
              <w:instrText xml:space="preserve">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dicomImageRefererence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DICOMImageReference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study</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ImageStudy</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13" w:name="BKM_04BBAF7E_E848_41a1_BFDB_7692D3D2E902"/>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13"/>
      </w:tr>
      <w:bookmarkStart w:id="114" w:name="BKM_C068E5DD_40E8_4188_9D83_5C99511DC837"/>
      <w:bookmarkEnd w:id="114"/>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instanceUID</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Unique identifier for an occurrence of a medical imaging study.</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15" w:name="BKM_EA4557D6_5527_4bcc_AC6E_082ED289C839"/>
      <w:bookmarkEnd w:id="115"/>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studyDate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w:instrText>
            </w:r>
            <w:r>
              <w:rPr>
                <w:rFonts w:ascii="Times New Roman" w:hAnsi="Times New Roman" w:cs="Times New Roman"/>
                <w:color w:val="auto"/>
              </w:rPr>
              <w:instrTex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Date an imaging study started.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16" w:name="BKM_2DD7F650_EC25_4e76_BABA_C81DE0043A5B"/>
      <w:bookmarkEnd w:id="116"/>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studyTime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w:instrText>
            </w:r>
            <w:r>
              <w:rPr>
                <w:rFonts w:ascii="Times New Roman" w:hAnsi="Times New Roman" w:cs="Times New Roman"/>
                <w:color w:val="auto"/>
              </w:rPr>
              <w:instrText>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Time an imaging study started.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12"/>
    </w:p>
    <w:p w:rsidR="00000000" w:rsidRDefault="00310EFA">
      <w:pPr>
        <w:rPr>
          <w:rFonts w:ascii="Times New Roman" w:hAnsi="Times New Roman" w:cs="Times New Roman"/>
          <w:color w:val="auto"/>
        </w:rPr>
      </w:pPr>
    </w:p>
    <w:bookmarkStart w:id="117" w:name="BKM_1BF41304_6D95_435f_B366_82E6061B7476"/>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Inference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10/7/2009</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{1BF41304-6D95-435f-B366-82E6061B7476}</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inferenceCollection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Inference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18" w:name="BKM_9B3F6A38_90AE_4f6a_94FC_E07DB0E4C4E3"/>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18"/>
      </w:tr>
      <w:bookmarkStart w:id="119" w:name="BKM_DB63B79B_F97F_486e_9A37_D9B4C6C88E97"/>
      <w:bookmarkEnd w:id="119"/>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codeValue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code of the term in the native vocabulary.</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20" w:name="BKM_D8569271_04F3_4229_9149_424B6D4587C7"/>
      <w:bookmarkEnd w:id="120"/>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codeMeaning</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w:instrText>
            </w:r>
            <w:r>
              <w:rPr>
                <w:rFonts w:ascii="Times New Roman" w:hAnsi="Times New Roman" w:cs="Times New Roman"/>
                <w:color w:val="auto"/>
              </w:rPr>
              <w:instrTex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human understandable meaning of the coded value.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21" w:name="BKM_EDB4DD07_C87C_4a32_89FB_8A8F2C70818A"/>
      <w:bookmarkEnd w:id="121"/>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codingSchemeDesignator</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designator of the vocabulary from which the term was selected.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22" w:name="BKM_CEF22D48_E608_4cf2_AE5B_FCFE06CA42C2"/>
      <w:bookmarkEnd w:id="122"/>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codingS</w:t>
            </w:r>
            <w:r>
              <w:rPr>
                <w:rFonts w:ascii="Times New Roman" w:hAnsi="Times New Roman" w:cs="Times New Roman"/>
                <w:b/>
                <w:bCs/>
                <w:color w:val="auto"/>
                <w:lang w:val="en-AU"/>
              </w:rPr>
              <w:t>chemeVersion</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version of the designated vocabulary from which the term was selected.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23" w:name="BKM_476F41A7_A747_4fb4_B0AC_2E0A1B619CC6"/>
      <w:bookmarkEnd w:id="123"/>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annotatorConfidence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 xml:space="preserve">A real number, between 0 and 1, indicating annotator's confidence about a disease inference.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Defaul</w:t>
            </w:r>
            <w:r>
              <w:rPr>
                <w:rFonts w:ascii="Times New Roman" w:hAnsi="Times New Roman" w:cs="Times New Roman"/>
                <w:i/>
                <w:iCs/>
                <w:color w:val="auto"/>
              </w:rPr>
              <w:t xml:space="preserve">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24" w:name="BKM_61E19296_6FC2_4ae0_A80E_67F8FB0AC77D"/>
      <w:bookmarkEnd w:id="124"/>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imageEvidence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Boolean</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 xml:space="preserve">Truth or false judgement about an inference.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17"/>
    </w:p>
    <w:p w:rsidR="00000000" w:rsidRDefault="00310EFA">
      <w:pPr>
        <w:rPr>
          <w:rFonts w:ascii="Times New Roman" w:hAnsi="Times New Roman" w:cs="Times New Roman"/>
          <w:color w:val="auto"/>
        </w:rPr>
      </w:pPr>
    </w:p>
    <w:bookmarkStart w:id="125" w:name="BKM_DBFC2884_0ECF_4806_8C9C_E9B9CB94F21C"/>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w:instrText>
      </w:r>
      <w:r>
        <w:rPr>
          <w:lang w:val="en-AU"/>
        </w:rPr>
        <w:instrText>.Name</w:instrText>
      </w:r>
      <w:r>
        <w:rPr>
          <w:rFonts w:ascii="Arial" w:cs="Arial"/>
          <w:color w:val="auto"/>
          <w:sz w:val="20"/>
          <w:szCs w:val="20"/>
        </w:rPr>
        <w:fldChar w:fldCharType="separate"/>
      </w:r>
      <w:r>
        <w:rPr>
          <w:lang w:val="en-AU"/>
        </w:rPr>
        <w:t>InputFileReference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10/7/2009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w:t>
      </w:r>
      <w:r>
        <w:rPr>
          <w:rFonts w:ascii="Times New Roman" w:hAnsi="Times New Roman" w:cs="Times New Roman"/>
          <w:color w:val="auto"/>
          <w:lang w:val="en-AU"/>
        </w:rPr>
        <w:t>DBFC2884-0ECF-4806-8C9C-E9B9CB94F21C}</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Reference of a file used in an algorithm processing.</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inputFileReferenceCollection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InputFileReference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26" w:name="BKM_71E0FC47_437E_46bb_9596_C004FD5008A0"/>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26"/>
      </w:tr>
      <w:bookmarkStart w:id="127" w:name="BKM_CC4360F5_DCD1_4975_AC70_94636ED6DC1B"/>
      <w:bookmarkEnd w:id="127"/>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fileReference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w:instrText>
            </w:r>
            <w:r>
              <w:rPr>
                <w:rFonts w:ascii="Times New Roman" w:hAnsi="Times New Roman" w:cs="Times New Roman"/>
                <w:color w:val="auto"/>
              </w:rPr>
              <w:instrText>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reference to the file.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28" w:name="BKM_E67CE61C_6C81_44bc_BB1C_27E4F02CFFC5"/>
      <w:bookmarkEnd w:id="128"/>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uri</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URI of the file.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25"/>
    </w:p>
    <w:p w:rsidR="00000000" w:rsidRDefault="00310EFA">
      <w:pPr>
        <w:rPr>
          <w:rFonts w:ascii="Times New Roman" w:hAnsi="Times New Roman" w:cs="Times New Roman"/>
          <w:color w:val="auto"/>
        </w:rPr>
      </w:pPr>
    </w:p>
    <w:bookmarkStart w:id="129" w:name="BKM_3BE52E19_6FB3_4d3d_9DAA_FCE37D18DC7C"/>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Interval</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Quantification</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10/6/2009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Last modifie</w:t>
      </w:r>
      <w:r>
        <w:rPr>
          <w:rFonts w:ascii="Times New Roman" w:hAnsi="Times New Roman" w:cs="Times New Roman"/>
          <w:i/>
          <w:iCs/>
          <w:color w:val="auto"/>
        </w:rPr>
        <w:t xml:space="preserv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3/30/2010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{3BE52E19-6FB3-4d3d-9DAA-FCE37D18DC7C}</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Interval based measurement.</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Interval</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30" w:name="BKM_0894E94D_86AD_4036_9D94_9EA9534D57EB"/>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value</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Double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 xml:space="preserve">The value of the rating.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30"/>
      </w:tr>
      <w:bookmarkStart w:id="131" w:name="BKM_524186D7_1229_4a35_98D5_C8609B371D25"/>
      <w:bookmarkEnd w:id="131"/>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minValue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Default:</w:t>
            </w:r>
            <w:r>
              <w:rPr>
                <w:rFonts w:ascii="Times New Roman" w:hAnsi="Times New Roman" w:cs="Times New Roman"/>
                <w:i/>
                <w:iCs/>
                <w:color w:val="auto"/>
              </w:rPr>
              <w:t xml:space="preserve">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32" w:name="BKM_4593FB31_1E3F_43dc_AEB3_ACE52AF06D85"/>
      <w:bookmarkEnd w:id="132"/>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maxValue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w:instrText>
            </w:r>
            <w:r>
              <w:rPr>
                <w:rFonts w:ascii="Times New Roman" w:hAnsi="Times New Roman" w:cs="Times New Roman"/>
                <w:color w:val="auto"/>
              </w:rPr>
              <w:instrTex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33" w:name="BKM_F2BC4EA8_FC8F_4f8f_900E_784578ECF37F"/>
      <w:bookmarkEnd w:id="133"/>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dataType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34" w:name="BKM_A7C8F72F_642E_4177_9DC1_89C0B195A72A"/>
      <w:bookmarkEnd w:id="134"/>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unitOfMeasure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w:instrText>
            </w:r>
            <w:r>
              <w:rPr>
                <w:rFonts w:ascii="Times New Roman" w:hAnsi="Times New Roman" w:cs="Times New Roman"/>
                <w:color w:val="auto"/>
              </w:rPr>
              <w:instrText>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29"/>
    </w:p>
    <w:p w:rsidR="00000000" w:rsidRDefault="00310EFA">
      <w:pPr>
        <w:rPr>
          <w:rFonts w:ascii="Times New Roman" w:hAnsi="Times New Roman" w:cs="Times New Roman"/>
          <w:color w:val="auto"/>
        </w:rPr>
      </w:pPr>
    </w:p>
    <w:bookmarkStart w:id="135" w:name="BKM_2A309CC6_1AD8_491c_AFBB_FB195D06B97B"/>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Line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GeometricShape</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10/5/2009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Last modifie</w:t>
      </w:r>
      <w:r>
        <w:rPr>
          <w:rFonts w:ascii="Times New Roman" w:hAnsi="Times New Roman" w:cs="Times New Roman"/>
          <w:i/>
          <w:iCs/>
          <w:color w:val="auto"/>
        </w:rPr>
        <w:t xml:space="preserv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{2A309CC6-1AD8-491c-AFBB-FB195D06B97B}</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A line segment that starts at one point and ends at another.</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Line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w:t>
            </w:r>
            <w:r>
              <w:rPr>
                <w:rFonts w:ascii="Times New Roman" w:cs="Times New Roman"/>
                <w:color w:val="auto"/>
                <w:lang w:val="en-AU"/>
              </w:rPr>
              <w:t>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36" w:name="BKM_0B42C7AA_708B_4b4f_B11B_06A59DA8CE80"/>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startX</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Double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The x-axis coordinate of the start of the line.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36"/>
      </w:tr>
      <w:bookmarkStart w:id="137" w:name="BKM_696432D0_7EAF_4ff1_A068_969F4CF03107"/>
      <w:bookmarkEnd w:id="137"/>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startY</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y-axis coordinate of the start of the line.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38" w:name="BKM_1EBDC7F2_FCD2_4905_8950_4AF2AB12EC5F"/>
      <w:bookmarkEnd w:id="138"/>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endX</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x-axis coordinate of the end of the line.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39" w:name="BKM_23932BEE_17DB_475d_99D2_0458FB15974A"/>
      <w:bookmarkEnd w:id="139"/>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endY</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w:instrText>
            </w:r>
            <w:r>
              <w:rPr>
                <w:rFonts w:ascii="Times New Roman" w:hAnsi="Times New Roman" w:cs="Times New Roman"/>
                <w:color w:val="auto"/>
              </w:rPr>
              <w:instrText>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y-axis coordinate of the end of the line.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35"/>
    </w:p>
    <w:p w:rsidR="00000000" w:rsidRDefault="00310EFA">
      <w:pPr>
        <w:rPr>
          <w:rFonts w:ascii="Times New Roman" w:hAnsi="Times New Roman" w:cs="Times New Roman"/>
          <w:color w:val="auto"/>
        </w:rPr>
      </w:pPr>
    </w:p>
    <w:bookmarkStart w:id="140" w:name="BKM_302DCD69_90FD_4a80_A5E2_92670B6B9B3F"/>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Markup</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Keywor</w:t>
      </w:r>
      <w:r>
        <w:rPr>
          <w:rStyle w:val="FieldLabel"/>
        </w:rPr>
        <w:t xml:space="preserve">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2/21/2010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{302DCD69-90FD-4a80-A5E2-92670B6B9B3F}</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Element.Notes</w:instrText>
      </w:r>
      <w:r>
        <w:rPr>
          <w:rFonts w:ascii="Times New Roman" w:hAnsi="Times New Roman" w:cs="Times New Roman"/>
          <w:color w:val="auto"/>
        </w:rPr>
        <w:fldChar w:fldCharType="end"/>
      </w:r>
      <w:r>
        <w:rPr>
          <w:rFonts w:ascii="Times New Roman" w:hAnsi="Times New Roman" w:cs="Times New Roman"/>
          <w:color w:val="auto"/>
        </w:rPr>
        <w:t>Graphical symbols associated with one image or multiple images.</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Bi-Directional</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markupCollection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w:instrText>
            </w:r>
            <w:r>
              <w:rPr>
                <w:rFonts w:ascii="Times New Roman" w:cs="Times New Roman"/>
                <w:color w:val="auto"/>
              </w:rPr>
              <w:instrText>.Role</w:instrText>
            </w:r>
            <w:r>
              <w:rPr>
                <w:rFonts w:ascii="Times New Roman" w:cs="Times New Roman"/>
                <w:color w:val="auto"/>
              </w:rPr>
              <w:fldChar w:fldCharType="separate"/>
            </w:r>
            <w:r>
              <w:rPr>
                <w:rFonts w:ascii="Times New Roman" w:cs="Times New Roman"/>
                <w:color w:val="auto"/>
                <w:lang w:val="en-AU"/>
              </w:rPr>
              <w:t>surface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Surface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markupCollection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w:instrText>
            </w:r>
            <w:r>
              <w:rPr>
                <w:rFonts w:ascii="Times New Roman" w:cs="Times New Roman"/>
                <w:color w:val="auto"/>
              </w:rPr>
              <w:instrText>ment.Name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MERGEFI</w:instrText>
            </w:r>
            <w:r>
              <w:rPr>
                <w:color w:val="auto"/>
              </w:rPr>
              <w:instrText xml:space="preserve">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w:instrText>
            </w:r>
            <w:r>
              <w:rPr>
                <w:rFonts w:ascii="Times New Roman" w:cs="Times New Roman"/>
                <w:color w:val="auto"/>
              </w:rPr>
              <w:instrText>GEFIELD ConnTarget.Role</w:instrText>
            </w:r>
            <w:r>
              <w:rPr>
                <w:rFonts w:ascii="Times New Roman" w:cs="Times New Roman"/>
                <w:color w:val="auto"/>
              </w:rPr>
              <w:fldChar w:fldCharType="separate"/>
            </w:r>
            <w:r>
              <w:rPr>
                <w:rFonts w:ascii="Times New Roman" w:cs="Times New Roman"/>
                <w:color w:val="auto"/>
                <w:lang w:val="en-AU"/>
              </w:rPr>
              <w:t>field</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Field</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imageReferenceCollection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Bi-Directional</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derivedMarkupCollection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baseMarkupCollection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w:instrText>
            </w:r>
            <w:r>
              <w:rPr>
                <w:rFonts w:ascii="Times New Roman" w:cs="Times New Roman"/>
                <w:color w:val="auto"/>
              </w:rPr>
              <w:instrText>ent.Name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41" w:name="BKM_80B79D10_C4D2_4609_82D5_E5BE2B810AF4"/>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MERG</w:instrText>
            </w:r>
            <w:r>
              <w:rPr>
                <w:rFonts w:ascii="Times New Roman" w:hAnsi="Times New Roman" w:cs="Times New Roman"/>
                <w:i/>
                <w:iCs/>
                <w:color w:val="auto"/>
              </w:rPr>
              <w:instrText xml:space="preserve">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41"/>
      </w:tr>
      <w:bookmarkStart w:id="142" w:name="BKM_427A728E_2B88_427e_9229_E889C546580E"/>
      <w:bookmarkEnd w:id="142"/>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uid</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A global unique identifier.</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43" w:name="BKM_E37C4022_4FE3_4e29_9609_8AE6B0735A4B"/>
      <w:bookmarkEnd w:id="143"/>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name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Human readble colloquial name.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w:instrText>
            </w:r>
            <w:r>
              <w:rPr>
                <w:rFonts w:ascii="Times New Roman" w:hAnsi="Times New Roman" w:cs="Times New Roman"/>
                <w:color w:val="auto"/>
              </w:rPr>
              <w:instrText>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40"/>
    </w:p>
    <w:p w:rsidR="00000000" w:rsidRDefault="00310EFA">
      <w:pPr>
        <w:rPr>
          <w:rFonts w:ascii="Times New Roman" w:hAnsi="Times New Roman" w:cs="Times New Roman"/>
          <w:color w:val="auto"/>
        </w:rPr>
      </w:pPr>
    </w:p>
    <w:bookmarkStart w:id="144" w:name="BKM_AF45F466_2FE7_44b9_B28E_09C5BB84AE8B"/>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MarkupBinary</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MarkupReference</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{AF45F466-2FE7-44b9-B28E-09C5BB84AE8B}</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Binary encoded markup object.</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MarkupBinary</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Element.Name</w:instrText>
            </w:r>
            <w:r>
              <w:rPr>
                <w:rFonts w:ascii="Times New Roman" w:cs="Times New Roman"/>
                <w:color w:val="auto"/>
              </w:rPr>
              <w:fldChar w:fldCharType="separate"/>
            </w:r>
            <w:r>
              <w:rPr>
                <w:rFonts w:ascii="Times New Roman" w:cs="Times New Roman"/>
                <w:color w:val="auto"/>
                <w:lang w:val="en-AU"/>
              </w:rPr>
              <w:t>MarkupReference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45" w:name="BKM_34A84095_230E_416d_BC56_8BCA9077D7ED"/>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value</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Encoded value of the binary representation of markup object.</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45"/>
      </w:tr>
      <w:bookmarkStart w:id="146" w:name="BKM_525D8EC6_24C9_4041_8BFD_88F8B24D0165"/>
      <w:bookmarkEnd w:id="146"/>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encoding</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Encoding method for the binary value.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47" w:name="BKM_DAA116C6_312C_491b_8C73_1FF5DE551DA7"/>
      <w:bookmarkEnd w:id="147"/>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compression</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Compression method for the binary value.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MERGEFIEL</w:instrText>
            </w:r>
            <w:r>
              <w:rPr>
                <w:rFonts w:ascii="Times New Roman" w:hAnsi="Times New Roman" w:cs="Times New Roman"/>
                <w:i/>
                <w:iCs/>
                <w:color w:val="auto"/>
              </w:rPr>
              <w:instrText xml:space="preserve">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44"/>
    </w:p>
    <w:p w:rsidR="00000000" w:rsidRDefault="00310EFA">
      <w:pPr>
        <w:rPr>
          <w:rFonts w:ascii="Times New Roman" w:hAnsi="Times New Roman" w:cs="Times New Roman"/>
          <w:color w:val="auto"/>
        </w:rPr>
      </w:pPr>
    </w:p>
    <w:bookmarkStart w:id="148" w:name="BKM_00386E9F_B080_4528_971D_003F5D7721BD"/>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MarkupFileReference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MarkupReference</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{00386E9F-B080-4528-971D-003F5D7721BD}</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File reference to a markup object.</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w:t>
            </w:r>
            <w:r>
              <w:rPr>
                <w:u w:val="single"/>
              </w:rPr>
              <w: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MarkupFileReference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49" w:name="BKM_5EFF49BE_3F5F_4d16_B3F7_8D4BAC0F2AB8"/>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fileReference</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The reference to the file.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49"/>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48"/>
    </w:p>
    <w:p w:rsidR="00000000" w:rsidRDefault="00310EFA">
      <w:pPr>
        <w:rPr>
          <w:rFonts w:ascii="Times New Roman" w:hAnsi="Times New Roman" w:cs="Times New Roman"/>
          <w:color w:val="auto"/>
        </w:rPr>
      </w:pPr>
    </w:p>
    <w:bookmarkStart w:id="150" w:name="BKM_AF272CA9_2E48_407d_9FBF_5524D859887A"/>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MarkupReference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w:instrText>
      </w:r>
      <w:r>
        <w:rPr>
          <w:rFonts w:ascii="Times New Roman" w:hAnsi="Times New Roman" w:cs="Times New Roman"/>
          <w:color w:val="auto"/>
        </w:rPr>
        <w:instrText>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{AF272CA9-2E48-407d-9FBF-5524D859887A}</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Reference to a markup object.</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genericSurface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GenericSurface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markupReference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mask</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Mask</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markupReference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dicomSegmenta</w:t>
            </w:r>
            <w:r>
              <w:rPr>
                <w:rFonts w:ascii="Times New Roman" w:cs="Times New Roman"/>
                <w:color w:val="auto"/>
                <w:lang w:val="en-AU"/>
              </w:rPr>
              <w:t>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DICOMSegmentation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markupReference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w:instrText>
            </w:r>
            <w:r>
              <w:rPr>
                <w:rFonts w:ascii="Times New Roman" w:cs="Times New Roman"/>
                <w:color w:val="auto"/>
              </w:rPr>
              <w:instrText>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MarkupBinary</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w:t>
            </w:r>
            <w:r>
              <w:rPr>
                <w:rStyle w:val="Objecttype"/>
                <w:rFonts w:hAnsi="Arial"/>
                <w:color w:val="auto"/>
                <w:lang w:val="en-AU"/>
              </w:rPr>
              <w:t>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MarkupFileReference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w:instrText>
            </w:r>
            <w:r>
              <w:rPr>
                <w:rFonts w:ascii="Times New Roman" w:cs="Times New Roman"/>
                <w:color w:val="auto"/>
              </w:rPr>
              <w:instrText>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MarkupURI</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51" w:name="BKM_B2F76ECC_35F7_4027_A3B6_4A263E612465"/>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 xml:space="preserve">One or more characters used to identify, name, or characterize the nature, </w:t>
            </w:r>
            <w:r>
              <w:rPr>
                <w:rFonts w:ascii="Times New Roman" w:cs="Times New Roman"/>
                <w:color w:val="auto"/>
              </w:rPr>
              <w:t>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51"/>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50"/>
    </w:p>
    <w:p w:rsidR="00000000" w:rsidRDefault="00310EFA">
      <w:pPr>
        <w:rPr>
          <w:rFonts w:ascii="Times New Roman" w:hAnsi="Times New Roman" w:cs="Times New Roman"/>
          <w:color w:val="auto"/>
        </w:rPr>
      </w:pPr>
    </w:p>
    <w:bookmarkStart w:id="152" w:name="BKM_E8D0B2CC_1F64_4caf_A2FC_319100D689AA"/>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MarkupURI</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MarkupReference</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{E8D0B2CC-1F64-4caf-A2FC-319100D689AA}</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MarkupURI</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w:instrText>
            </w:r>
            <w:r>
              <w:rPr>
                <w:rFonts w:ascii="Times New Roman" w:cs="Times New Roman"/>
                <w:color w:val="auto"/>
              </w:rPr>
              <w:instrText>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53" w:name="BKM_74EAD6B1_4DEB_42a1_A48E_0B9309C236CE"/>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uri</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The URI to the file.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53"/>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52"/>
    </w:p>
    <w:p w:rsidR="00000000" w:rsidRDefault="00310EFA">
      <w:pPr>
        <w:rPr>
          <w:rFonts w:ascii="Times New Roman" w:hAnsi="Times New Roman" w:cs="Times New Roman"/>
          <w:color w:val="auto"/>
        </w:rPr>
      </w:pPr>
    </w:p>
    <w:bookmarkStart w:id="154" w:name="BKM_89F73BB8_91EA_4843_9AB4_F66302593D8F"/>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Mask</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Field</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{89F73BB8-91EA-4843-9AB4-F66302593D8F}</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Data that is used for bitwise operations on images.</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mask</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Mask</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markupReference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Mask</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Field</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55" w:name="BKM_FD7C5D2A_7CE6_409e_97E7_65FCE2FD8E10"/>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x</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Double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Top left X coordinate of the mask.</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55"/>
      </w:tr>
      <w:bookmarkStart w:id="156" w:name="BKM_4E83EA93_E695_4ac4_A56A_8E15CB7DCDAA"/>
      <w:bookmarkEnd w:id="156"/>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y</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Top left y coordinate of the mask.</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De</w:t>
            </w:r>
            <w:r>
              <w:rPr>
                <w:rFonts w:ascii="Times New Roman" w:hAnsi="Times New Roman" w:cs="Times New Roman"/>
                <w:i/>
                <w:iCs/>
                <w:color w:val="auto"/>
              </w:rPr>
              <w:t xml:space="preserv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54"/>
    </w:p>
    <w:p w:rsidR="00000000" w:rsidRDefault="00310EFA">
      <w:pPr>
        <w:rPr>
          <w:rFonts w:ascii="Times New Roman" w:hAnsi="Times New Roman" w:cs="Times New Roman"/>
          <w:color w:val="auto"/>
        </w:rPr>
      </w:pPr>
    </w:p>
    <w:bookmarkStart w:id="157" w:name="BKM_DA808923_48FB_400e_AB8D_85EE716825F7"/>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Matrix</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CalculationResult</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10/6/2009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{DA808923-48FB-400e-AB8D-85EE716825F7}</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Matrix based calculation result.</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Matrix</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CalculationResult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58" w:name="BKM_B8F90A71_7169_40fa_9E0B_02CBDD8C30A3"/>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value</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 xml:space="preserve">String representation of the value of the caculation result.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58"/>
      </w:tr>
      <w:bookmarkStart w:id="159" w:name="BKM_83F43CD2_263D_446b_BF0B_9748AB8108F9"/>
      <w:bookmarkEnd w:id="159"/>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numberOfColumns</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Integer</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Number of columns in the matrix.</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60" w:name="BKM_95F17924_0D8E_4be9_A40B_9FF7B5A85B7B"/>
      <w:bookmarkEnd w:id="160"/>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numberOfRows</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Integer</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Number of rows in the m</w:t>
            </w:r>
            <w:r>
              <w:rPr>
                <w:rFonts w:ascii="Times New Roman" w:hAnsi="Times New Roman" w:cs="Times New Roman"/>
                <w:color w:val="auto"/>
              </w:rPr>
              <w:t>atrix.</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57"/>
    </w:p>
    <w:p w:rsidR="00000000" w:rsidRDefault="00310EFA">
      <w:pPr>
        <w:rPr>
          <w:rFonts w:ascii="Times New Roman" w:hAnsi="Times New Roman" w:cs="Times New Roman"/>
          <w:color w:val="auto"/>
        </w:rPr>
      </w:pPr>
    </w:p>
    <w:bookmarkStart w:id="161" w:name="BKM_3B8C0ECC_32E7_4037_B1B7_E599044AF6DD"/>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MicroscopyImageReference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ImageReference</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{3B8C0ECC-32E7-4037-B1B7-E599044AF6DD}</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Microscopy image refererence.</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 xml:space="preserve">Custom </w:t>
            </w:r>
            <w:r>
              <w:rPr>
                <w:u w:val="single"/>
              </w:rPr>
              <w:t>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MicroscopyImageReference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WholeSlideImageReference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Microscop</w:t>
            </w:r>
            <w:r>
              <w:rPr>
                <w:rFonts w:ascii="Times New Roman" w:cs="Times New Roman"/>
                <w:color w:val="auto"/>
                <w:lang w:val="en-AU"/>
              </w:rPr>
              <w:t>yImageReference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TMAImageReference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MicroscopyImageReference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62" w:name="BKM_BDBA09DB_AB94_4525_B9BB_9DD47DC44D2B"/>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resolution</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Double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Scanning resolution of the image.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62"/>
      </w:tr>
      <w:bookmarkStart w:id="163" w:name="BKM_6BD5C3E5_5AFA_4d03_85FD_65DEC4B3B0BA"/>
      <w:bookmarkEnd w:id="163"/>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zaxisResolution</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Scanning resolution of the image in z-axis.</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64" w:name="BKM_B10250C6_3033_48c2_8DA3_6E3CA99E89DD"/>
      <w:bookmarkEnd w:id="164"/>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zaxisCoordinate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w:t>
            </w:r>
            <w:r>
              <w:rPr>
                <w:rFonts w:ascii="Times New Roman" w:hAnsi="Times New Roman" w:cs="Times New Roman"/>
                <w:color w:val="auto"/>
                <w:lang w:val="en-AU"/>
              </w:rPr>
              <w: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Z coordinate of the image.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61"/>
    </w:p>
    <w:p w:rsidR="00000000" w:rsidRDefault="00310EFA">
      <w:pPr>
        <w:rPr>
          <w:rFonts w:ascii="Times New Roman" w:hAnsi="Times New Roman" w:cs="Times New Roman"/>
          <w:color w:val="auto"/>
        </w:rPr>
      </w:pPr>
    </w:p>
    <w:bookmarkStart w:id="165" w:name="BKM_4511F631_533C_4397_A859_7DF9E280B9B2"/>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MultiLine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GeometricShape</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t xml:space="preserve">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10/5/2009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3/28/2010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{4511F631-533C-4397-A859-7DF9E280B9B2}</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A closed shape consisting of a set of connected straight line segments.</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w:t>
            </w:r>
            <w:r>
              <w:rPr>
                <w:u w:val="single"/>
              </w:rPr>
              <w:t>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MultiLine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66" w:name="BKM_078483DF_C7D5_4cb7_ACF8_16B0A84CB0AB"/>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points</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The points that make up the polygon.</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66"/>
      </w:tr>
      <w:bookmarkStart w:id="167" w:name="BKM_3C8AFDD0_EC4E_4225_A68F_736815902F22"/>
      <w:bookmarkEnd w:id="167"/>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format</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format of polygon representation, such as svg, or chain code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65"/>
    </w:p>
    <w:p w:rsidR="00000000" w:rsidRDefault="00310EFA">
      <w:pPr>
        <w:rPr>
          <w:rFonts w:ascii="Times New Roman" w:hAnsi="Times New Roman" w:cs="Times New Roman"/>
          <w:color w:val="auto"/>
        </w:rPr>
      </w:pPr>
    </w:p>
    <w:bookmarkStart w:id="168" w:name="BKM_F4D42FA1_0AA9_4527_82B6_0228FCFD9D3A"/>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MultiPoint</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GeometricShape</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10/5/2009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10/7/2009</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{F4D42FA1-0AA9-4527-82B6-0228FCFD9D3A}</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Element.Name</w:instrText>
            </w:r>
            <w:r>
              <w:rPr>
                <w:rFonts w:ascii="Times New Roman" w:cs="Times New Roman"/>
                <w:color w:val="auto"/>
              </w:rPr>
              <w:fldChar w:fldCharType="separate"/>
            </w:r>
            <w:r>
              <w:rPr>
                <w:rFonts w:ascii="Times New Roman" w:cs="Times New Roman"/>
                <w:color w:val="auto"/>
                <w:lang w:val="en-AU"/>
              </w:rPr>
              <w:t>MultiPoint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69" w:name="BKM_87A63399_F327_4757_AC78_92A81994E0FF"/>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points</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The points that make up the multipoints.</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69"/>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68"/>
    </w:p>
    <w:p w:rsidR="00000000" w:rsidRDefault="00310EFA">
      <w:pPr>
        <w:rPr>
          <w:rFonts w:ascii="Times New Roman" w:hAnsi="Times New Roman" w:cs="Times New Roman"/>
          <w:color w:val="auto"/>
        </w:rPr>
      </w:pPr>
    </w:p>
    <w:bookmarkStart w:id="170" w:name="BKM_C0C205F5_02C4_4da4_8AE3_A083734FD0C9"/>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MultiPolygon</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GeometricShape</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10/5/2009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3/26/2010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{C0C205F</w:t>
      </w:r>
      <w:r>
        <w:rPr>
          <w:rFonts w:ascii="Times New Roman" w:hAnsi="Times New Roman" w:cs="Times New Roman"/>
          <w:color w:val="auto"/>
          <w:lang w:val="en-AU"/>
        </w:rPr>
        <w:t>5-02C4-4da4-8AE3-A083734FD0C9}</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A closed shape consisting of a set of connected straight line segments.</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MultiPolygon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71" w:name="BKM_0E0C0E2A_6F9B_493c_925C_8683DE710DA3"/>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points</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The points that make up the polygon.</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71"/>
      </w:tr>
      <w:bookmarkStart w:id="172" w:name="BKM_3B49173D_1B64_47cc_AE96_A6B0094BE9F7"/>
      <w:bookmarkEnd w:id="172"/>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format</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 xml:space="preserve">The format of polygon </w:t>
            </w:r>
            <w:r>
              <w:rPr>
                <w:rFonts w:ascii="Times New Roman" w:hAnsi="Times New Roman" w:cs="Times New Roman"/>
                <w:color w:val="auto"/>
              </w:rPr>
              <w:t>representation, such as svg, or chain code.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70"/>
    </w:p>
    <w:p w:rsidR="00000000" w:rsidRDefault="00310EFA">
      <w:pPr>
        <w:rPr>
          <w:rFonts w:ascii="Times New Roman" w:hAnsi="Times New Roman" w:cs="Times New Roman"/>
          <w:color w:val="auto"/>
        </w:rPr>
      </w:pPr>
    </w:p>
    <w:bookmarkStart w:id="173" w:name="BKM_41024757_EBF9_4358_9F6D_72C9B6F2ED57"/>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Nominal</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Quantification</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10/6/2009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3/30/2010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{41024757-EBF9-4358-9F6D-72C9B6F2ED57}</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Nominal category based measurement.</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Nominal</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w:instrText>
            </w:r>
            <w:r>
              <w:rPr>
                <w:rFonts w:ascii="Times New Roman" w:cs="Times New Roman"/>
                <w:color w:val="auto"/>
              </w:rPr>
              <w:instrText>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74" w:name="BKM_E0F6E89E_23F9_4e4b_80F0_60312854E5A2"/>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value</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 xml:space="preserve">The value of the rating.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74"/>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73"/>
    </w:p>
    <w:p w:rsidR="00000000" w:rsidRDefault="00310EFA">
      <w:pPr>
        <w:rPr>
          <w:rFonts w:ascii="Times New Roman" w:hAnsi="Times New Roman" w:cs="Times New Roman"/>
          <w:color w:val="auto"/>
        </w:rPr>
      </w:pPr>
    </w:p>
    <w:bookmarkStart w:id="175" w:name="BKM_8F92456A_2E93_442c_8826_4EA2CD0840D3"/>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Observation</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2/21/2010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{8F92456A-2E93-442c-8826-4EA2CD0840D3}</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 xml:space="preserve">An observation made based on </w:t>
      </w:r>
      <w:r>
        <w:rPr>
          <w:rFonts w:ascii="Times New Roman" w:hAnsi="Times New Roman" w:cs="Times New Roman"/>
          <w:color w:val="auto"/>
        </w:rPr>
        <w:t>interpretation of an image or images, including visual features (e.g., an opacity, abnormal high signal intensity) morphologic or physiologic processes (e.g., pleural effusion, tracheal deviation), and diseases (e.g., adenocarcinoma, arthritis).</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observationCollec</w:t>
            </w:r>
            <w:r>
              <w:rPr>
                <w:rFonts w:ascii="Times New Roman" w:cs="Times New Roman"/>
                <w:color w:val="auto"/>
                <w:lang w:val="en-AU"/>
              </w:rPr>
              <w:t>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Observation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observation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Observation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w:instrText>
            </w:r>
            <w:r>
              <w:rPr>
                <w:rFonts w:ascii="Times New Roman" w:cs="Times New Roman"/>
                <w:color w:val="auto"/>
              </w:rPr>
              <w:instrText>urce.Role</w:instrText>
            </w:r>
            <w:r>
              <w:rPr>
                <w:rFonts w:ascii="Times New Roman" w:cs="Times New Roman"/>
                <w:color w:val="auto"/>
              </w:rPr>
              <w:fldChar w:fldCharType="separate"/>
            </w:r>
            <w:r>
              <w:rPr>
                <w:rFonts w:ascii="Times New Roman" w:cs="Times New Roman"/>
                <w:color w:val="auto"/>
                <w:lang w:val="en-AU"/>
              </w:rPr>
              <w:t>observation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Observation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observation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w:instrText>
            </w:r>
            <w:r>
              <w:rPr>
                <w:rFonts w:ascii="Times New Roman" w:cs="Times New Roman"/>
                <w:color w:val="auto"/>
              </w:rPr>
              <w:instrText>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Observation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observationCharacteristicCollection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ObservationCharacteristic</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w:instrText>
            </w:r>
            <w:r>
              <w:rPr>
                <w:rFonts w:ascii="Times New Roman" w:hAnsi="Times New Roman" w:cs="Times New Roman"/>
                <w:color w:val="auto"/>
              </w:rPr>
              <w:instrText>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76" w:name="BKM_9EC3E369_0DD2_4c4f_B6F1_C4FF6DBF8FF3"/>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76"/>
      </w:tr>
      <w:bookmarkStart w:id="177" w:name="BKM_8E5F5004_A161_493b_9E56_E9A8B441BF51"/>
      <w:bookmarkEnd w:id="177"/>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name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78" w:name="BKM_ECC704A3_C6E5_4ba0_B570_97E83FED8368"/>
      <w:bookmarkEnd w:id="178"/>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codeValue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w:instrText>
            </w:r>
            <w:r>
              <w:rPr>
                <w:rFonts w:ascii="Times New Roman" w:hAnsi="Times New Roman" w:cs="Times New Roman"/>
                <w:color w:val="auto"/>
              </w:rPr>
              <w:instrTex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code of the term in the native vocabulary.</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79" w:name="BKM_BAAA09E1_9AFD_487f_9191_DCF5097A50B7"/>
      <w:bookmarkEnd w:id="179"/>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codeMeaning</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w:instrText>
            </w:r>
            <w:r>
              <w:rPr>
                <w:rFonts w:ascii="Times New Roman" w:hAnsi="Times New Roman" w:cs="Times New Roman"/>
                <w:color w:val="auto"/>
              </w:rPr>
              <w:instrTex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human understandable meaning of the coded value.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80" w:name="BKM_7760693B_D6DA_4136_A965_8F168D549A7D"/>
      <w:bookmarkEnd w:id="180"/>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codingSchemeDesignator</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w:instrText>
            </w:r>
            <w:r>
              <w:rPr>
                <w:rFonts w:ascii="Times New Roman" w:hAnsi="Times New Roman" w:cs="Times New Roman"/>
                <w:color w:val="auto"/>
              </w:rPr>
              <w:instrText>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designator of the vocabulary from which the term was selected.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81" w:name="BKM_FC7AAB50_6912_4bf1_B178_4650BE5FDF8C"/>
      <w:bookmarkEnd w:id="181"/>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codingSchemeVersion</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w:instrText>
            </w:r>
            <w:r>
              <w:rPr>
                <w:rFonts w:ascii="Times New Roman" w:hAnsi="Times New Roman" w:cs="Times New Roman"/>
                <w:color w:val="auto"/>
              </w:rPr>
              <w:instrText>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82" w:name="BKM_22A63AD0_B4A0_4b07_BA78_6E8B75FCCC1E"/>
      <w:bookmarkEnd w:id="182"/>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comment</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Free text comment.</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83" w:name="BKM_98B3B026_09CE_49de_97F5_FA467C0ED7B4"/>
      <w:bookmarkEnd w:id="183"/>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annotatorConfidence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A real nu</w:t>
            </w:r>
            <w:r>
              <w:rPr>
                <w:rFonts w:ascii="Times New Roman" w:hAnsi="Times New Roman" w:cs="Times New Roman"/>
                <w:color w:val="auto"/>
              </w:rPr>
              <w:t xml:space="preserve">mber, between 0 and 1, indicating annotator's confidence that an observation is present.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75"/>
    </w:p>
    <w:p w:rsidR="00000000" w:rsidRDefault="00310EFA">
      <w:pPr>
        <w:rPr>
          <w:rFonts w:ascii="Times New Roman" w:hAnsi="Times New Roman" w:cs="Times New Roman"/>
          <w:color w:val="auto"/>
        </w:rPr>
      </w:pPr>
    </w:p>
    <w:bookmarkStart w:id="184" w:name="BKM_127A584A_B193_48b0_8851_583B556E55D8"/>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ObservationCharacteristic</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w:instrText>
      </w:r>
      <w:r>
        <w:rPr>
          <w:rFonts w:ascii="Times New Roman" w:hAnsi="Times New Roman" w:cs="Times New Roman"/>
          <w:color w:val="auto"/>
        </w:rPr>
        <w:instrText>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10/6/2009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2/21/2010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w:t>
      </w:r>
      <w:r>
        <w:rPr>
          <w:rFonts w:ascii="Times New Roman" w:hAnsi="Times New Roman" w:cs="Times New Roman"/>
          <w:color w:val="auto"/>
          <w:lang w:val="en-AU"/>
        </w:rPr>
        <w:t>127A584A-B193-48b0-8851-583B556E55D8}</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Imaging observation characteristic.</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observation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Element.Name</w:instrText>
            </w:r>
            <w:r>
              <w:rPr>
                <w:rFonts w:ascii="Times New Roman" w:cs="Times New Roman"/>
                <w:color w:val="auto"/>
              </w:rPr>
              <w:fldChar w:fldCharType="separate"/>
            </w:r>
            <w:r>
              <w:rPr>
                <w:rFonts w:ascii="Times New Roman" w:cs="Times New Roman"/>
                <w:color w:val="auto"/>
                <w:lang w:val="en-AU"/>
              </w:rPr>
              <w:t>Observation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observationCharacteristicCollection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ObservationCharacteristic</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observationCharacteristic</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w:instrText>
            </w:r>
            <w:r>
              <w:rPr>
                <w:rFonts w:ascii="Times New Roman" w:cs="Times New Roman"/>
                <w:color w:val="auto"/>
              </w:rPr>
              <w:instrText>EFIELD Element.Name</w:instrText>
            </w:r>
            <w:r>
              <w:rPr>
                <w:rFonts w:ascii="Times New Roman" w:cs="Times New Roman"/>
                <w:color w:val="auto"/>
              </w:rPr>
              <w:fldChar w:fldCharType="separate"/>
            </w:r>
            <w:r>
              <w:rPr>
                <w:rFonts w:ascii="Times New Roman" w:cs="Times New Roman"/>
                <w:color w:val="auto"/>
                <w:lang w:val="en-AU"/>
              </w:rPr>
              <w:t>ObservationCharacteristic</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85" w:name="BKM_B218F92A_7A4B_40d5_A569_99CED949B967"/>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85"/>
      </w:tr>
      <w:bookmarkStart w:id="186" w:name="BKM_80F7C318_029B_4470_9629_2E3D6A222409"/>
      <w:bookmarkEnd w:id="186"/>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name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 xml:space="preserve">The name of the charateristic.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87" w:name="BKM_0D48079E_D610_454e_ACFE_FF1F2F769758"/>
      <w:bookmarkEnd w:id="187"/>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codeValue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code of the term in the native vocabulary.</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88" w:name="BKM_DD5CC9D5_365E_4d3d_B695_82DD6E45A9FB"/>
      <w:bookmarkEnd w:id="188"/>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codeMeaning</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human understandable meaning of the coded value.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89" w:name="BKM_B2C55498_AB1E_4aa1_92B9_B37365D924E5"/>
      <w:bookmarkEnd w:id="189"/>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codingSchemeDesignator</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w:instrText>
            </w:r>
            <w:r>
              <w:rPr>
                <w:rFonts w:ascii="Times New Roman" w:hAnsi="Times New Roman" w:cs="Times New Roman"/>
                <w:color w:val="auto"/>
              </w:rPr>
              <w:instrText xml:space="preserve">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designator of the vocabulary from which the term was selected.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90" w:name="BKM_C2EDE349_ABB7_413c_8A64_2C21FBCA1358"/>
      <w:bookmarkEnd w:id="190"/>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codingSchemeVersion</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version of the designated vocabulary from which the term was selected.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91" w:name="BKM_C6B56D0A_9563_4596_9094_EE38D571E35B"/>
      <w:bookmarkEnd w:id="191"/>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an</w:t>
            </w:r>
            <w:r>
              <w:rPr>
                <w:rFonts w:ascii="Times New Roman" w:hAnsi="Times New Roman" w:cs="Times New Roman"/>
                <w:b/>
                <w:bCs/>
                <w:color w:val="auto"/>
                <w:lang w:val="en-AU"/>
              </w:rPr>
              <w:t>notatorConfidence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 xml:space="preserve">A real number, between 0 and 1, indicating annotator's confidence that a characteristic is present.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84"/>
    </w:p>
    <w:p w:rsidR="00000000" w:rsidRDefault="00310EFA">
      <w:pPr>
        <w:rPr>
          <w:rFonts w:ascii="Times New Roman" w:hAnsi="Times New Roman" w:cs="Times New Roman"/>
          <w:color w:val="auto"/>
        </w:rPr>
      </w:pPr>
    </w:p>
    <w:bookmarkStart w:id="192" w:name="BKM_FECE6936_B1CC_4671_BBCB_2069C59A318E"/>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Ordinal</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Quantification</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w:instrText>
      </w:r>
      <w:r>
        <w:rPr>
          <w:rFonts w:ascii="Times New Roman" w:hAnsi="Times New Roman" w:cs="Times New Roman"/>
          <w:color w:val="auto"/>
        </w:rPr>
        <w:instrText>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10/6/2009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3/30/2010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w:t>
      </w:r>
      <w:r>
        <w:rPr>
          <w:rFonts w:ascii="Times New Roman" w:hAnsi="Times New Roman" w:cs="Times New Roman"/>
          <w:color w:val="auto"/>
          <w:lang w:val="en-AU"/>
        </w:rPr>
        <w:t>FECE6936-B1CC-4671-BBCB-2069C59A318E}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 xml:space="preserve">Ranking based measurement.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Ordinal</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93" w:name="BKM_EA5A7176_1AAA_4f33_A2DD_34B263D6F42A"/>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value</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Double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 xml:space="preserve">The value of the rating.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93"/>
      </w:tr>
      <w:bookmarkStart w:id="194" w:name="BKM_21FE55C3_EBC1_422e_A179_7E00BF3A572D"/>
      <w:bookmarkEnd w:id="194"/>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dataType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w:instrText>
            </w:r>
            <w:r>
              <w:rPr>
                <w:rFonts w:ascii="Times New Roman" w:hAnsi="Times New Roman" w:cs="Times New Roman"/>
                <w:color w:val="auto"/>
              </w:rPr>
              <w:instrText>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data type for the ranking value.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95" w:name="BKM_F6FA081F_103D_4e12_8D58_68E5C1B47610"/>
      <w:bookmarkEnd w:id="195"/>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unitOfMeasure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w:instrText>
            </w:r>
            <w:r>
              <w:rPr>
                <w:rFonts w:ascii="Times New Roman" w:hAnsi="Times New Roman" w:cs="Times New Roman"/>
                <w:color w:val="auto"/>
              </w:rPr>
              <w:instrTex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 xml:space="preserve">The unit name of the measurement. Use Unified Code for Units of Measure coding system if the unit is available in UCUM.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92"/>
    </w:p>
    <w:p w:rsidR="00000000" w:rsidRDefault="00310EFA">
      <w:pPr>
        <w:rPr>
          <w:rFonts w:ascii="Times New Roman" w:hAnsi="Times New Roman" w:cs="Times New Roman"/>
          <w:color w:val="auto"/>
        </w:rPr>
      </w:pPr>
    </w:p>
    <w:bookmarkStart w:id="196" w:name="BKM_83A850BB_1E8A_4228_8BA3_E4E39C7F2BC1"/>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PAIS</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4/15/2010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Element.GUID</w:instrText>
      </w:r>
      <w:r>
        <w:rPr>
          <w:rFonts w:ascii="Times New Roman" w:hAnsi="Times New Roman" w:cs="Times New Roman"/>
          <w:color w:val="auto"/>
        </w:rPr>
        <w:fldChar w:fldCharType="separate"/>
      </w:r>
      <w:r>
        <w:rPr>
          <w:rFonts w:ascii="Times New Roman" w:hAnsi="Times New Roman" w:cs="Times New Roman"/>
          <w:color w:val="auto"/>
          <w:lang w:val="en-AU"/>
        </w:rPr>
        <w:t>{83A850BB-1E8A-4228-8BA3-E4E39C7F2BC1}</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The root class of PAIS.</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w:instrText>
            </w:r>
            <w:r>
              <w:rPr>
                <w:rFonts w:ascii="Times New Roman" w:cs="Times New Roman"/>
                <w:color w:val="auto"/>
              </w:rPr>
              <w:instrText>.Name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imageReferenceCollection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markupCollection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annotationCollection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Annotation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w:instrText>
            </w:r>
            <w:r>
              <w:rPr>
                <w:rFonts w:ascii="Times New Roman" w:hAnsi="Times New Roman" w:cs="Times New Roman"/>
                <w:color w:val="auto"/>
              </w:rPr>
              <w:instrText>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group</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Group</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project</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Project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w:instrText>
            </w:r>
            <w:r>
              <w:rPr>
                <w:rFonts w:ascii="Times New Roman" w:hAnsi="Times New Roman" w:cs="Times New Roman"/>
                <w:color w:val="auto"/>
              </w:rPr>
              <w:instrText>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collections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Collection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lang w:val="en-AU"/>
              </w:rPr>
              <w:t>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user</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Use</w:t>
            </w:r>
            <w:r>
              <w:rPr>
                <w:rFonts w:ascii="Times New Roman" w:cs="Times New Roman"/>
                <w:color w:val="auto"/>
                <w:lang w:val="en-AU"/>
              </w:rPr>
              <w:t>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annotationReferenceCollection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AnnotationReference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197" w:name="BKM_E352041E_F7DF_485b_8510_D850EE62ED17"/>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197"/>
      </w:tr>
      <w:bookmarkStart w:id="198" w:name="BKM_5A8CC93C_D92C_4a6e_88CE_B307994E01EA"/>
      <w:bookmarkEnd w:id="198"/>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uid</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Public</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A global unique identifier for this particular instance of an annotation. Used to reference a specific annotation.</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199" w:name="BKM_87C995FE_80B8_43d1_8467_CB07B6A287D2"/>
      <w:bookmarkEnd w:id="199"/>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name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Human readble colloquial name of the annotation not guaranteed to be unique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00" w:name="BKM_48CCC015_CCB4_4012_97AC_D163A3E55417"/>
      <w:bookmarkEnd w:id="200"/>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dateTime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Date and Time (JUlian) that the annotation was created.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01" w:name="BKM_A886CF7C_0489_4a38_B1BA_EE4CC053D547"/>
      <w:bookmarkEnd w:id="201"/>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paisVersion</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w:instrText>
            </w:r>
            <w:r>
              <w:rPr>
                <w:rFonts w:ascii="Times New Roman" w:hAnsi="Times New Roman" w:cs="Times New Roman"/>
                <w:color w:val="auto"/>
              </w:rPr>
              <w:instrTex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version of the MicroAIM model used by this annotation.</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02" w:name="BKM_BBCC5859_CCBD_4985_A500_91129EB180F7"/>
      <w:bookmarkEnd w:id="202"/>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codeValue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code of the term in the native vocabulary.</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03" w:name="BKM_98CB1DBA_A107_430b_AD66_63E0E2EF26C1"/>
      <w:bookmarkEnd w:id="203"/>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codeMeaning</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human understandable meaning of the coded value.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04" w:name="BKM_6147845B_9E7D_450f_9917_227B22E98389"/>
      <w:bookmarkEnd w:id="204"/>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codingSchemeDesignator</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w:instrText>
            </w:r>
            <w:r>
              <w:rPr>
                <w:rFonts w:ascii="Times New Roman" w:hAnsi="Times New Roman" w:cs="Times New Roman"/>
                <w:color w:val="auto"/>
              </w:rPr>
              <w:instrText xml:space="preserve">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designator of the vocabulary from which the term was selected.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05" w:name="BKM_059742FF_7AFC_439c_8F27_1797860368E8"/>
      <w:bookmarkEnd w:id="205"/>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codingSchemeVersion</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vesion of the designated vocabulary from which the term was selected.</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06" w:name="BKM_C1A72B57_C83D_4a0d_A0D4_95E444525FE9"/>
      <w:bookmarkEnd w:id="206"/>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com</w:t>
            </w:r>
            <w:r>
              <w:rPr>
                <w:rFonts w:ascii="Times New Roman" w:hAnsi="Times New Roman" w:cs="Times New Roman"/>
                <w:b/>
                <w:bCs/>
                <w:color w:val="auto"/>
                <w:lang w:val="en-AU"/>
              </w:rPr>
              <w:t>ment</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 xml:space="preserve">Free text about the annotation </w:t>
            </w:r>
            <w:r>
              <w:rPr>
                <w:rFonts w:ascii="Times New Roman" w:hAnsi="Times New Roman" w:cs="Times New Roman"/>
                <w:color w:val="auto"/>
              </w:rPr>
              <w:t>not intended for rendering on the image.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196"/>
    </w:p>
    <w:p w:rsidR="00000000" w:rsidRDefault="00310EFA">
      <w:pPr>
        <w:rPr>
          <w:rFonts w:ascii="Times New Roman" w:hAnsi="Times New Roman" w:cs="Times New Roman"/>
          <w:color w:val="auto"/>
        </w:rPr>
      </w:pPr>
    </w:p>
    <w:bookmarkStart w:id="207" w:name="BKM_5E4EE12D_0A10_4a64_8BBC_AA89A6A8CDFD"/>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Parameter</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w:t>
      </w:r>
      <w:r>
        <w:rPr>
          <w:rFonts w:ascii="Times New Roman" w:hAnsi="Times New Roman" w:cs="Times New Roman"/>
          <w:i/>
          <w:iCs/>
          <w:color w:val="auto"/>
        </w:rPr>
        <w:t>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10/7/2009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{5E4EE12D-0A10-4a64-8BBC-AA89A6A8CDFD}</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Parameter used by an algorithm.</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parameterCollecti</w:t>
            </w:r>
            <w:r>
              <w:rPr>
                <w:rFonts w:ascii="Times New Roman" w:cs="Times New Roman"/>
                <w:color w:val="auto"/>
                <w:lang w:val="en-AU"/>
              </w:rPr>
              <w:t>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Parameter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08" w:name="BKM_33CBF353_35C0_49c6_AB78_0D6C31E54978"/>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 xml:space="preserve">One or more characters used to </w:t>
            </w:r>
            <w:r>
              <w:rPr>
                <w:rFonts w:ascii="Times New Roman" w:cs="Times New Roman"/>
                <w:color w:val="auto"/>
              </w:rPr>
              <w:t>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08"/>
      </w:tr>
      <w:bookmarkStart w:id="209" w:name="BKM_332F688A_D613_4254_BE21_8EA555B0630B"/>
      <w:bookmarkEnd w:id="209"/>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name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Name of the parameter.</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10" w:name="BKM_7B088DA9_DE59_4ddb_9906_11EECCE95C88"/>
      <w:bookmarkEnd w:id="210"/>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value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w:instrText>
            </w:r>
            <w:r>
              <w:rPr>
                <w:rFonts w:ascii="Times New Roman" w:hAnsi="Times New Roman" w:cs="Times New Roman"/>
                <w:color w:val="auto"/>
              </w:rPr>
              <w:instrText>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Value of the parameter.</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11" w:name="BKM_7E059B01_6767_4579_9658_95F7561E9CCC"/>
      <w:bookmarkEnd w:id="211"/>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dataType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 xml:space="preserve">Data type of the parameter value.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07"/>
    </w:p>
    <w:p w:rsidR="00000000" w:rsidRDefault="00310EFA">
      <w:pPr>
        <w:rPr>
          <w:rFonts w:ascii="Times New Roman" w:hAnsi="Times New Roman" w:cs="Times New Roman"/>
          <w:color w:val="auto"/>
        </w:rPr>
      </w:pPr>
    </w:p>
    <w:bookmarkStart w:id="212" w:name="BKM_DFEAF49F_E23E_4672_98ED_6D04F72B1A16"/>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Patient</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Subject</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10/1/2009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2/21/2010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{DFEAF49F-E23E-4672-98ED-6D04F72B1A16}</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A person who is analyzed, examined, investigated, experimented upon, treated in the course of a research study.</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Patient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Element.Name</w:instrText>
            </w:r>
            <w:r>
              <w:rPr>
                <w:rFonts w:ascii="Times New Roman" w:cs="Times New Roman"/>
                <w:color w:val="auto"/>
              </w:rPr>
              <w:fldChar w:fldCharType="separate"/>
            </w:r>
            <w:r>
              <w:rPr>
                <w:rFonts w:ascii="Times New Roman" w:cs="Times New Roman"/>
                <w:color w:val="auto"/>
                <w:lang w:val="en-AU"/>
              </w:rPr>
              <w:t>Subject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13" w:name="BKM_F1F1B482_7A8B_4eb7_A1FD_B875752A4CB1"/>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patientID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The unique number assigned to identify a patient/participant on a protocol.</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13"/>
      </w:tr>
      <w:bookmarkStart w:id="214" w:name="BKM_F3AFC7D1_D511_4943_B552_4E0100468DE0"/>
      <w:bookmarkEnd w:id="214"/>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name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w:instrText>
            </w:r>
            <w:r>
              <w:rPr>
                <w:rFonts w:ascii="Times New Roman" w:hAnsi="Times New Roman" w:cs="Times New Roman"/>
                <w:color w:val="auto"/>
              </w:rPr>
              <w:instrText>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current legal name of the person registered on the clinical trial.</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15" w:name="BKM_9C68BA2D_2FA8_4f3d_9D42_4DF32F7321EC"/>
      <w:bookmarkEnd w:id="215"/>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sex</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 xml:space="preserve">Text code to represent a </w:t>
            </w:r>
            <w:r>
              <w:rPr>
                <w:rFonts w:ascii="Times New Roman" w:hAnsi="Times New Roman" w:cs="Times New Roman"/>
                <w:color w:val="auto"/>
              </w:rPr>
              <w:t>patient's sex determination.</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16" w:name="BKM_DF94A50B_D1A1_4d2b_A30C_B639CC6D62B1"/>
      <w:bookmarkEnd w:id="216"/>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birthDate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w:instrText>
            </w:r>
            <w:r>
              <w:rPr>
                <w:rFonts w:ascii="Times New Roman" w:hAnsi="Times New Roman" w:cs="Times New Roman"/>
                <w:color w:val="auto"/>
              </w:rPr>
              <w:instrText>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month, day and year on which the patient/participant was born.</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17" w:name="BKM_F483BD93_FD40_4f04_9FC4_06C317BB7E50"/>
      <w:bookmarkEnd w:id="217"/>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ethnicGroup</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patient's/participant's self declared ethnic origination, independent of racail origination, based on OMB approved categories.</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12"/>
    </w:p>
    <w:p w:rsidR="00000000" w:rsidRDefault="00310EFA">
      <w:pPr>
        <w:rPr>
          <w:rFonts w:ascii="Times New Roman" w:hAnsi="Times New Roman" w:cs="Times New Roman"/>
          <w:color w:val="auto"/>
        </w:rPr>
      </w:pPr>
    </w:p>
    <w:bookmarkStart w:id="218" w:name="BKM_CE4F3F1F_ACD1_4dc1_86C0_82FD7B451759"/>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MER</w:instrText>
      </w:r>
      <w:r>
        <w:rPr>
          <w:rFonts w:ascii="Arial" w:cs="Arial"/>
          <w:color w:val="auto"/>
          <w:sz w:val="20"/>
          <w:szCs w:val="20"/>
        </w:rPr>
        <w:instrText xml:space="preserve">GEFIELD </w:instrText>
      </w:r>
      <w:r>
        <w:rPr>
          <w:lang w:val="en-AU"/>
        </w:rPr>
        <w:instrText>Element.Name</w:instrText>
      </w:r>
      <w:r>
        <w:rPr>
          <w:rFonts w:ascii="Arial" w:cs="Arial"/>
          <w:color w:val="auto"/>
          <w:sz w:val="20"/>
          <w:szCs w:val="20"/>
        </w:rPr>
        <w:fldChar w:fldCharType="separate"/>
      </w:r>
      <w:r>
        <w:rPr>
          <w:lang w:val="en-AU"/>
        </w:rPr>
        <w:t>Point</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GeometricShape</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10/5/2009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10/7/2009</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w:t>
      </w:r>
      <w:r>
        <w:rPr>
          <w:rFonts w:ascii="Times New Roman" w:hAnsi="Times New Roman" w:cs="Times New Roman"/>
          <w:color w:val="auto"/>
          <w:lang w:val="en-AU"/>
        </w:rPr>
        <w:t>CE4F3F1F-ACD1-4dc1-86C0-82FD7B451759}</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Point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w:instrText>
            </w:r>
            <w:r>
              <w:rPr>
                <w:rFonts w:ascii="Times New Roman" w:hAnsi="Times New Roman" w:cs="Times New Roman"/>
                <w:color w:val="auto"/>
              </w:rPr>
              <w:instrText>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19" w:name="BKM_0B8CF49D_85F3_4b6d_982A_FDD71F706239"/>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x</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Double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The x-axis coordinate of the point.</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19"/>
      </w:tr>
      <w:bookmarkStart w:id="220" w:name="BKM_F79267D2_2062_4d0d_A799_93FECB581981"/>
      <w:bookmarkEnd w:id="220"/>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y</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y-axis coordinate of the point.</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18"/>
    </w:p>
    <w:p w:rsidR="00000000" w:rsidRDefault="00310EFA">
      <w:pPr>
        <w:rPr>
          <w:rFonts w:ascii="Times New Roman" w:hAnsi="Times New Roman" w:cs="Times New Roman"/>
          <w:color w:val="auto"/>
        </w:rPr>
      </w:pPr>
    </w:p>
    <w:bookmarkStart w:id="221" w:name="BKM_144F154D_601A_4e25_8009_FA2B51300C84"/>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Polygon</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GeometricShape</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10/5/2009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{144F154D-601A-4e25-8009-FA2B51300C84}</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A closed shape consisting of a set of connected straight line segments.</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Polygon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22" w:name="BKM_5BDCE2BC_569E_4b8d_BD99_0B83FB24C886"/>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points</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The points that make up the polygon.</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22"/>
      </w:tr>
      <w:bookmarkStart w:id="223" w:name="BKM_F5F9C093_AC17_4ab1_B159_384E9DD86A5A"/>
      <w:bookmarkEnd w:id="223"/>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format</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format of polygon representation, such as svg, or chain code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21"/>
    </w:p>
    <w:p w:rsidR="00000000" w:rsidRDefault="00310EFA">
      <w:pPr>
        <w:rPr>
          <w:rFonts w:ascii="Times New Roman" w:hAnsi="Times New Roman" w:cs="Times New Roman"/>
          <w:color w:val="auto"/>
        </w:rPr>
      </w:pPr>
    </w:p>
    <w:bookmarkStart w:id="224" w:name="BKM_B65C3E5D_AB01_4d81_A486_D5FED6757C69"/>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Polyline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GeometricShape</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10/5/2009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{B65C3E5D-AB01-4d81-A486-D5FED6757C69}</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A set of connected straight line segments.</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Polyline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25" w:name="BKM_B115DD33_AF8E_460d_8827_C84832839106"/>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points</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The points that make up the polyline.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25"/>
      </w:tr>
      <w:bookmarkStart w:id="226" w:name="BKM_9CC2D44A_F679_406e_B6B5_F9B8A329F05C"/>
      <w:bookmarkEnd w:id="226"/>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format</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 xml:space="preserve">The format of polygon </w:t>
            </w:r>
            <w:r>
              <w:rPr>
                <w:rFonts w:ascii="Times New Roman" w:hAnsi="Times New Roman" w:cs="Times New Roman"/>
                <w:color w:val="auto"/>
              </w:rPr>
              <w:t>representation, such as svg, or chain code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24"/>
    </w:p>
    <w:p w:rsidR="00000000" w:rsidRDefault="00310EFA">
      <w:pPr>
        <w:rPr>
          <w:rFonts w:ascii="Times New Roman" w:hAnsi="Times New Roman" w:cs="Times New Roman"/>
          <w:color w:val="auto"/>
        </w:rPr>
      </w:pPr>
    </w:p>
    <w:bookmarkStart w:id="227" w:name="BKM_3A71F23F_5104_49ed_A124_2E7E02398352"/>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Project</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10/7/2009</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{3A71F23F-5104-49ed-A124-2E7E02398352}</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project</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Project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28" w:name="BKM_0C63AE10_5D29_4226_93AE_2B43D319C3BA"/>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28"/>
      </w:tr>
      <w:bookmarkStart w:id="229" w:name="BKM_69457AE7_065B_4cb9_BA2F_3FFB71EA016E"/>
      <w:bookmarkEnd w:id="229"/>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uid</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A global unique identifier of the project.</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30" w:name="BKM_67927D64_DD2B_4713_8ACC_B30DA0CA2DFB"/>
      <w:bookmarkEnd w:id="230"/>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name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Human readble colloquial name.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31" w:name="BKM_93C4C77A_5F53_48d9_A647_231E5476CC43"/>
      <w:bookmarkEnd w:id="231"/>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uri</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URI of the project.</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27"/>
    </w:p>
    <w:p w:rsidR="00000000" w:rsidRDefault="00310EFA">
      <w:pPr>
        <w:rPr>
          <w:rFonts w:ascii="Times New Roman" w:hAnsi="Times New Roman" w:cs="Times New Roman"/>
          <w:color w:val="auto"/>
        </w:rPr>
      </w:pPr>
    </w:p>
    <w:bookmarkStart w:id="232" w:name="BKM_9AC71329_7E23_48a4_8198_BA6155BDB146"/>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Provenance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{9AC71329-7E23-48a4-8198-BA6155BDB146}</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Information that helps determine the derivation history of a markup or anno</w:t>
      </w:r>
      <w:r>
        <w:rPr>
          <w:rFonts w:ascii="Times New Roman" w:hAnsi="Times New Roman" w:cs="Times New Roman"/>
          <w:color w:val="auto"/>
        </w:rPr>
        <w:t>tation, such as algorithm information, parameters, and other inputs.</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MERGE</w:instrText>
            </w:r>
            <w:r>
              <w:rPr>
                <w:color w:val="auto"/>
              </w:rPr>
              <w:instrText xml:space="preserv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inputFileReferenceCollection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InputFileReference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calculation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w:t>
            </w:r>
            <w:r>
              <w:rPr>
                <w:rFonts w:ascii="Times New Roman" w:cs="Times New Roman"/>
                <w:color w:val="auto"/>
                <w:lang w:val="en-AU"/>
              </w:rPr>
              <w:t>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observation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Observation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Provenan</w:t>
            </w:r>
            <w:r>
              <w:rPr>
                <w:rFonts w:ascii="Times New Roman" w:cs="Times New Roman"/>
                <w:color w:val="auto"/>
                <w:lang w:val="en-AU"/>
              </w:rPr>
              <w:t>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w:instrText>
            </w:r>
            <w:r>
              <w:rPr>
                <w:rFonts w:ascii="Times New Roman" w:cs="Times New Roman"/>
                <w:color w:val="auto"/>
              </w:rPr>
              <w:instrText>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provenanceCollection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Provena</w:t>
            </w:r>
            <w:r>
              <w:rPr>
                <w:rFonts w:ascii="Times New Roman" w:cs="Times New Roman"/>
                <w:color w:val="auto"/>
                <w:lang w:val="en-AU"/>
              </w:rPr>
              <w:t>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algorithm</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Algorithm</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Provenance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ConnTarget.Role</w:instrText>
            </w:r>
            <w:r>
              <w:rPr>
                <w:rFonts w:ascii="Times New Roman" w:cs="Times New Roman"/>
                <w:color w:val="auto"/>
              </w:rPr>
              <w:fldChar w:fldCharType="separate"/>
            </w:r>
            <w:r>
              <w:rPr>
                <w:rFonts w:ascii="Times New Roman" w:cs="Times New Roman"/>
                <w:color w:val="auto"/>
                <w:lang w:val="en-AU"/>
              </w:rPr>
              <w:t>parameterCollection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Parameter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33" w:name="BKM_8DAC7141_4D95_4bab_AB0B_7C8053BB9995"/>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w:t>
            </w:r>
            <w:r>
              <w:rPr>
                <w:rFonts w:ascii="Times New Roman" w:cs="Times New Roman"/>
                <w:color w:val="auto"/>
              </w:rPr>
              <w:t>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33"/>
      </w:tr>
      <w:bookmarkStart w:id="234" w:name="BKM_F2AE754C_E2AF_4c0c_B006_38D6FC08C285"/>
      <w:bookmarkEnd w:id="234"/>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scope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scope of the provenance, individual, or globally for calculation,</w:t>
            </w:r>
            <w:r>
              <w:rPr>
                <w:rFonts w:ascii="Times New Roman" w:hAnsi="Times New Roman" w:cs="Times New Roman"/>
                <w:color w:val="auto"/>
              </w:rPr>
              <w:t xml:space="preserve"> markup or observation.</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32"/>
    </w:p>
    <w:p w:rsidR="00000000" w:rsidRDefault="00310EFA">
      <w:pPr>
        <w:rPr>
          <w:rFonts w:ascii="Times New Roman" w:hAnsi="Times New Roman" w:cs="Times New Roman"/>
          <w:color w:val="auto"/>
        </w:rPr>
      </w:pPr>
    </w:p>
    <w:bookmarkStart w:id="235" w:name="BKM_B86C2DBC_C977_4ed4_98D7_7883F1FA6291"/>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Quantification</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w:t>
      </w:r>
      <w:r>
        <w:rPr>
          <w:rFonts w:ascii="Times New Roman" w:hAnsi="Times New Roman" w:cs="Times New Roman"/>
          <w:i/>
          <w:iCs/>
          <w:color w:val="auto"/>
        </w:rPr>
        <w:t>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10/6/2009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3/26/2010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{B86C2DBC-C977-4ed4-98D7-7883F1FA6291}</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The act of ascertaining or fixing the value or worth of something.</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Nominal</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w:instrText>
            </w:r>
            <w:r>
              <w:rPr>
                <w:rFonts w:ascii="Times New Roman" w:hAnsi="Times New Roman" w:cs="Times New Roman"/>
                <w:color w:val="auto"/>
              </w:rPr>
              <w:instrTex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Ordinal</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w:instrText>
            </w:r>
            <w:r>
              <w:rPr>
                <w:rFonts w:ascii="Times New Roman" w:cs="Times New Roman"/>
                <w:color w:val="auto"/>
              </w:rPr>
              <w:instrText>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observation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Observation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Element.Name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w:instrText>
            </w:r>
            <w:r>
              <w:rPr>
                <w:rFonts w:ascii="Times New Roman" w:cs="Times New Roman"/>
                <w:color w:val="auto"/>
              </w:rPr>
              <w:instrText>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Ratio</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Interval</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anatomicEntityCharateristic</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AnatomicEntityCharacteristic</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w:instrText>
            </w:r>
            <w:r>
              <w:rPr>
                <w:rFonts w:ascii="Times New Roman" w:hAnsi="Times New Roman" w:cs="Times New Roman"/>
                <w:color w:val="auto"/>
              </w:rPr>
              <w:instrText>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observationCharacteristic</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ObservationCharacteristic</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36" w:name="BKM_6547B951_FCC6_490e_AA53_9E91F4675737"/>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36"/>
      </w:tr>
      <w:bookmarkStart w:id="237" w:name="BKM_7784CA7B_63F1_46e0_92A5_B6C90B96D1A3"/>
      <w:bookmarkEnd w:id="237"/>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name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35"/>
    </w:p>
    <w:p w:rsidR="00000000" w:rsidRDefault="00310EFA">
      <w:pPr>
        <w:rPr>
          <w:rFonts w:ascii="Times New Roman" w:hAnsi="Times New Roman" w:cs="Times New Roman"/>
          <w:color w:val="auto"/>
        </w:rPr>
      </w:pPr>
    </w:p>
    <w:bookmarkStart w:id="238" w:name="BKM_0688A814_6399_4db8_AA08_D7B4F753F381"/>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Ratio</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Quantification</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10/6/2009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3/31/2010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{0688A814-6399-4db8-AA08-D7B4F753F381}</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Interval based measurement.</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Ratio</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Quantification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39" w:name="BKM_23976FCB_4C8A_4cce_90F8_4EE216C98552"/>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value</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Double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 xml:space="preserve">The value of the rating.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39"/>
      </w:tr>
      <w:bookmarkStart w:id="240" w:name="BKM_5DE4212A_9034_486f_9FF5_262776119E36"/>
      <w:bookmarkEnd w:id="240"/>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dataType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w:instrText>
            </w:r>
            <w:r>
              <w:rPr>
                <w:rFonts w:ascii="Times New Roman" w:hAnsi="Times New Roman" w:cs="Times New Roman"/>
                <w:color w:val="auto"/>
              </w:rPr>
              <w:instrText>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41" w:name="BKM_E1EAACC6_8487_40a3_B010_028F1FB7B565"/>
      <w:bookmarkEnd w:id="241"/>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unitOfMeasure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w:instrText>
            </w:r>
            <w:r>
              <w:rPr>
                <w:rFonts w:ascii="Times New Roman" w:hAnsi="Times New Roman" w:cs="Times New Roman"/>
                <w:color w:val="auto"/>
              </w:rPr>
              <w:instrText>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38"/>
    </w:p>
    <w:p w:rsidR="00000000" w:rsidRDefault="00310EFA">
      <w:pPr>
        <w:rPr>
          <w:rFonts w:ascii="Times New Roman" w:hAnsi="Times New Roman" w:cs="Times New Roman"/>
          <w:color w:val="auto"/>
        </w:rPr>
      </w:pPr>
    </w:p>
    <w:bookmarkStart w:id="242" w:name="BKM_E149CEE4_7FC0_40ce_8C00_C8B133A5D57C"/>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Rectangle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GeometricShape</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10/5/2009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w:t>
      </w:r>
      <w:r>
        <w:rPr>
          <w:rFonts w:ascii="Times New Roman" w:hAnsi="Times New Roman" w:cs="Times New Roman"/>
          <w:color w:val="auto"/>
          <w:lang w:val="en-AU"/>
        </w:rPr>
        <w:t>E149CEE4-7FC0-40ce-8C00-C8B133A5D57C}</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 xml:space="preserve">a rectangle which is axis-aligned with the current user coordinate system.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Rectangle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GeometricShape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43" w:name="BKM_3472FE6C_96DC_45e3_A99A_619666CB33B2"/>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height</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Double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The height of the rectangle.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43"/>
      </w:tr>
      <w:bookmarkStart w:id="244" w:name="BKM_5AF184E1_1526_4b74_A6D5_09990F40A94E"/>
      <w:bookmarkEnd w:id="244"/>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width</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width of the rectangle.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ME</w:instrText>
            </w:r>
            <w:r>
              <w:rPr>
                <w:rFonts w:ascii="Times New Roman" w:hAnsi="Times New Roman" w:cs="Times New Roman"/>
                <w:i/>
                <w:iCs/>
                <w:color w:val="auto"/>
              </w:rPr>
              <w:instrText xml:space="preserv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45" w:name="BKM_6B8231C3_07C4_49d7_A7B1_50372CC5F9E3"/>
      <w:bookmarkEnd w:id="245"/>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x</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x-axis coordinate of the side of the rectangle which has the smaller x-axis coordinate value in the current user coordinate system.</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46" w:name="BKM_D699C661_5D77_45c1_B464_614C6DA9BA07"/>
      <w:bookmarkEnd w:id="246"/>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y</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y-axis coordinate of the side of the rectangle which has the smaller y-axis coordinate value in the current user coordinate system.</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42"/>
    </w:p>
    <w:p w:rsidR="00000000" w:rsidRDefault="00310EFA">
      <w:pPr>
        <w:rPr>
          <w:rFonts w:ascii="Times New Roman" w:hAnsi="Times New Roman" w:cs="Times New Roman"/>
          <w:color w:val="auto"/>
        </w:rPr>
      </w:pPr>
    </w:p>
    <w:bookmarkStart w:id="247" w:name="BKM_AF94C0A9_1BF5_4a9e_96DE_F94D8F39F3A4"/>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Region</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10/19/2009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2/21/2010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{AF94C0A9-1BF5-4a9e-96DE-F94D8F39F3A4}</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A region from an ImageReference where the markups and annotations are made.</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region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Region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48" w:name="BKM_D4E9EDBF_D05B_4987_8219_71823D5365FE"/>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48"/>
      </w:tr>
      <w:bookmarkStart w:id="249" w:name="BKM_E1A3CD77_790F_48d3_A370_112124155EB5"/>
      <w:bookmarkEnd w:id="249"/>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name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w:instrText>
            </w:r>
            <w:r>
              <w:rPr>
                <w:rFonts w:ascii="Times New Roman" w:hAnsi="Times New Roman" w:cs="Times New Roman"/>
                <w:color w:val="auto"/>
              </w:rPr>
              <w:instrText>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50" w:name="BKM_ABC49514_F784_485a_A01F_72F41A31B216"/>
      <w:bookmarkEnd w:id="250"/>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x</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 xml:space="preserve">The upper left x-axis coordinate of the rectangular region.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51" w:name="BKM_B6C85242_54B5_48bb_9FA4_8DBA2058AA62"/>
      <w:bookmarkEnd w:id="251"/>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y</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 xml:space="preserve">The upper left y-axis coordinate of the rectangular region.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52" w:name="BKM_4AA5337F_84A7_486a_B5A0_2386B0504A00"/>
      <w:bookmarkEnd w:id="252"/>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height</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 xml:space="preserve">The height of the rectangular region.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53" w:name="BKM_0E15E3FA_3A3F_448f_B344_99C5852C05CB"/>
      <w:bookmarkEnd w:id="253"/>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width</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 xml:space="preserve">The width of the rectangular region.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54" w:name="BKM_1523C9D1_8E4F_4bb1_A073_32EC9834C71F"/>
      <w:bookmarkEnd w:id="254"/>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zoomResolution</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 xml:space="preserve">The zoom resolution of the region relative to the base resolution.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55" w:name="BKM_2A7E3036_DE7E_4d80_A7C8_5E88956FA169"/>
      <w:bookmarkEnd w:id="255"/>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coordinateResolution</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Double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56" w:name="BKM_F109C05E_0797_4ece_B403_BD860A6773A0"/>
      <w:bookmarkEnd w:id="256"/>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coordinateReference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47"/>
    </w:p>
    <w:p w:rsidR="00000000" w:rsidRDefault="00310EFA">
      <w:pPr>
        <w:rPr>
          <w:rFonts w:ascii="Times New Roman" w:hAnsi="Times New Roman" w:cs="Times New Roman"/>
          <w:color w:val="auto"/>
        </w:rPr>
      </w:pPr>
    </w:p>
    <w:bookmarkStart w:id="257" w:name="BKM_23F20FE6_2426_4457_B534_210B6DC7EC12"/>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Scalar</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CalculationResult</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10/6/2009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Element.GUID</w:instrText>
      </w:r>
      <w:r>
        <w:rPr>
          <w:rFonts w:ascii="Times New Roman" w:hAnsi="Times New Roman" w:cs="Times New Roman"/>
          <w:color w:val="auto"/>
        </w:rPr>
        <w:fldChar w:fldCharType="separate"/>
      </w:r>
      <w:r>
        <w:rPr>
          <w:rFonts w:ascii="Times New Roman" w:hAnsi="Times New Roman" w:cs="Times New Roman"/>
          <w:color w:val="auto"/>
          <w:lang w:val="en-AU"/>
        </w:rPr>
        <w:t>{23F20FE6-2426-4457-B534-210B6DC7EC12}</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Scalar based calculation result.</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Element.Name</w:instrText>
            </w:r>
            <w:r>
              <w:rPr>
                <w:rFonts w:ascii="Times New Roman" w:cs="Times New Roman"/>
                <w:color w:val="auto"/>
              </w:rPr>
              <w:fldChar w:fldCharType="separate"/>
            </w:r>
            <w:r>
              <w:rPr>
                <w:rFonts w:ascii="Times New Roman" w:cs="Times New Roman"/>
                <w:color w:val="auto"/>
                <w:lang w:val="en-AU"/>
              </w:rPr>
              <w:t>Scalar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CalculationResult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58" w:name="BKM_D16504F3_AE0C_4a72_8444_3BCF30CEF219"/>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value</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Double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 xml:space="preserve">String representation of the value of the caculation result.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58"/>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57"/>
    </w:p>
    <w:p w:rsidR="00000000" w:rsidRDefault="00310EFA">
      <w:pPr>
        <w:rPr>
          <w:rFonts w:ascii="Times New Roman" w:hAnsi="Times New Roman" w:cs="Times New Roman"/>
          <w:color w:val="auto"/>
        </w:rPr>
      </w:pPr>
    </w:p>
    <w:bookmarkStart w:id="259" w:name="BKM_9B1744D7_F3C6_4e90_8229_CCD959AEA146"/>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Specimen</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2/21/2010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{9B1744D7-F3C6-4e90-8229-CCD959AEA146}</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A single unit of tissue or blood or urine that is taken or used for research purposes.</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specimen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Speci</w:t>
            </w:r>
            <w:r>
              <w:rPr>
                <w:rFonts w:ascii="Times New Roman" w:cs="Times New Roman"/>
                <w:color w:val="auto"/>
                <w:lang w:val="en-AU"/>
              </w:rPr>
              <w:t>men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60" w:name="BKM_6A7746DF_F4BB_4245_AE59_78B522B0FC2D"/>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w:instrText>
            </w:r>
            <w:r>
              <w:rPr>
                <w:rFonts w:ascii="Times New Roman" w:hAnsi="Times New Roman" w:cs="Times New Roman"/>
                <w:color w:val="auto"/>
              </w:rPr>
              <w:instrTex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60"/>
      </w:tr>
      <w:bookmarkStart w:id="261" w:name="BKM_A6AF670B_53E3_4914_8236_B76D90AD1955"/>
      <w:bookmarkEnd w:id="261"/>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uid</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Unique identifier of the specimen.</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62" w:name="BKM_F0EF2071_67A3_49bb_BF1A_0E756CB70CAA"/>
      <w:bookmarkEnd w:id="262"/>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type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Specimen type, such as tissue specimen, slide, etc.</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MERGEFIE</w:instrText>
            </w:r>
            <w:r>
              <w:rPr>
                <w:rFonts w:ascii="Times New Roman" w:hAnsi="Times New Roman" w:cs="Times New Roman"/>
                <w:i/>
                <w:iCs/>
                <w:color w:val="auto"/>
              </w:rPr>
              <w:instrText xml:space="preserv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63" w:name="BKM_D3513800_D7FE_4790_9BDD_5A5F14F812FA"/>
      <w:bookmarkEnd w:id="263"/>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stain</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staining method for the specimen.</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59"/>
    </w:p>
    <w:p w:rsidR="00000000" w:rsidRDefault="00310EFA">
      <w:pPr>
        <w:rPr>
          <w:rFonts w:ascii="Times New Roman" w:hAnsi="Times New Roman" w:cs="Times New Roman"/>
          <w:color w:val="auto"/>
        </w:rPr>
      </w:pPr>
    </w:p>
    <w:bookmarkStart w:id="264" w:name="BKM_730D59AF_FD5B_41b3_9A79_D4C2EADAD399"/>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Subject</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Keywor</w:t>
      </w:r>
      <w:r>
        <w:rPr>
          <w:rStyle w:val="FieldLabel"/>
        </w:rPr>
        <w:t xml:space="preserve">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2/21/2010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{730D59AF-FD5B-41b3-9A79-D4C2EADAD399}</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Element.Notes</w:instrText>
      </w:r>
      <w:r>
        <w:rPr>
          <w:rFonts w:ascii="Times New Roman" w:hAnsi="Times New Roman" w:cs="Times New Roman"/>
          <w:color w:val="auto"/>
        </w:rPr>
        <w:fldChar w:fldCharType="end"/>
      </w:r>
      <w:r>
        <w:rPr>
          <w:rFonts w:ascii="Times New Roman" w:hAnsi="Times New Roman" w:cs="Times New Roman"/>
          <w:color w:val="auto"/>
        </w:rPr>
        <w:t>A person or animal that is analyzed, examined, investigated, experimented upon, treated in the course of a research study.</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subject</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Subject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Pati</w:t>
            </w:r>
            <w:r>
              <w:rPr>
                <w:rFonts w:ascii="Times New Roman" w:cs="Times New Roman"/>
                <w:color w:val="auto"/>
                <w:lang w:val="en-AU"/>
              </w:rPr>
              <w:t>ent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Subject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65" w:name="BKM_DF93F3AC_BC28_4129_8243_50D9D628BC10"/>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65"/>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64"/>
    </w:p>
    <w:p w:rsidR="00000000" w:rsidRDefault="00310EFA">
      <w:pPr>
        <w:rPr>
          <w:rFonts w:ascii="Times New Roman" w:hAnsi="Times New Roman" w:cs="Times New Roman"/>
          <w:color w:val="auto"/>
        </w:rPr>
      </w:pPr>
    </w:p>
    <w:bookmarkStart w:id="266" w:name="BKM_419645EA_9705_4c06_9436_3CD48633FD87"/>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Surface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w:instrText>
      </w:r>
      <w:r>
        <w:rPr>
          <w:rFonts w:ascii="Times New Roman" w:hAnsi="Times New Roman" w:cs="Times New Roman"/>
          <w:color w:val="auto"/>
        </w:rPr>
        <w:instrText xml:space="preserve">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{419645EA-9705-4c06-9436-3CD48633FD87}</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The extended two-dimensional outer boundary of a three-dimensional object.</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Markup</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surface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Surface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w:instrText>
            </w:r>
            <w:r>
              <w:rPr>
                <w:rFonts w:ascii="Times New Roman" w:hAnsi="Times New Roman" w:cs="Times New Roman"/>
                <w:color w:val="auto"/>
              </w:rPr>
              <w:instrText>.Notes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Element.Name</w:instrText>
            </w:r>
            <w:r>
              <w:rPr>
                <w:rFonts w:ascii="Times New Roman" w:cs="Times New Roman"/>
                <w:color w:val="auto"/>
              </w:rPr>
              <w:fldChar w:fldCharType="separate"/>
            </w:r>
            <w:r>
              <w:rPr>
                <w:rFonts w:ascii="Times New Roman" w:cs="Times New Roman"/>
                <w:color w:val="auto"/>
                <w:lang w:val="en-AU"/>
              </w:rPr>
              <w:t>GenericSurface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Surface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DICOMSegmentation</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Surface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67" w:name="BKM_79176747_CE76_4240_9A82_E38BED7D462A"/>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w:t>
            </w:r>
            <w:r>
              <w:rPr>
                <w:rFonts w:ascii="Times New Roman" w:cs="Times New Roman"/>
                <w:color w:val="auto"/>
              </w:rPr>
              <w:t>,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67"/>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66"/>
    </w:p>
    <w:p w:rsidR="00000000" w:rsidRDefault="00310EFA">
      <w:pPr>
        <w:rPr>
          <w:rFonts w:ascii="Times New Roman" w:hAnsi="Times New Roman" w:cs="Times New Roman"/>
          <w:color w:val="auto"/>
        </w:rPr>
      </w:pPr>
    </w:p>
    <w:bookmarkStart w:id="268" w:name="BKM_834D5DD7_9E03_4738_BFD0_4D860998189E"/>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TMAImageReference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MicroscopyImageReference</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w:t>
      </w:r>
      <w:r>
        <w:rPr>
          <w:rFonts w:ascii="Times New Roman" w:hAnsi="Times New Roman" w:cs="Times New Roman"/>
          <w:color w:val="auto"/>
          <w:lang w:val="en-AU"/>
        </w:rPr>
        <w:t>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10/7/2009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Element.GUID</w:instrText>
      </w:r>
      <w:r>
        <w:rPr>
          <w:rFonts w:ascii="Times New Roman" w:hAnsi="Times New Roman" w:cs="Times New Roman"/>
          <w:color w:val="auto"/>
        </w:rPr>
        <w:fldChar w:fldCharType="separate"/>
      </w:r>
      <w:r>
        <w:rPr>
          <w:rFonts w:ascii="Times New Roman" w:hAnsi="Times New Roman" w:cs="Times New Roman"/>
          <w:color w:val="auto"/>
          <w:lang w:val="en-AU"/>
        </w:rPr>
        <w:t>{834D5DD7-9E03-4738-BFD0-4D860998189E}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Tissue microarray image reference.</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TMAImageReference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MicroscopyImageReference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69" w:name="BKM_5162EB44_D74E_48cc_910B_D11881EB6F11"/>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uid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A global unique identifier of the referenced image.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69"/>
      </w:tr>
      <w:bookmarkStart w:id="270" w:name="BKM_2DE54686_EF81_464a_9F30_CAC1BFFE73E9"/>
      <w:bookmarkEnd w:id="270"/>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MERG</w:instrText>
            </w:r>
            <w:r>
              <w:rPr>
                <w:rFonts w:hAnsi="Times New Roman"/>
                <w:color w:val="auto"/>
              </w:rPr>
              <w:instrText xml:space="preserve">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fileReference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reference to the file.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71" w:name="BKM_A1D44075_738B_481e_B42D_3C4F62011EE6"/>
      <w:bookmarkEnd w:id="271"/>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uri</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URI to the file.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68"/>
    </w:p>
    <w:p w:rsidR="00000000" w:rsidRDefault="00310EFA">
      <w:pPr>
        <w:rPr>
          <w:rFonts w:ascii="Times New Roman" w:hAnsi="Times New Roman" w:cs="Times New Roman"/>
          <w:color w:val="auto"/>
        </w:rPr>
      </w:pPr>
    </w:p>
    <w:bookmarkStart w:id="272" w:name="BKM_D9C1DB91_9344_4bc2_B90A_B1CC345C0413"/>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URI</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CalculationResult</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w:instrText>
      </w:r>
      <w:r>
        <w:rPr>
          <w:rFonts w:ascii="Times New Roman" w:hAnsi="Times New Roman" w:cs="Times New Roman"/>
          <w:color w:val="auto"/>
        </w:rPr>
        <w:instrText>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10/6/2009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w:t>
      </w:r>
      <w:r>
        <w:rPr>
          <w:rFonts w:ascii="Times New Roman" w:hAnsi="Times New Roman" w:cs="Times New Roman"/>
          <w:color w:val="auto"/>
          <w:lang w:val="en-AU"/>
        </w:rPr>
        <w:t>D9C1DB91-9344-4bc2-B90A-B1CC345C0413}</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URI referenced calculation result.</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Element.Name</w:instrText>
            </w:r>
            <w:r>
              <w:rPr>
                <w:rFonts w:ascii="Times New Roman" w:cs="Times New Roman"/>
                <w:color w:val="auto"/>
              </w:rPr>
              <w:fldChar w:fldCharType="separate"/>
            </w:r>
            <w:r>
              <w:rPr>
                <w:rFonts w:ascii="Times New Roman" w:cs="Times New Roman"/>
                <w:color w:val="auto"/>
                <w:lang w:val="en-AU"/>
              </w:rPr>
              <w:t>URI</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CalculationResult</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73" w:name="BKM_D3BAD694_F826_4c56_88D6_5B51EC3DF321"/>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value</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 xml:space="preserve">String representation of the value of the caculation result. </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73"/>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72"/>
    </w:p>
    <w:p w:rsidR="00000000" w:rsidRDefault="00310EFA">
      <w:pPr>
        <w:rPr>
          <w:rFonts w:ascii="Times New Roman" w:hAnsi="Times New Roman" w:cs="Times New Roman"/>
          <w:color w:val="auto"/>
        </w:rPr>
      </w:pPr>
    </w:p>
    <w:bookmarkStart w:id="274" w:name="BKM_E2729FE5_7D63_4d1b_9BBE_5317589BA979"/>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User</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9/29/2009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10/7/2009</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{E2729FE5-7D63-4d1b-9BBE-5317589BA979}</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Association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w:instrText>
            </w:r>
            <w:r>
              <w:rPr>
                <w:rFonts w:ascii="Times New Roman" w:cs="Times New Roman"/>
                <w:color w:val="auto"/>
              </w:rPr>
              <w:fldChar w:fldCharType="separate"/>
            </w:r>
            <w:r>
              <w:rPr>
                <w:rFonts w:ascii="Times New Roman" w:cs="Times New Roman"/>
                <w:color w:val="auto"/>
                <w:lang w:val="en-AU"/>
              </w:rPr>
              <w:t>pais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PA</w:t>
            </w:r>
            <w:r>
              <w:rPr>
                <w:rFonts w:ascii="Times New Roman" w:cs="Times New Roman"/>
                <w:color w:val="auto"/>
                <w:lang w:val="en-AU"/>
              </w:rPr>
              <w:t>IS</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separate"/>
            </w:r>
            <w:r>
              <w:rPr>
                <w:rFonts w:ascii="Times New Roman" w:cs="Times New Roman"/>
                <w:color w:val="auto"/>
                <w:lang w:val="en-AU"/>
              </w:rPr>
              <w:t>user</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User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75" w:name="BKM_F1AA27FF_B771_4eb5_90E0_D88656E7B9BB"/>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One or more characters used to identify, name, or characterize the nature, properties, or contents of a thing.</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75"/>
      </w:tr>
      <w:bookmarkStart w:id="276" w:name="BKM_AA7106DB_9C8C_4021_95DE_D83061B1F288"/>
      <w:bookmarkEnd w:id="276"/>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loginName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login name of t</w:t>
            </w:r>
            <w:r>
              <w:rPr>
                <w:rFonts w:ascii="Times New Roman" w:hAnsi="Times New Roman" w:cs="Times New Roman"/>
                <w:color w:val="auto"/>
              </w:rPr>
              <w:t>he author on the software that is being used to create the annotation.</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77" w:name="BKM_DC8BB1FA_3270_4320_8048_C5F0E75495EE"/>
      <w:bookmarkEnd w:id="277"/>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name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full name of the author of the annotation.</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78" w:name="BKM_AB6503E6_3334_4143_8563_AC4C12EA677E"/>
      <w:bookmarkEnd w:id="278"/>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numberWithinRoleOfClinicalTrial</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int</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An identifier assigned to the author by the clinical trial, for example, role might be "reader", and NumberWithinRole might be "42", or numberWithinRoleOfCLinicalTrial might be "A12345".</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79" w:name="BKM_84BC9A40_C2AA_450b_A923_2D5777100DF0"/>
      <w:bookmarkEnd w:id="279"/>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roleInTrial</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role of the author in the clinical trial, for example, "reader", or "adjudicator".</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74"/>
    </w:p>
    <w:p w:rsidR="00000000" w:rsidRDefault="00310EFA">
      <w:pPr>
        <w:rPr>
          <w:rFonts w:ascii="Times New Roman" w:hAnsi="Times New Roman" w:cs="Times New Roman"/>
          <w:color w:val="auto"/>
        </w:rPr>
      </w:pPr>
    </w:p>
    <w:bookmarkStart w:id="280" w:name="BKM_89735414_B2D7_491c_AA8B_5A1482487326"/>
    <w:p w:rsidR="00000000" w:rsidRDefault="00310EFA">
      <w:pPr>
        <w:pStyle w:val="Heading7"/>
      </w:pPr>
      <w:r>
        <w:rPr>
          <w:rFonts w:ascii="Arial" w:cs="Arial"/>
          <w:color w:val="auto"/>
          <w:sz w:val="20"/>
          <w:szCs w:val="20"/>
        </w:rPr>
        <w:fldChar w:fldCharType="begin" w:fldLock="1"/>
      </w:r>
      <w:r>
        <w:rPr>
          <w:rFonts w:ascii="Arial" w:cs="Arial"/>
          <w:color w:val="auto"/>
          <w:sz w:val="20"/>
          <w:szCs w:val="20"/>
        </w:rPr>
        <w:instrText xml:space="preserve">MERGEFIELD </w:instrText>
      </w:r>
      <w:r>
        <w:rPr>
          <w:lang w:val="en-AU"/>
        </w:rPr>
        <w:instrText>Element.Name</w:instrText>
      </w:r>
      <w:r>
        <w:rPr>
          <w:rFonts w:ascii="Arial" w:cs="Arial"/>
          <w:color w:val="auto"/>
          <w:sz w:val="20"/>
          <w:szCs w:val="20"/>
        </w:rPr>
        <w:fldChar w:fldCharType="separate"/>
      </w:r>
      <w:r>
        <w:rPr>
          <w:lang w:val="en-AU"/>
        </w:rPr>
        <w:t>WholeSlideImageReference</w:t>
      </w:r>
      <w:r>
        <w:rPr>
          <w:rFonts w:ascii="Arial" w:cs="Arial"/>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separate"/>
      </w:r>
      <w:r>
        <w:rPr>
          <w:rStyle w:val="Objecttype"/>
          <w:color w:val="auto"/>
          <w:lang w:val="en-AU"/>
        </w:rPr>
        <w:t>MicroscopyImageReference</w: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pais</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10/9/2009</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2/22/2010</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{89735414-B2D7-491c-AA8B-5A1482487326}</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r>
        <w:rPr>
          <w:rFonts w:ascii="Times New Roman" w:hAnsi="Times New Roman" w:cs="Times New Roman"/>
          <w:color w:val="auto"/>
        </w:rPr>
        <w:t>Whole slide image reference.</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p w:rsidR="00000000" w:rsidRDefault="00310EFA">
      <w:pPr>
        <w:pStyle w:val="ListHeader"/>
      </w:pPr>
      <w:r>
        <w:rPr>
          <w:rStyle w:val="FieldLabel"/>
          <w:i/>
          <w:iCs/>
          <w:u w:val="single"/>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000000">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r>
      <w:tr w:rsidR="00000000">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Style w:val="Objecttype"/>
                <w:color w:val="auto"/>
                <w:lang w:val="en-AU"/>
              </w:rPr>
              <w:instrText>Connector.Type</w:instrText>
            </w:r>
            <w:r>
              <w:rPr>
                <w:color w:val="auto"/>
              </w:rPr>
              <w:fldChar w:fldCharType="separate"/>
            </w:r>
            <w:r>
              <w:rPr>
                <w:rStyle w:val="Objecttype"/>
                <w:rFonts w:hAnsi="Arial"/>
                <w:color w:val="auto"/>
                <w:lang w:val="en-AU"/>
              </w:rPr>
              <w:t>Generalization</w:t>
            </w:r>
            <w:r>
              <w:rPr>
                <w:color w:val="auto"/>
              </w:rPr>
              <w:fldChar w:fldCharType="end"/>
            </w:r>
            <w:r>
              <w:rPr>
                <w:rStyle w:val="Objecttype"/>
                <w:rFonts w:hAnsi="Arial"/>
                <w:color w:val="auto"/>
                <w:u w:val="none"/>
              </w:rPr>
              <w:t xml:space="preserve"> </w:t>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Connector.Name</w:instrTex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Connector.Direction</w:instrText>
            </w:r>
            <w:r>
              <w:rPr>
                <w:rFonts w:ascii="Times New Roman" w:cs="Times New Roman"/>
                <w:color w:val="auto"/>
              </w:rPr>
              <w:fldChar w:fldCharType="separate"/>
            </w:r>
            <w:r>
              <w:rPr>
                <w:rFonts w:ascii="Times New Roman" w:cs="Times New Roman"/>
                <w:color w:val="auto"/>
                <w:lang w:val="en-AU"/>
              </w:rPr>
              <w:t>Source -&gt; Destination</w:t>
            </w:r>
            <w:r>
              <w:rPr>
                <w:rFonts w:ascii="Times New Roman" w:cs="Times New Roman"/>
                <w:color w:val="auto"/>
              </w:rPr>
              <w:fldChar w:fldCharType="end"/>
            </w:r>
            <w:r>
              <w:rPr>
                <w:rFonts w:ascii="Times New Roman" w:cs="Times New Roman"/>
                <w:color w:val="auto"/>
              </w:rPr>
              <w:t xml:space="preserve"> </w:t>
            </w:r>
          </w:p>
          <w:p w:rsidR="00000000" w:rsidRDefault="00310EFA">
            <w:pPr>
              <w:rPr>
                <w:rFonts w:ascii="Times New Roman" w:cs="Times New Roman"/>
                <w:color w:val="auto"/>
              </w:rPr>
            </w:pP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ConnSource.Scope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ConnSource.Role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ConnSource.RoleNote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WholeSlideImageReference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0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ConnTarget.Scope</w:instrText>
            </w:r>
            <w:r>
              <w:rPr>
                <w:color w:val="auto"/>
              </w:rPr>
              <w:fldChar w:fldCharType="separate"/>
            </w:r>
            <w:r>
              <w:rPr>
                <w:rFonts w:ascii="Times New Roman" w:cs="Times New Roman"/>
                <w:color w:val="auto"/>
                <w:lang w:val="en-AU"/>
              </w:rPr>
              <w:t>Public</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ConnTarget.RoleNote</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Element.Name</w:instrText>
            </w:r>
            <w:r>
              <w:rPr>
                <w:rFonts w:ascii="Times New Roman" w:cs="Times New Roman"/>
                <w:color w:val="auto"/>
              </w:rPr>
              <w:fldChar w:fldCharType="separate"/>
            </w:r>
            <w:r>
              <w:rPr>
                <w:rFonts w:ascii="Times New Roman" w:cs="Times New Roman"/>
                <w:color w:val="auto"/>
                <w:lang w:val="en-AU"/>
              </w:rPr>
              <w:t>MicroscopyImageReference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c>
          <w:tcPr>
            <w:tcW w:w="297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Connector.Notes</w:instrText>
            </w:r>
            <w:r>
              <w:rPr>
                <w:color w:val="auto"/>
              </w:rPr>
              <w:fldChar w:fldCharType="end"/>
            </w:r>
          </w:p>
          <w:p w:rsidR="00000000" w:rsidRDefault="00310EFA">
            <w:pPr>
              <w:rPr>
                <w:rFonts w:ascii="Times New Roman" w:cs="Times New Roman"/>
                <w:color w:val="auto"/>
              </w:rPr>
            </w:pPr>
            <w:r>
              <w:rPr>
                <w:rFonts w:ascii="Times New Roman" w:cs="Times New Roman"/>
                <w:color w:val="auto"/>
              </w:rPr>
              <w:t xml:space="preserve"> </w:t>
            </w:r>
          </w:p>
        </w:tc>
      </w:tr>
    </w:tbl>
    <w:p w:rsidR="00000000" w:rsidRDefault="00310EFA">
      <w:pPr>
        <w:rPr>
          <w:rFonts w:ascii="Times New Roman" w:hAnsi="Times New Roman" w:cs="Times New Roman"/>
          <w:color w:val="auto"/>
        </w:rPr>
      </w:pPr>
      <w:bookmarkStart w:id="281" w:name="BKM_1889DD42_9D65_4165_B7F6_314C45FBF70F"/>
    </w:p>
    <w:p w:rsidR="00000000" w:rsidRDefault="00310EFA">
      <w:pPr>
        <w:rPr>
          <w:rFonts w:ascii="Times New Roman" w:hAnsi="Times New Roman" w:cs="Times New Roman"/>
          <w:color w:val="auto"/>
        </w:rPr>
      </w:pPr>
    </w:p>
    <w:p w:rsidR="00000000" w:rsidRDefault="00310EFA">
      <w:pPr>
        <w:pStyle w:val="ListHeader"/>
      </w:pPr>
      <w:r>
        <w:rPr>
          <w:u w:val="single"/>
        </w:rPr>
        <w:t>Attributes</w:t>
      </w:r>
    </w:p>
    <w:tbl>
      <w:tblPr>
        <w:tblW w:w="0" w:type="auto"/>
        <w:tblInd w:w="60" w:type="dxa"/>
        <w:tblLayout w:type="fixed"/>
        <w:tblCellMar>
          <w:left w:w="60" w:type="dxa"/>
          <w:right w:w="60" w:type="dxa"/>
        </w:tblCellMar>
        <w:tblLook w:val="0000"/>
      </w:tblPr>
      <w:tblGrid>
        <w:gridCol w:w="2340"/>
        <w:gridCol w:w="3960"/>
        <w:gridCol w:w="3060"/>
      </w:tblGrid>
      <w:tr w:rsidR="00000000">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00000" w:rsidRDefault="00310EFA">
            <w:pPr>
              <w:rPr>
                <w:rFonts w:ascii="Times New Roman" w:hAnsi="Times New Roman" w:cs="Times New Roman"/>
                <w:b/>
                <w:bCs/>
                <w:color w:val="auto"/>
              </w:rPr>
            </w:pPr>
            <w:r>
              <w:rPr>
                <w:rFonts w:ascii="Times New Roman" w:hAnsi="Times New Roman" w:cs="Times New Roman"/>
                <w:b/>
                <w:bCs/>
                <w:color w:val="auto"/>
              </w:rPr>
              <w:t xml:space="preserve">Constraints and tags </w:t>
            </w:r>
          </w:p>
        </w:tc>
      </w:tr>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b/>
                <w:bCs/>
                <w:color w:val="auto"/>
                <w:lang w:val="en-AU"/>
              </w:rPr>
              <w:instrText>Att.Name</w:instrText>
            </w:r>
            <w:r>
              <w:rPr>
                <w:color w:val="auto"/>
              </w:rPr>
              <w:fldChar w:fldCharType="separate"/>
            </w:r>
            <w:r>
              <w:rPr>
                <w:rFonts w:ascii="Times New Roman" w:cs="Times New Roman"/>
                <w:b/>
                <w:bCs/>
                <w:color w:val="auto"/>
                <w:lang w:val="en-AU"/>
              </w:rPr>
              <w:t>uid</w:t>
            </w:r>
            <w:r>
              <w:rPr>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Att.Type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Att.Scope</w:instrText>
            </w:r>
            <w:r>
              <w:rPr>
                <w:rFonts w:ascii="Times New Roman" w:cs="Times New Roman"/>
                <w:color w:val="auto"/>
              </w:rPr>
              <w:fldChar w:fldCharType="separate"/>
            </w:r>
            <w:r>
              <w:rPr>
                <w:rFonts w:ascii="Times New Roman" w:cs="Times New Roman"/>
                <w:color w:val="auto"/>
                <w:lang w:val="en-AU"/>
              </w:rPr>
              <w:t>Private</w: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Att.Static</w:instrTex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Att.Const</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Att.Collection</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Att.Multiplicity</w:instrText>
            </w:r>
            <w:r>
              <w:rPr>
                <w:rFonts w:ascii="Times New Roman" w:cs="Times New Roman"/>
                <w:color w:val="auto"/>
              </w:rPr>
              <w:fldChar w:fldCharType="end"/>
            </w:r>
          </w:p>
          <w:p w:rsidR="00000000" w:rsidRDefault="00310EFA">
            <w:pPr>
              <w:rPr>
                <w:rFonts w:ascii="Times New Roman" w:cs="Times New Roman"/>
                <w:color w:val="auto"/>
              </w:rPr>
            </w:pPr>
            <w:r>
              <w:rPr>
                <w:rFonts w:ascii="Times New Roman" w:cs="Times New Roman"/>
                <w:color w:val="auto"/>
              </w:rPr>
              <w:fldChar w:fldCharType="begin" w:fldLock="1"/>
            </w:r>
            <w:r>
              <w:rPr>
                <w:rFonts w:ascii="Times New Roman" w:cs="Times New Roman"/>
                <w:color w:val="auto"/>
              </w:rPr>
              <w:instrText>MERGEFIELD Att.Stereotype</w:instrText>
            </w:r>
            <w:r>
              <w:rPr>
                <w:rFonts w:ascii="Times New Roman" w:cs="Times New Roman"/>
                <w:color w:val="auto"/>
              </w:rPr>
              <w:fldChar w:fldCharType="end"/>
            </w:r>
          </w:p>
          <w:p w:rsidR="00000000" w:rsidRDefault="00310EFA">
            <w:pPr>
              <w:rPr>
                <w:rFonts w:asci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Att.Notes</w:instrText>
            </w:r>
            <w:r>
              <w:rPr>
                <w:color w:val="auto"/>
              </w:rPr>
              <w:fldChar w:fldCharType="end"/>
            </w:r>
            <w:r>
              <w:rPr>
                <w:rFonts w:ascii="Times New Roman" w:cs="Times New Roman"/>
                <w:color w:val="auto"/>
              </w:rPr>
              <w:t>A global unique identifier of the referenced image.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bookmarkEnd w:id="281"/>
      </w:tr>
      <w:bookmarkStart w:id="282" w:name="BKM_A4789AF4_39A6_46a1_AEF1_F44C41146E35"/>
      <w:bookmarkEnd w:id="282"/>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fileReference</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w:instrText>
            </w:r>
            <w:r>
              <w:rPr>
                <w:rFonts w:ascii="Times New Roman" w:hAnsi="Times New Roman" w:cs="Times New Roman"/>
                <w:color w:val="auto"/>
              </w:rPr>
              <w:instrTex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reference to the file.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bookmarkStart w:id="283" w:name="BKM_29B3098E_C5DF_4c83_8FC8_2238559E8F54"/>
      <w:bookmarkEnd w:id="283"/>
      <w:tr w:rsidR="00000000">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b/>
                <w:bCs/>
                <w:color w:val="auto"/>
                <w:lang w:val="en-AU"/>
              </w:rPr>
              <w:instrText>Att.Name</w:instrText>
            </w:r>
            <w:r>
              <w:rPr>
                <w:rFonts w:hAnsi="Times New Roman"/>
                <w:color w:val="auto"/>
              </w:rPr>
              <w:fldChar w:fldCharType="separate"/>
            </w:r>
            <w:r>
              <w:rPr>
                <w:rFonts w:ascii="Times New Roman" w:hAnsi="Times New Roman" w:cs="Times New Roman"/>
                <w:b/>
                <w:bCs/>
                <w:color w:val="auto"/>
                <w:lang w:val="en-AU"/>
              </w:rPr>
              <w:t>uri</w:t>
            </w:r>
            <w:r>
              <w:rPr>
                <w:rFonts w:hAnsi="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Att.Type</w:instrText>
            </w:r>
            <w:r>
              <w:rPr>
                <w:rFonts w:ascii="Times New Roman" w:hAnsi="Times New Roman" w:cs="Times New Roman"/>
                <w:color w:val="auto"/>
              </w:rPr>
              <w:fldChar w:fldCharType="separate"/>
            </w:r>
            <w:r>
              <w:rPr>
                <w:rFonts w:ascii="Times New Roman" w:hAnsi="Times New Roman" w:cs="Times New Roman"/>
                <w:color w:val="auto"/>
                <w:lang w:val="en-AU"/>
              </w:rPr>
              <w:t>String</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Att.Scope</w:instrText>
            </w:r>
            <w:r>
              <w:rPr>
                <w:rFonts w:ascii="Times New Roman" w:hAnsi="Times New Roman" w:cs="Times New Roman"/>
                <w:color w:val="auto"/>
              </w:rPr>
              <w:fldChar w:fldCharType="separate"/>
            </w:r>
            <w:r>
              <w:rPr>
                <w:rFonts w:ascii="Times New Roman" w:hAnsi="Times New Roman" w:cs="Times New Roman"/>
                <w:color w:val="auto"/>
                <w:lang w:val="en-AU"/>
              </w:rPr>
              <w:t>Private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Att.Static</w:instrTex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MERGEFIELD Att.Const</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Att.Collection</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Att.Multiplicity</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Att.Stereotype</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tc>
        <w:tc>
          <w:tcPr>
            <w:tcW w:w="39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hAnsi="Times New Roman"/>
                <w:color w:val="auto"/>
              </w:rPr>
              <w:fldChar w:fldCharType="begin" w:fldLock="1"/>
            </w:r>
            <w:r>
              <w:rPr>
                <w:rFonts w:hAnsi="Times New Roman"/>
                <w:color w:val="auto"/>
              </w:rPr>
              <w:instrText xml:space="preserve">MERGEFIELD </w:instrText>
            </w:r>
            <w:r>
              <w:rPr>
                <w:rFonts w:ascii="Times New Roman" w:hAnsi="Times New Roman" w:cs="Times New Roman"/>
                <w:color w:val="auto"/>
              </w:rPr>
              <w:instrText>Att.Notes</w:instrText>
            </w:r>
            <w:r>
              <w:rPr>
                <w:rFonts w:hAnsi="Times New Roman"/>
                <w:color w:val="auto"/>
              </w:rPr>
              <w:fldChar w:fldCharType="end"/>
            </w:r>
            <w:r>
              <w:rPr>
                <w:rFonts w:ascii="Times New Roman" w:hAnsi="Times New Roman" w:cs="Times New Roman"/>
                <w:color w:val="auto"/>
              </w:rPr>
              <w:t>The URI to the file.</w:t>
            </w:r>
          </w:p>
        </w:tc>
        <w:tc>
          <w:tcPr>
            <w:tcW w:w="3060" w:type="dxa"/>
            <w:tcBorders>
              <w:top w:val="single" w:sz="2" w:space="0" w:color="auto"/>
              <w:left w:val="single" w:sz="2" w:space="0" w:color="auto"/>
              <w:bottom w:val="single" w:sz="2" w:space="0" w:color="auto"/>
              <w:right w:val="single" w:sz="2" w:space="0" w:color="auto"/>
            </w:tcBorders>
          </w:tcPr>
          <w:p w:rsidR="00000000" w:rsidRDefault="00310EFA">
            <w:pPr>
              <w:rPr>
                <w:rFonts w:ascii="Times New Roman" w:hAnsi="Times New Roman" w:cs="Times New Roman"/>
                <w:color w:val="auto"/>
              </w:rPr>
            </w:pPr>
            <w:r>
              <w:rPr>
                <w:rFonts w:ascii="Times New Roman" w:hAnsi="Times New Roman" w:cs="Times New Roman"/>
                <w:i/>
                <w:iCs/>
                <w:color w:val="auto"/>
              </w:rPr>
              <w:t xml:space="preserve">Default: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color w:val="auto"/>
              </w:rPr>
              <w:instrText>Att.Default</w:instrTex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80"/>
    </w:p>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3"/>
      <w:bookmarkEnd w:id="4"/>
      <w:bookmarkEnd w:id="5"/>
      <w:bookmarkEnd w:id="6"/>
      <w:bookmarkEnd w:id="7"/>
      <w:bookmarkEnd w:id="8"/>
      <w:bookmarkEnd w:id="9"/>
      <w:bookmarkEnd w:id="10"/>
    </w:p>
    <w:p w:rsidR="00000000" w:rsidRDefault="00310EFA">
      <w:pPr>
        <w:rPr>
          <w:rFonts w:ascii="Times New Roman" w:hAnsi="Times New Roman" w:cs="Times New Roman"/>
          <w:color w:val="auto"/>
        </w:rPr>
      </w:pPr>
    </w:p>
    <w:bookmarkStart w:id="284" w:name="java"/>
    <w:bookmarkStart w:id="285" w:name="BKM_D3288F9A_8A3F_45d6_8C16_FA0DB30248E7"/>
    <w:p w:rsidR="00000000" w:rsidRDefault="00310EFA">
      <w:pPr>
        <w:pStyle w:val="Heading3"/>
        <w:rPr>
          <w:rFonts w:hAnsi="Times New Roman"/>
        </w:rPr>
      </w:pPr>
      <w:r>
        <w:rPr>
          <w:rFonts w:hAnsi="Times New Roman"/>
          <w:b w:val="0"/>
          <w:bCs w:val="0"/>
          <w:color w:val="auto"/>
          <w:sz w:val="20"/>
          <w:szCs w:val="20"/>
        </w:rPr>
        <w:fldChar w:fldCharType="begin" w:fldLock="1"/>
      </w:r>
      <w:r>
        <w:rPr>
          <w:rFonts w:hAnsi="Times New Roman"/>
          <w:b w:val="0"/>
          <w:bCs w:val="0"/>
          <w:color w:val="auto"/>
          <w:sz w:val="20"/>
          <w:szCs w:val="20"/>
        </w:rPr>
        <w:instrText xml:space="preserve">MERGEFIELD </w:instrText>
      </w:r>
      <w:r>
        <w:rPr>
          <w:lang w:val="en-AU"/>
        </w:rPr>
        <w:instrText>Pkg.Name</w:instrText>
      </w:r>
      <w:r>
        <w:rPr>
          <w:rFonts w:hAnsi="Times New Roman"/>
          <w:b w:val="0"/>
          <w:bCs w:val="0"/>
          <w:color w:val="auto"/>
          <w:sz w:val="20"/>
          <w:szCs w:val="20"/>
        </w:rPr>
        <w:fldChar w:fldCharType="separate"/>
      </w:r>
      <w:r>
        <w:rPr>
          <w:rFonts w:hAnsi="Times New Roman"/>
          <w:lang w:val="en-AU"/>
        </w:rPr>
        <w:t>java</w:t>
      </w:r>
      <w:r>
        <w:rPr>
          <w:rFonts w:hAnsi="Times New Roman"/>
          <w:b w:val="0"/>
          <w:bCs w:val="0"/>
          <w:color w:val="auto"/>
          <w:sz w:val="20"/>
          <w:szCs w:val="20"/>
        </w:rPr>
        <w:fldChar w:fldCharType="end"/>
      </w:r>
      <w:r>
        <w:rPr>
          <w:rFonts w:hAnsi="Times New Roman"/>
        </w:rPr>
        <w:t xml:space="preserve"> </w:t>
      </w:r>
    </w:p>
    <w:p w:rsidR="00000000" w:rsidRDefault="00310EFA">
      <w:pPr>
        <w:rPr>
          <w:rFonts w:hAnsi="Times New Roman"/>
          <w:color w:val="auto"/>
        </w:rPr>
      </w:pPr>
      <w:r>
        <w:rPr>
          <w:rStyle w:val="FieldLabel"/>
        </w:rPr>
        <w:t>Type:</w:t>
      </w:r>
      <w:r>
        <w:rPr>
          <w:rFonts w:hAnsi="Times New Roman"/>
          <w:color w:val="auto"/>
        </w:rPr>
        <w:tab/>
      </w:r>
      <w:r>
        <w:rPr>
          <w:rFonts w:hAnsi="Times New Roman"/>
          <w:color w:val="auto"/>
        </w:rPr>
        <w:tab/>
      </w:r>
      <w:r>
        <w:rPr>
          <w:rStyle w:val="Objecttype"/>
          <w:color w:val="auto"/>
        </w:rPr>
        <w:t>Pack</w:t>
      </w:r>
      <w:r>
        <w:rPr>
          <w:rStyle w:val="Objecttype"/>
          <w:color w:val="auto"/>
        </w:rPr>
        <w:t>age</w:t>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u w:val="none"/>
          <w:lang w:val="en-AU"/>
        </w:rPr>
        <w:instrText>Pkg.Stereotype</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Pkg.Version</w:instrTex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Pkg.Phase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Pkg.ParentPackage</w:instrText>
      </w:r>
      <w:r>
        <w:rPr>
          <w:rFonts w:ascii="Times New Roman" w:hAnsi="Times New Roman" w:cs="Times New Roman"/>
          <w:color w:val="auto"/>
        </w:rPr>
        <w:fldChar w:fldCharType="separate"/>
      </w:r>
      <w:r>
        <w:rPr>
          <w:rFonts w:ascii="Times New Roman" w:hAnsi="Times New Roman" w:cs="Times New Roman"/>
          <w:color w:val="auto"/>
          <w:lang w:val="en-AU"/>
        </w:rPr>
        <w:t>Logical Model</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 xml:space="preserve">Created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Pkg.DateCreatedShort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12/29/2006</w:t>
      </w:r>
      <w:r>
        <w:rPr>
          <w:rFonts w:ascii="Times New Roman" w:hAnsi="Times New Roman" w:cs="Times New Roman"/>
          <w:i/>
          <w:iCs/>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Pkg.DateModifiedShort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12/29/2006</w: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Pkg.GUID</w:instrText>
      </w:r>
      <w:r>
        <w:rPr>
          <w:rFonts w:ascii="Times New Roman" w:hAnsi="Times New Roman" w:cs="Times New Roman"/>
          <w:color w:val="auto"/>
        </w:rPr>
        <w:fldChar w:fldCharType="separate"/>
      </w:r>
      <w:r>
        <w:rPr>
          <w:rFonts w:ascii="Times New Roman" w:hAnsi="Times New Roman" w:cs="Times New Roman"/>
          <w:color w:val="auto"/>
          <w:lang w:val="en-AU"/>
        </w:rPr>
        <w:t>{D3288F9A-8A3F-45d6-8C16-FA0DB30248E7}</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Pkg.Notes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bookmarkStart w:id="286" w:name="lang"/>
    <w:bookmarkStart w:id="287" w:name="BKM_44CF1D22_4E87_4f0b_9E1F_3F1633B38FF7"/>
    <w:p w:rsidR="00000000" w:rsidRDefault="00310EFA">
      <w:pPr>
        <w:pStyle w:val="Heading4"/>
      </w:pPr>
      <w:r>
        <w:rPr>
          <w:rFonts w:ascii="Arial" w:cs="Arial"/>
          <w:b w:val="0"/>
          <w:bCs w:val="0"/>
          <w:color w:val="auto"/>
          <w:sz w:val="20"/>
          <w:szCs w:val="20"/>
        </w:rPr>
        <w:fldChar w:fldCharType="begin" w:fldLock="1"/>
      </w:r>
      <w:r>
        <w:rPr>
          <w:rFonts w:ascii="Arial" w:cs="Arial"/>
          <w:b w:val="0"/>
          <w:bCs w:val="0"/>
          <w:color w:val="auto"/>
          <w:sz w:val="20"/>
          <w:szCs w:val="20"/>
        </w:rPr>
        <w:instrText xml:space="preserve">MERGEFIELD </w:instrText>
      </w:r>
      <w:r>
        <w:rPr>
          <w:lang w:val="en-AU"/>
        </w:rPr>
        <w:instrText>Pkg.Name</w:instrText>
      </w:r>
      <w:r>
        <w:rPr>
          <w:rFonts w:ascii="Arial" w:cs="Arial"/>
          <w:b w:val="0"/>
          <w:bCs w:val="0"/>
          <w:color w:val="auto"/>
          <w:sz w:val="20"/>
          <w:szCs w:val="20"/>
        </w:rPr>
        <w:fldChar w:fldCharType="separate"/>
      </w:r>
      <w:r>
        <w:rPr>
          <w:lang w:val="en-AU"/>
        </w:rPr>
        <w:t>lang</w:t>
      </w:r>
      <w:r>
        <w:rPr>
          <w:rFonts w:ascii="Arial" w:cs="Arial"/>
          <w:b w:val="0"/>
          <w:bCs w:val="0"/>
          <w:color w:val="auto"/>
          <w:sz w:val="20"/>
          <w:szCs w:val="20"/>
        </w:rPr>
        <w:fldChar w:fldCharType="end"/>
      </w:r>
      <w:r>
        <w:t xml:space="preserve"> </w:t>
      </w:r>
    </w:p>
    <w:p w:rsidR="00000000" w:rsidRDefault="00310EFA">
      <w:pPr>
        <w:rPr>
          <w:rFonts w:hAnsi="Times New Roman"/>
          <w:color w:val="auto"/>
        </w:rPr>
      </w:pPr>
      <w:r>
        <w:rPr>
          <w:rStyle w:val="FieldLabel"/>
        </w:rPr>
        <w:t>Type:</w:t>
      </w:r>
      <w:r>
        <w:rPr>
          <w:rFonts w:hAnsi="Times New Roman"/>
          <w:color w:val="auto"/>
        </w:rPr>
        <w:tab/>
      </w:r>
      <w:r>
        <w:rPr>
          <w:rFonts w:hAnsi="Times New Roman"/>
          <w:color w:val="auto"/>
        </w:rPr>
        <w:tab/>
      </w:r>
      <w:r>
        <w:rPr>
          <w:rStyle w:val="Objecttype"/>
          <w:color w:val="auto"/>
        </w:rPr>
        <w:t>Package</w:t>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u w:val="none"/>
          <w:lang w:val="en-AU"/>
        </w:rPr>
        <w:instrText>Pkg.Stereotype</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Pkg.Version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Pkg.Phase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Pkg.ParentPackage</w:instrText>
      </w:r>
      <w:r>
        <w:rPr>
          <w:rFonts w:ascii="Times New Roman" w:hAnsi="Times New Roman" w:cs="Times New Roman"/>
          <w:color w:val="auto"/>
        </w:rPr>
        <w:fldChar w:fldCharType="separate"/>
      </w:r>
      <w:r>
        <w:rPr>
          <w:rFonts w:ascii="Times New Roman" w:hAnsi="Times New Roman" w:cs="Times New Roman"/>
          <w:color w:val="auto"/>
          <w:lang w:val="en-AU"/>
        </w:rPr>
        <w:t>java</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 xml:space="preserve">Created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Pkg.DateCreatedShort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2/3/2005</w:t>
      </w:r>
      <w:r>
        <w:rPr>
          <w:rFonts w:ascii="Times New Roman" w:hAnsi="Times New Roman" w:cs="Times New Roman"/>
          <w:i/>
          <w:iCs/>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Pkg.DateModifiedShort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12/20/2005</w: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Pkg.GUID</w:instrText>
      </w:r>
      <w:r>
        <w:rPr>
          <w:rFonts w:ascii="Times New Roman" w:hAnsi="Times New Roman" w:cs="Times New Roman"/>
          <w:color w:val="auto"/>
        </w:rPr>
        <w:fldChar w:fldCharType="separate"/>
      </w:r>
      <w:r>
        <w:rPr>
          <w:rFonts w:ascii="Times New Roman" w:hAnsi="Times New Roman" w:cs="Times New Roman"/>
          <w:color w:val="auto"/>
          <w:lang w:val="en-AU"/>
        </w:rPr>
        <w:t>{44CF1D22-4E87-4f0b-9E1F-3F1633B38FF7}</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Pkg.Notes</w:instrText>
      </w:r>
      <w:r>
        <w:rPr>
          <w:rFonts w:ascii="Times New Roman" w:hAnsi="Times New Roman" w:cs="Times New Roman"/>
          <w:color w:val="auto"/>
        </w:rPr>
        <w:fldChar w:fldCharType="end"/>
      </w:r>
    </w:p>
    <w:bookmarkStart w:id="288" w:name="BKM_1F7B5C69_E520_480a_AAF8_ADBE67679C80"/>
    <w:p w:rsidR="00000000" w:rsidRDefault="00310EFA">
      <w:pPr>
        <w:pStyle w:val="Heading5"/>
      </w:pPr>
      <w:r>
        <w:rPr>
          <w:rFonts w:ascii="Arial" w:cs="Arial"/>
          <w:b w:val="0"/>
          <w:bCs w:val="0"/>
          <w:i w:val="0"/>
          <w:iCs w:val="0"/>
          <w:color w:val="auto"/>
          <w:sz w:val="20"/>
          <w:szCs w:val="20"/>
        </w:rPr>
        <w:fldChar w:fldCharType="begin" w:fldLock="1"/>
      </w:r>
      <w:r>
        <w:rPr>
          <w:rFonts w:ascii="Arial" w:cs="Arial"/>
          <w:b w:val="0"/>
          <w:bCs w:val="0"/>
          <w:i w:val="0"/>
          <w:iCs w:val="0"/>
          <w:color w:val="auto"/>
          <w:sz w:val="20"/>
          <w:szCs w:val="20"/>
        </w:rPr>
        <w:instrText xml:space="preserve">MERGEFIELD </w:instrText>
      </w:r>
      <w:r>
        <w:rPr>
          <w:lang w:val="en-AU"/>
        </w:rPr>
        <w:instrText>Element.Name</w:instrText>
      </w:r>
      <w:r>
        <w:rPr>
          <w:rFonts w:ascii="Arial" w:cs="Arial"/>
          <w:b w:val="0"/>
          <w:bCs w:val="0"/>
          <w:i w:val="0"/>
          <w:iCs w:val="0"/>
          <w:color w:val="auto"/>
          <w:sz w:val="20"/>
          <w:szCs w:val="20"/>
        </w:rPr>
        <w:fldChar w:fldCharType="separate"/>
      </w:r>
      <w:r>
        <w:rPr>
          <w:lang w:val="en-AU"/>
        </w:rPr>
        <w:t>Boolean</w:t>
      </w:r>
      <w:r>
        <w:rPr>
          <w:rFonts w:ascii="Arial" w:cs="Arial"/>
          <w:b w:val="0"/>
          <w:bCs w:val="0"/>
          <w:i w:val="0"/>
          <w:iCs w:val="0"/>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w:instrText>
      </w:r>
      <w:r>
        <w:rPr>
          <w:rFonts w:ascii="Times New Roman" w:hAnsi="Times New Roman" w:cs="Times New Roman"/>
          <w:b/>
          <w:bCs/>
          <w:color w:val="auto"/>
          <w:u w:val="single"/>
          <w:lang w:val="en-AU"/>
        </w:rPr>
        <w:instrText>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lang</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2/3/2005</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12/20/2005</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{1F7B5C69-E520-480a-AAF8-ADBE67679C80}</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c>
          <w:tcPr>
            <w:tcW w:w="9240" w:type="dxa"/>
            <w:hMerge w:val="restart"/>
            <w:tcBorders>
              <w:top w:val="nil"/>
              <w:left w:val="nil"/>
              <w:bottom w:val="nil"/>
              <w:right w:val="nil"/>
            </w:tcBorders>
          </w:tcPr>
          <w:p w:rsidR="00000000" w:rsidRDefault="00310EFA">
            <w:pPr>
              <w:pStyle w:val="ListHeader"/>
            </w:pPr>
            <w:r>
              <w:rPr>
                <w:u w:val="single"/>
              </w:rPr>
              <w:t>Tagged Values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CURATOR_REVIEWED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ObjectClassConceptCode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C45254</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ObjectClassConceptDefinition</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The type of an expression wi</w:t>
            </w:r>
            <w:r>
              <w:rPr>
                <w:rFonts w:ascii="Times New Roman" w:cs="Times New Roman"/>
                <w:color w:val="auto"/>
                <w:lang w:val="en-AU"/>
              </w:rPr>
              <w:t>th two possible values, "true" and "false". Also, a variable of Boolean type or a function with Boolean arguments or result. The most common Boolean functions are AND, OR and NOT.</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w:t>
            </w:r>
            <w:r>
              <w:rPr>
                <w:rFonts w:ascii="Times New Roman" w:cs="Times New Roman"/>
                <w:color w:val="auto"/>
                <w:lang w:val="en-AU"/>
              </w:rPr>
              <w:t>ClassConceptDefinitionSource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NCI</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ObjectClassConceptPreferredName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Boolean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OWNER_REVIEWED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88"/>
    </w:p>
    <w:p w:rsidR="00000000" w:rsidRDefault="00310EFA">
      <w:pPr>
        <w:rPr>
          <w:rFonts w:ascii="Times New Roman" w:hAnsi="Times New Roman" w:cs="Times New Roman"/>
          <w:color w:val="auto"/>
        </w:rPr>
      </w:pPr>
    </w:p>
    <w:bookmarkStart w:id="289" w:name="BKM_B607839D_A660_4325_B189_E2FED71C5A6E"/>
    <w:p w:rsidR="00000000" w:rsidRDefault="00310EFA">
      <w:pPr>
        <w:pStyle w:val="Heading5"/>
      </w:pPr>
      <w:r>
        <w:rPr>
          <w:rFonts w:ascii="Arial" w:cs="Arial"/>
          <w:b w:val="0"/>
          <w:bCs w:val="0"/>
          <w:i w:val="0"/>
          <w:iCs w:val="0"/>
          <w:color w:val="auto"/>
          <w:sz w:val="20"/>
          <w:szCs w:val="20"/>
        </w:rPr>
        <w:fldChar w:fldCharType="begin" w:fldLock="1"/>
      </w:r>
      <w:r>
        <w:rPr>
          <w:rFonts w:ascii="Arial" w:cs="Arial"/>
          <w:b w:val="0"/>
          <w:bCs w:val="0"/>
          <w:i w:val="0"/>
          <w:iCs w:val="0"/>
          <w:color w:val="auto"/>
          <w:sz w:val="20"/>
          <w:szCs w:val="20"/>
        </w:rPr>
        <w:instrText xml:space="preserve">MERGEFIELD </w:instrText>
      </w:r>
      <w:r>
        <w:rPr>
          <w:lang w:val="en-AU"/>
        </w:rPr>
        <w:instrText>Element.Name</w:instrText>
      </w:r>
      <w:r>
        <w:rPr>
          <w:rFonts w:ascii="Arial" w:cs="Arial"/>
          <w:b w:val="0"/>
          <w:bCs w:val="0"/>
          <w:i w:val="0"/>
          <w:iCs w:val="0"/>
          <w:color w:val="auto"/>
          <w:sz w:val="20"/>
          <w:szCs w:val="20"/>
        </w:rPr>
        <w:fldChar w:fldCharType="separate"/>
      </w:r>
      <w:r>
        <w:rPr>
          <w:lang w:val="en-AU"/>
        </w:rPr>
        <w:t>Double</w:t>
      </w:r>
      <w:r>
        <w:rPr>
          <w:rFonts w:ascii="Arial" w:cs="Arial"/>
          <w:b w:val="0"/>
          <w:bCs w:val="0"/>
          <w:i w:val="0"/>
          <w:iCs w:val="0"/>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lang</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MERGEF</w:instrText>
      </w:r>
      <w:r>
        <w:rPr>
          <w:rStyle w:val="FieldLabel"/>
        </w:rPr>
        <w:instrText xml:space="preserve">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2/12/2005</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4/27/2006</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{B607839D-A660-4325-B189-E2FED71C5A6E}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c>
          <w:tcPr>
            <w:tcW w:w="9240" w:type="dxa"/>
            <w:hMerge w:val="restart"/>
            <w:tcBorders>
              <w:top w:val="nil"/>
              <w:left w:val="nil"/>
              <w:bottom w:val="nil"/>
              <w:right w:val="nil"/>
            </w:tcBorders>
          </w:tcPr>
          <w:p w:rsidR="00000000" w:rsidRDefault="00310EFA">
            <w:pPr>
              <w:pStyle w:val="ListHeader"/>
            </w:pPr>
            <w:r>
              <w:rPr>
                <w:u w:val="single"/>
              </w:rPr>
              <w:t>Tagged Values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CURATOR_REVIEWED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ObjectClassConceptCode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C54574</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ObjectClassConceptDefinition</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A twofold increase.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w:instrText>
            </w:r>
            <w:r>
              <w:rPr>
                <w:rFonts w:ascii="Times New Roman" w:cs="Times New Roman"/>
                <w:color w:val="auto"/>
              </w:rPr>
              <w:instrText>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ObjectClassConceptDefinitionSource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NCI</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ObjectClassConceptPreferredName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ElementTagVal.Value</w:instrText>
            </w:r>
            <w:r>
              <w:rPr>
                <w:rFonts w:ascii="Times New Roman" w:cs="Times New Roman"/>
                <w:color w:val="auto"/>
              </w:rPr>
              <w:fldChar w:fldCharType="separate"/>
            </w:r>
            <w:r>
              <w:rPr>
                <w:rFonts w:ascii="Times New Roman" w:cs="Times New Roman"/>
                <w:color w:val="auto"/>
                <w:lang w:val="en-AU"/>
              </w:rPr>
              <w:t>Double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ObjectClassQualifierConceptCode1</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C62265</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ObjectClassQualifierConceptCode2</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C48870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ObjectClassQualifierConceptDefinition1</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 xml:space="preserve">Consisting of or involving two parts </w:t>
            </w:r>
            <w:r>
              <w:rPr>
                <w:rFonts w:ascii="Times New Roman" w:cs="Times New Roman"/>
                <w:color w:val="auto"/>
                <w:lang w:val="en-AU"/>
              </w:rPr>
              <w:t>or components, often in pairs.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ObjectClassQualifierConceptDefinition2</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A 64-bit floating point primitive. When wrapped in an immutable Object, it is called a Double.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ObjectClassQualifierConceptDefinitionSource1</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NCI</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w:instrText>
            </w:r>
            <w:r>
              <w:rPr>
                <w:rFonts w:ascii="Times New Roman" w:cs="Times New Roman"/>
                <w:color w:val="auto"/>
              </w:rPr>
              <w:instrText>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ObjectClassQualifierConceptDefinitionSource2</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NCI</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ObjectClassQualifierConceptPreferredNam</w:t>
            </w:r>
            <w:r>
              <w:rPr>
                <w:rFonts w:ascii="Times New Roman" w:cs="Times New Roman"/>
                <w:color w:val="auto"/>
                <w:lang w:val="en-AU"/>
              </w:rPr>
              <w:t>e1</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Double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ObjectClassQualifierConceptPreferredName2</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Double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OWNER_REVIEWED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89"/>
    </w:p>
    <w:p w:rsidR="00000000" w:rsidRDefault="00310EFA">
      <w:pPr>
        <w:rPr>
          <w:rFonts w:ascii="Times New Roman" w:hAnsi="Times New Roman" w:cs="Times New Roman"/>
          <w:color w:val="auto"/>
        </w:rPr>
      </w:pPr>
    </w:p>
    <w:bookmarkStart w:id="290" w:name="BKM_35CA8BCB_45E6_4efd_A699_7F7CC38750A2"/>
    <w:p w:rsidR="00000000" w:rsidRDefault="00310EFA">
      <w:pPr>
        <w:pStyle w:val="Heading5"/>
      </w:pPr>
      <w:r>
        <w:rPr>
          <w:rFonts w:ascii="Arial" w:cs="Arial"/>
          <w:b w:val="0"/>
          <w:bCs w:val="0"/>
          <w:i w:val="0"/>
          <w:iCs w:val="0"/>
          <w:color w:val="auto"/>
          <w:sz w:val="20"/>
          <w:szCs w:val="20"/>
        </w:rPr>
        <w:fldChar w:fldCharType="begin" w:fldLock="1"/>
      </w:r>
      <w:r>
        <w:rPr>
          <w:rFonts w:ascii="Arial" w:cs="Arial"/>
          <w:b w:val="0"/>
          <w:bCs w:val="0"/>
          <w:i w:val="0"/>
          <w:iCs w:val="0"/>
          <w:color w:val="auto"/>
          <w:sz w:val="20"/>
          <w:szCs w:val="20"/>
        </w:rPr>
        <w:instrText xml:space="preserve">MERGEFIELD </w:instrText>
      </w:r>
      <w:r>
        <w:rPr>
          <w:lang w:val="en-AU"/>
        </w:rPr>
        <w:instrText>Element.Name</w:instrText>
      </w:r>
      <w:r>
        <w:rPr>
          <w:rFonts w:ascii="Arial" w:cs="Arial"/>
          <w:b w:val="0"/>
          <w:bCs w:val="0"/>
          <w:i w:val="0"/>
          <w:iCs w:val="0"/>
          <w:color w:val="auto"/>
          <w:sz w:val="20"/>
          <w:szCs w:val="20"/>
        </w:rPr>
        <w:fldChar w:fldCharType="separate"/>
      </w:r>
      <w:r>
        <w:rPr>
          <w:lang w:val="en-AU"/>
        </w:rPr>
        <w:t>Float</w:t>
      </w:r>
      <w:r>
        <w:rPr>
          <w:rFonts w:ascii="Arial" w:cs="Arial"/>
          <w:b w:val="0"/>
          <w:bCs w:val="0"/>
          <w:i w:val="0"/>
          <w:iCs w:val="0"/>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lang</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2/3/2005</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12/20/2005</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{35CA8BCB-45E6-4efd-A699-7F7CC38750A2}</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c>
          <w:tcPr>
            <w:tcW w:w="9240" w:type="dxa"/>
            <w:hMerge w:val="restart"/>
            <w:tcBorders>
              <w:top w:val="nil"/>
              <w:left w:val="nil"/>
              <w:bottom w:val="nil"/>
              <w:right w:val="nil"/>
            </w:tcBorders>
          </w:tcPr>
          <w:p w:rsidR="00000000" w:rsidRDefault="00310EFA">
            <w:pPr>
              <w:pStyle w:val="ListHeader"/>
            </w:pPr>
            <w:r>
              <w:rPr>
                <w:u w:val="single"/>
              </w:rPr>
              <w:t>Tagged Values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CURATOR_REVIEWED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ObjectClassConceptCode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C48150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ObjectClassConceptDefinition</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A number that can have its d</w:t>
            </w:r>
            <w:r>
              <w:rPr>
                <w:rFonts w:ascii="Times New Roman" w:cs="Times New Roman"/>
                <w:color w:val="auto"/>
                <w:lang w:val="en-AU"/>
              </w:rPr>
              <w:t>ecimal point in any position.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ObjectClassConceptDefinitionSource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NCI</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ObjectClassConceptPreferredName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Float</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OWNER_REVIEWED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90"/>
    </w:p>
    <w:p w:rsidR="00000000" w:rsidRDefault="00310EFA">
      <w:pPr>
        <w:rPr>
          <w:rFonts w:ascii="Times New Roman" w:hAnsi="Times New Roman" w:cs="Times New Roman"/>
          <w:color w:val="auto"/>
        </w:rPr>
      </w:pPr>
    </w:p>
    <w:bookmarkStart w:id="291" w:name="BKM_312B5384_C75D_4fb8_9BC7_2832794DA19E"/>
    <w:p w:rsidR="00000000" w:rsidRDefault="00310EFA">
      <w:pPr>
        <w:pStyle w:val="Heading5"/>
      </w:pPr>
      <w:r>
        <w:rPr>
          <w:rFonts w:ascii="Arial" w:cs="Arial"/>
          <w:b w:val="0"/>
          <w:bCs w:val="0"/>
          <w:i w:val="0"/>
          <w:iCs w:val="0"/>
          <w:color w:val="auto"/>
          <w:sz w:val="20"/>
          <w:szCs w:val="20"/>
        </w:rPr>
        <w:fldChar w:fldCharType="begin" w:fldLock="1"/>
      </w:r>
      <w:r>
        <w:rPr>
          <w:rFonts w:ascii="Arial" w:cs="Arial"/>
          <w:b w:val="0"/>
          <w:bCs w:val="0"/>
          <w:i w:val="0"/>
          <w:iCs w:val="0"/>
          <w:color w:val="auto"/>
          <w:sz w:val="20"/>
          <w:szCs w:val="20"/>
        </w:rPr>
        <w:instrText xml:space="preserve">MERGEFIELD </w:instrText>
      </w:r>
      <w:r>
        <w:rPr>
          <w:lang w:val="en-AU"/>
        </w:rPr>
        <w:instrText>Element.Name</w:instrText>
      </w:r>
      <w:r>
        <w:rPr>
          <w:rFonts w:ascii="Arial" w:cs="Arial"/>
          <w:b w:val="0"/>
          <w:bCs w:val="0"/>
          <w:i w:val="0"/>
          <w:iCs w:val="0"/>
          <w:color w:val="auto"/>
          <w:sz w:val="20"/>
          <w:szCs w:val="20"/>
        </w:rPr>
        <w:fldChar w:fldCharType="separate"/>
      </w:r>
      <w:r>
        <w:rPr>
          <w:lang w:val="en-AU"/>
        </w:rPr>
        <w:t>Integer</w:t>
      </w:r>
      <w:r>
        <w:rPr>
          <w:rFonts w:ascii="Arial" w:cs="Arial"/>
          <w:b w:val="0"/>
          <w:bCs w:val="0"/>
          <w:i w:val="0"/>
          <w:iCs w:val="0"/>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lang</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2/3/2005</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12/20/2005</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{312B5384-C75D-4fb8-9BC7-2832794DA19E}</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c>
          <w:tcPr>
            <w:tcW w:w="9240" w:type="dxa"/>
            <w:hMerge w:val="restart"/>
            <w:tcBorders>
              <w:top w:val="nil"/>
              <w:left w:val="nil"/>
              <w:bottom w:val="nil"/>
              <w:right w:val="nil"/>
            </w:tcBorders>
          </w:tcPr>
          <w:p w:rsidR="00000000" w:rsidRDefault="00310EFA">
            <w:pPr>
              <w:pStyle w:val="ListHeader"/>
            </w:pPr>
            <w:r>
              <w:rPr>
                <w:u w:val="single"/>
              </w:rPr>
              <w:t>Tagged Values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CURATOR_REVIEWED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ObjectClassConceptCode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C45255</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ObjectClassConceptDefinition</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A number with no fractional part, including the negative and positive numbers as well as zero.</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w:instrText>
            </w:r>
            <w:r>
              <w:rPr>
                <w:rFonts w:ascii="Times New Roman" w:cs="Times New Roman"/>
                <w:color w:val="auto"/>
              </w:rPr>
              <w:instrText>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ObjectClassConceptDefinitionSource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NCI</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ObjectClassConceptPreferredName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Integer</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OWNER_REVIEWED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91"/>
    </w:p>
    <w:p w:rsidR="00000000" w:rsidRDefault="00310EFA">
      <w:pPr>
        <w:rPr>
          <w:rFonts w:ascii="Times New Roman" w:hAnsi="Times New Roman" w:cs="Times New Roman"/>
          <w:color w:val="auto"/>
        </w:rPr>
      </w:pPr>
    </w:p>
    <w:bookmarkStart w:id="292" w:name="BKM_F4453B47_2BED_4be1_8146_9E1E231BFC21"/>
    <w:p w:rsidR="00000000" w:rsidRDefault="00310EFA">
      <w:pPr>
        <w:pStyle w:val="Heading5"/>
      </w:pPr>
      <w:r>
        <w:rPr>
          <w:rFonts w:ascii="Arial" w:cs="Arial"/>
          <w:b w:val="0"/>
          <w:bCs w:val="0"/>
          <w:i w:val="0"/>
          <w:iCs w:val="0"/>
          <w:color w:val="auto"/>
          <w:sz w:val="20"/>
          <w:szCs w:val="20"/>
        </w:rPr>
        <w:fldChar w:fldCharType="begin" w:fldLock="1"/>
      </w:r>
      <w:r>
        <w:rPr>
          <w:rFonts w:ascii="Arial" w:cs="Arial"/>
          <w:b w:val="0"/>
          <w:bCs w:val="0"/>
          <w:i w:val="0"/>
          <w:iCs w:val="0"/>
          <w:color w:val="auto"/>
          <w:sz w:val="20"/>
          <w:szCs w:val="20"/>
        </w:rPr>
        <w:instrText xml:space="preserve">MERGEFIELD </w:instrText>
      </w:r>
      <w:r>
        <w:rPr>
          <w:lang w:val="en-AU"/>
        </w:rPr>
        <w:instrText>Element.Name</w:instrText>
      </w:r>
      <w:r>
        <w:rPr>
          <w:rFonts w:ascii="Arial" w:cs="Arial"/>
          <w:b w:val="0"/>
          <w:bCs w:val="0"/>
          <w:i w:val="0"/>
          <w:iCs w:val="0"/>
          <w:color w:val="auto"/>
          <w:sz w:val="20"/>
          <w:szCs w:val="20"/>
        </w:rPr>
        <w:fldChar w:fldCharType="separate"/>
      </w:r>
      <w:r>
        <w:rPr>
          <w:lang w:val="en-AU"/>
        </w:rPr>
        <w:t>Long</w:t>
      </w:r>
      <w:r>
        <w:rPr>
          <w:rFonts w:ascii="Arial" w:cs="Arial"/>
          <w:b w:val="0"/>
          <w:bCs w:val="0"/>
          <w:i w:val="0"/>
          <w:iCs w:val="0"/>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lang</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2/3/2005</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12/20/2005</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w:t>
      </w:r>
      <w:r>
        <w:rPr>
          <w:rFonts w:ascii="Times New Roman" w:hAnsi="Times New Roman" w:cs="Times New Roman"/>
          <w:color w:val="auto"/>
          <w:lang w:val="en-AU"/>
        </w:rPr>
        <w:t>F4453B47-2BED-4be1-8146-9E1E231BFC21}</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c>
          <w:tcPr>
            <w:tcW w:w="9240" w:type="dxa"/>
            <w:hMerge w:val="restart"/>
            <w:tcBorders>
              <w:top w:val="nil"/>
              <w:left w:val="nil"/>
              <w:bottom w:val="nil"/>
              <w:right w:val="nil"/>
            </w:tcBorders>
          </w:tcPr>
          <w:p w:rsidR="00000000" w:rsidRDefault="00310EFA">
            <w:pPr>
              <w:pStyle w:val="ListHeader"/>
            </w:pPr>
            <w:r>
              <w:rPr>
                <w:u w:val="single"/>
              </w:rPr>
              <w:t>Tagged Values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CURATOR_REVIEWED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ObjectClassConceptCode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C25248</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ObjectClassConceptD</w:t>
            </w:r>
            <w:r>
              <w:rPr>
                <w:rFonts w:ascii="Times New Roman" w:cs="Times New Roman"/>
                <w:color w:val="auto"/>
                <w:lang w:val="en-AU"/>
              </w:rPr>
              <w:t>efinition</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Of relatively great or greater than average spatial extension or temporal duration.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ObjectClassConceptDefinitionSource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ElementTagVal.Value</w:instrText>
            </w:r>
            <w:r>
              <w:rPr>
                <w:rFonts w:ascii="Times New Roman" w:cs="Times New Roman"/>
                <w:color w:val="auto"/>
              </w:rPr>
              <w:fldChar w:fldCharType="separate"/>
            </w:r>
            <w:r>
              <w:rPr>
                <w:rFonts w:ascii="Times New Roman" w:cs="Times New Roman"/>
                <w:color w:val="auto"/>
                <w:lang w:val="en-AU"/>
              </w:rPr>
              <w:t>NCI</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ObjectClassConceptPreferredName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Long</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ObjectClassQualifierConceptCode1</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C48311</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ObjectClassQualifierConceptDefinition1</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A variable that is stored as a signed</w:t>
            </w:r>
            <w:r>
              <w:rPr>
                <w:rFonts w:ascii="Times New Roman" w:cs="Times New Roman"/>
                <w:color w:val="auto"/>
                <w:lang w:val="en-AU"/>
              </w:rPr>
              <w:t xml:space="preserve"> 64-bit (8-byte) integer.</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ObjectClassQualifierConceptDefinitionSource1</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NCI</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ObjectClassQualifierConceptPreferredName1</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Long</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OWNER_REVIEWED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92"/>
    </w:p>
    <w:p w:rsidR="00000000" w:rsidRDefault="00310EFA">
      <w:pPr>
        <w:rPr>
          <w:rFonts w:ascii="Times New Roman" w:hAnsi="Times New Roman" w:cs="Times New Roman"/>
          <w:color w:val="auto"/>
        </w:rPr>
      </w:pPr>
    </w:p>
    <w:bookmarkStart w:id="293" w:name="BKM_86F26ED3_C13B_420c_B103_E93E710B8047"/>
    <w:p w:rsidR="00000000" w:rsidRDefault="00310EFA">
      <w:pPr>
        <w:pStyle w:val="Heading5"/>
      </w:pPr>
      <w:r>
        <w:rPr>
          <w:rFonts w:ascii="Arial" w:cs="Arial"/>
          <w:b w:val="0"/>
          <w:bCs w:val="0"/>
          <w:i w:val="0"/>
          <w:iCs w:val="0"/>
          <w:color w:val="auto"/>
          <w:sz w:val="20"/>
          <w:szCs w:val="20"/>
        </w:rPr>
        <w:fldChar w:fldCharType="begin" w:fldLock="1"/>
      </w:r>
      <w:r>
        <w:rPr>
          <w:rFonts w:ascii="Arial" w:cs="Arial"/>
          <w:b w:val="0"/>
          <w:bCs w:val="0"/>
          <w:i w:val="0"/>
          <w:iCs w:val="0"/>
          <w:color w:val="auto"/>
          <w:sz w:val="20"/>
          <w:szCs w:val="20"/>
        </w:rPr>
        <w:instrText xml:space="preserve">MERGEFIELD </w:instrText>
      </w:r>
      <w:r>
        <w:rPr>
          <w:lang w:val="en-AU"/>
        </w:rPr>
        <w:instrText>Element.Name</w:instrText>
      </w:r>
      <w:r>
        <w:rPr>
          <w:rFonts w:ascii="Arial" w:cs="Arial"/>
          <w:b w:val="0"/>
          <w:bCs w:val="0"/>
          <w:i w:val="0"/>
          <w:iCs w:val="0"/>
          <w:color w:val="auto"/>
          <w:sz w:val="20"/>
          <w:szCs w:val="20"/>
        </w:rPr>
        <w:fldChar w:fldCharType="separate"/>
      </w:r>
      <w:r>
        <w:rPr>
          <w:lang w:val="en-AU"/>
        </w:rPr>
        <w:t>String</w:t>
      </w:r>
      <w:r>
        <w:rPr>
          <w:rFonts w:ascii="Arial" w:cs="Arial"/>
          <w:b w:val="0"/>
          <w:bCs w:val="0"/>
          <w:i w:val="0"/>
          <w:iCs w:val="0"/>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lang</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2/3/2005</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12/20/2005</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{86F26ED3-C13B-420c-B103-E93E710B8047}</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c>
          <w:tcPr>
            <w:tcW w:w="9240" w:type="dxa"/>
            <w:hMerge w:val="restart"/>
            <w:tcBorders>
              <w:top w:val="nil"/>
              <w:left w:val="nil"/>
              <w:bottom w:val="nil"/>
              <w:right w:val="nil"/>
            </w:tcBorders>
          </w:tcPr>
          <w:p w:rsidR="00000000" w:rsidRDefault="00310EFA">
            <w:pPr>
              <w:pStyle w:val="ListHeader"/>
            </w:pPr>
            <w:r>
              <w:rPr>
                <w:u w:val="single"/>
              </w:rPr>
              <w:t>Tagged Values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CURATOR_REVIEWED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ObjectClassConceptCode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C45253</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ObjectClassConceptDefinition</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An expression consisting of a linear sequence of symbols (characters or words or phrases).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MERGEF</w:instrText>
            </w:r>
            <w:r>
              <w:rPr>
                <w:color w:val="auto"/>
              </w:rPr>
              <w:instrText xml:space="preserve">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ObjectClassConceptDefinitionSource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NCI</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ObjectClassConceptPreferredName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String</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OWNER_REVIEWED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93"/>
    </w:p>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86"/>
      <w:bookmarkEnd w:id="287"/>
    </w:p>
    <w:p w:rsidR="00000000" w:rsidRDefault="00310EFA">
      <w:pPr>
        <w:rPr>
          <w:rFonts w:ascii="Times New Roman" w:hAnsi="Times New Roman" w:cs="Times New Roman"/>
          <w:color w:val="auto"/>
        </w:rPr>
      </w:pPr>
    </w:p>
    <w:bookmarkStart w:id="294" w:name="sql"/>
    <w:bookmarkStart w:id="295" w:name="BKM_29EB1CF3_86FB_422d_9756_106896F71B50"/>
    <w:p w:rsidR="00000000" w:rsidRDefault="00310EFA">
      <w:pPr>
        <w:pStyle w:val="Heading4"/>
      </w:pPr>
      <w:r>
        <w:rPr>
          <w:rFonts w:ascii="Arial" w:cs="Arial"/>
          <w:b w:val="0"/>
          <w:bCs w:val="0"/>
          <w:color w:val="auto"/>
          <w:sz w:val="20"/>
          <w:szCs w:val="20"/>
        </w:rPr>
        <w:fldChar w:fldCharType="begin" w:fldLock="1"/>
      </w:r>
      <w:r>
        <w:rPr>
          <w:rFonts w:ascii="Arial" w:cs="Arial"/>
          <w:b w:val="0"/>
          <w:bCs w:val="0"/>
          <w:color w:val="auto"/>
          <w:sz w:val="20"/>
          <w:szCs w:val="20"/>
        </w:rPr>
        <w:instrText xml:space="preserve">MERGEFIELD </w:instrText>
      </w:r>
      <w:r>
        <w:rPr>
          <w:lang w:val="en-AU"/>
        </w:rPr>
        <w:instrText>Pkg.Name</w:instrText>
      </w:r>
      <w:r>
        <w:rPr>
          <w:rFonts w:ascii="Arial" w:cs="Arial"/>
          <w:b w:val="0"/>
          <w:bCs w:val="0"/>
          <w:color w:val="auto"/>
          <w:sz w:val="20"/>
          <w:szCs w:val="20"/>
        </w:rPr>
        <w:fldChar w:fldCharType="separate"/>
      </w:r>
      <w:r>
        <w:rPr>
          <w:lang w:val="en-AU"/>
        </w:rPr>
        <w:t>sql</w:t>
      </w:r>
      <w:r>
        <w:rPr>
          <w:rFonts w:ascii="Arial" w:cs="Arial"/>
          <w:b w:val="0"/>
          <w:bCs w:val="0"/>
          <w:color w:val="auto"/>
          <w:sz w:val="20"/>
          <w:szCs w:val="20"/>
        </w:rPr>
        <w:fldChar w:fldCharType="end"/>
      </w:r>
      <w:r>
        <w:t xml:space="preserve"> </w:t>
      </w:r>
    </w:p>
    <w:p w:rsidR="00000000" w:rsidRDefault="00310EFA">
      <w:pPr>
        <w:rPr>
          <w:rFonts w:hAnsi="Times New Roman"/>
          <w:color w:val="auto"/>
        </w:rPr>
      </w:pPr>
      <w:r>
        <w:rPr>
          <w:rStyle w:val="FieldLabel"/>
        </w:rPr>
        <w:t>Type:</w:t>
      </w:r>
      <w:r>
        <w:rPr>
          <w:rFonts w:hAnsi="Times New Roman"/>
          <w:color w:val="auto"/>
        </w:rPr>
        <w:tab/>
      </w:r>
      <w:r>
        <w:rPr>
          <w:rFonts w:hAnsi="Times New Roman"/>
          <w:color w:val="auto"/>
        </w:rPr>
        <w:tab/>
      </w:r>
      <w:r>
        <w:rPr>
          <w:rStyle w:val="Objecttype"/>
          <w:color w:val="auto"/>
        </w:rPr>
        <w:t>Package</w:t>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u w:val="none"/>
          <w:lang w:val="en-AU"/>
        </w:rPr>
        <w:instrText>Pkg.Stereotype</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Pkg.Version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Pkg.Phase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Pkg.ParentPackage</w:instrText>
      </w:r>
      <w:r>
        <w:rPr>
          <w:rFonts w:ascii="Times New Roman" w:hAnsi="Times New Roman" w:cs="Times New Roman"/>
          <w:color w:val="auto"/>
        </w:rPr>
        <w:fldChar w:fldCharType="separate"/>
      </w:r>
      <w:r>
        <w:rPr>
          <w:rFonts w:ascii="Times New Roman" w:hAnsi="Times New Roman" w:cs="Times New Roman"/>
          <w:color w:val="auto"/>
          <w:lang w:val="en-AU"/>
        </w:rPr>
        <w:t>java</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 xml:space="preserve">Created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Pkg.DateCreatedShort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2/3/2005</w:t>
      </w:r>
      <w:r>
        <w:rPr>
          <w:rFonts w:ascii="Times New Roman" w:hAnsi="Times New Roman" w:cs="Times New Roman"/>
          <w:i/>
          <w:iCs/>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Pkg.DateModifiedShort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12/20/2005</w: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Pkg.GUID</w:instrText>
      </w:r>
      <w:r>
        <w:rPr>
          <w:rFonts w:ascii="Times New Roman" w:hAnsi="Times New Roman" w:cs="Times New Roman"/>
          <w:color w:val="auto"/>
        </w:rPr>
        <w:fldChar w:fldCharType="separate"/>
      </w:r>
      <w:r>
        <w:rPr>
          <w:rFonts w:ascii="Times New Roman" w:hAnsi="Times New Roman" w:cs="Times New Roman"/>
          <w:color w:val="auto"/>
          <w:lang w:val="en-AU"/>
        </w:rPr>
        <w:t>{29EB1CF3-86FB-422d-9756-106896F71B50}</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Pkg.Notes</w:instrText>
      </w:r>
      <w:r>
        <w:rPr>
          <w:rFonts w:ascii="Times New Roman" w:hAnsi="Times New Roman" w:cs="Times New Roman"/>
          <w:color w:val="auto"/>
        </w:rPr>
        <w:fldChar w:fldCharType="end"/>
      </w:r>
    </w:p>
    <w:bookmarkStart w:id="296" w:name="BKM_EE40D190_99C5_4ad4_99BA_BEB76068E8B7"/>
    <w:p w:rsidR="00000000" w:rsidRDefault="00310EFA">
      <w:pPr>
        <w:pStyle w:val="Heading5"/>
      </w:pPr>
      <w:r>
        <w:rPr>
          <w:rFonts w:ascii="Arial" w:cs="Arial"/>
          <w:b w:val="0"/>
          <w:bCs w:val="0"/>
          <w:i w:val="0"/>
          <w:iCs w:val="0"/>
          <w:color w:val="auto"/>
          <w:sz w:val="20"/>
          <w:szCs w:val="20"/>
        </w:rPr>
        <w:fldChar w:fldCharType="begin" w:fldLock="1"/>
      </w:r>
      <w:r>
        <w:rPr>
          <w:rFonts w:ascii="Arial" w:cs="Arial"/>
          <w:b w:val="0"/>
          <w:bCs w:val="0"/>
          <w:i w:val="0"/>
          <w:iCs w:val="0"/>
          <w:color w:val="auto"/>
          <w:sz w:val="20"/>
          <w:szCs w:val="20"/>
        </w:rPr>
        <w:instrText xml:space="preserve">MERGEFIELD </w:instrText>
      </w:r>
      <w:r>
        <w:rPr>
          <w:lang w:val="en-AU"/>
        </w:rPr>
        <w:instrText>Element.Name</w:instrText>
      </w:r>
      <w:r>
        <w:rPr>
          <w:rFonts w:ascii="Arial" w:cs="Arial"/>
          <w:b w:val="0"/>
          <w:bCs w:val="0"/>
          <w:i w:val="0"/>
          <w:iCs w:val="0"/>
          <w:color w:val="auto"/>
          <w:sz w:val="20"/>
          <w:szCs w:val="20"/>
        </w:rPr>
        <w:fldChar w:fldCharType="separate"/>
      </w:r>
      <w:r>
        <w:rPr>
          <w:lang w:val="en-AU"/>
        </w:rPr>
        <w:t>Clob</w:t>
      </w:r>
      <w:r>
        <w:rPr>
          <w:rFonts w:ascii="Arial" w:cs="Arial"/>
          <w:b w:val="0"/>
          <w:bCs w:val="0"/>
          <w:i w:val="0"/>
          <w:iCs w:val="0"/>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color w:val="auto"/>
        </w:rPr>
        <w:instrText>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sql</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2/3/2005</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12/20/2005</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{EE40D190-99C5-4ad4-99BA-BEB76068E8B7}</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c>
          <w:tcPr>
            <w:tcW w:w="9240" w:type="dxa"/>
            <w:hMerge w:val="restart"/>
            <w:tcBorders>
              <w:top w:val="nil"/>
              <w:left w:val="nil"/>
              <w:bottom w:val="nil"/>
              <w:right w:val="nil"/>
            </w:tcBorders>
          </w:tcPr>
          <w:p w:rsidR="00000000" w:rsidRDefault="00310EFA">
            <w:pPr>
              <w:pStyle w:val="ListHeader"/>
            </w:pPr>
            <w:r>
              <w:rPr>
                <w:u w:val="single"/>
              </w:rPr>
              <w:t>Tagged Values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CURATOR_REVIEWED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ObjectClassConceptCode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C48291</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ObjectClassConceptDefinition</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A data type for holding large chunks of text.</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ObjectClassConceptDefinitionSource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ElementTagVal.Value</w:instrText>
            </w:r>
            <w:r>
              <w:rPr>
                <w:rFonts w:ascii="Times New Roman" w:cs="Times New Roman"/>
                <w:color w:val="auto"/>
              </w:rPr>
              <w:fldChar w:fldCharType="separate"/>
            </w:r>
            <w:r>
              <w:rPr>
                <w:rFonts w:ascii="Times New Roman" w:cs="Times New Roman"/>
                <w:color w:val="auto"/>
                <w:lang w:val="en-AU"/>
              </w:rPr>
              <w:t>NCI</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ObjectClassConceptPreferredName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Character Large Object</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OWN</w:t>
            </w:r>
            <w:r>
              <w:rPr>
                <w:rFonts w:ascii="Times New Roman" w:cs="Times New Roman"/>
                <w:color w:val="auto"/>
                <w:lang w:val="en-AU"/>
              </w:rPr>
              <w:t>ER_REVIEWED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96"/>
    </w:p>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94"/>
      <w:bookmarkEnd w:id="295"/>
    </w:p>
    <w:p w:rsidR="00000000" w:rsidRDefault="00310EFA">
      <w:pPr>
        <w:rPr>
          <w:rFonts w:ascii="Times New Roman" w:hAnsi="Times New Roman" w:cs="Times New Roman"/>
          <w:color w:val="auto"/>
        </w:rPr>
      </w:pPr>
    </w:p>
    <w:bookmarkStart w:id="297" w:name="util"/>
    <w:bookmarkStart w:id="298" w:name="BKM_B21B4F14_EA79_4ed2_B1C5_A7222E5D2A9D"/>
    <w:p w:rsidR="00000000" w:rsidRDefault="00310EFA">
      <w:pPr>
        <w:pStyle w:val="Heading4"/>
      </w:pPr>
      <w:r>
        <w:rPr>
          <w:rFonts w:ascii="Arial" w:cs="Arial"/>
          <w:b w:val="0"/>
          <w:bCs w:val="0"/>
          <w:color w:val="auto"/>
          <w:sz w:val="20"/>
          <w:szCs w:val="20"/>
        </w:rPr>
        <w:fldChar w:fldCharType="begin" w:fldLock="1"/>
      </w:r>
      <w:r>
        <w:rPr>
          <w:rFonts w:ascii="Arial" w:cs="Arial"/>
          <w:b w:val="0"/>
          <w:bCs w:val="0"/>
          <w:color w:val="auto"/>
          <w:sz w:val="20"/>
          <w:szCs w:val="20"/>
        </w:rPr>
        <w:instrText xml:space="preserve">MERGEFIELD </w:instrText>
      </w:r>
      <w:r>
        <w:rPr>
          <w:lang w:val="en-AU"/>
        </w:rPr>
        <w:instrText>Pkg.Name</w:instrText>
      </w:r>
      <w:r>
        <w:rPr>
          <w:rFonts w:ascii="Arial" w:cs="Arial"/>
          <w:b w:val="0"/>
          <w:bCs w:val="0"/>
          <w:color w:val="auto"/>
          <w:sz w:val="20"/>
          <w:szCs w:val="20"/>
        </w:rPr>
        <w:fldChar w:fldCharType="separate"/>
      </w:r>
      <w:r>
        <w:rPr>
          <w:lang w:val="en-AU"/>
        </w:rPr>
        <w:t>util</w:t>
      </w:r>
      <w:r>
        <w:rPr>
          <w:rFonts w:ascii="Arial" w:cs="Arial"/>
          <w:b w:val="0"/>
          <w:bCs w:val="0"/>
          <w:color w:val="auto"/>
          <w:sz w:val="20"/>
          <w:szCs w:val="20"/>
        </w:rPr>
        <w:fldChar w:fldCharType="end"/>
      </w:r>
      <w:r>
        <w:t xml:space="preserve"> </w:t>
      </w:r>
    </w:p>
    <w:p w:rsidR="00000000" w:rsidRDefault="00310EFA">
      <w:pPr>
        <w:rPr>
          <w:rFonts w:hAnsi="Times New Roman"/>
          <w:color w:val="auto"/>
        </w:rPr>
      </w:pPr>
      <w:r>
        <w:rPr>
          <w:rStyle w:val="FieldLabel"/>
        </w:rPr>
        <w:t>Type:</w:t>
      </w:r>
      <w:r>
        <w:rPr>
          <w:rFonts w:hAnsi="Times New Roman"/>
          <w:color w:val="auto"/>
        </w:rPr>
        <w:tab/>
      </w:r>
      <w:r>
        <w:rPr>
          <w:rFonts w:hAnsi="Times New Roman"/>
          <w:color w:val="auto"/>
        </w:rPr>
        <w:tab/>
      </w:r>
      <w:r>
        <w:rPr>
          <w:rStyle w:val="Objecttype"/>
          <w:color w:val="auto"/>
        </w:rPr>
        <w:t>Package</w:t>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u w:val="none"/>
          <w:lang w:val="en-AU"/>
        </w:rPr>
        <w:instrText>Pkg.Stereotype</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Pkg.Version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Pkg.Phase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Pkg.ParentPackage</w:instrText>
      </w:r>
      <w:r>
        <w:rPr>
          <w:rFonts w:ascii="Times New Roman" w:hAnsi="Times New Roman" w:cs="Times New Roman"/>
          <w:color w:val="auto"/>
        </w:rPr>
        <w:fldChar w:fldCharType="separate"/>
      </w:r>
      <w:r>
        <w:rPr>
          <w:rFonts w:ascii="Times New Roman" w:hAnsi="Times New Roman" w:cs="Times New Roman"/>
          <w:color w:val="auto"/>
          <w:lang w:val="en-AU"/>
        </w:rPr>
        <w:t>java</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 xml:space="preserve">Created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Pkg.DateCreatedShort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2/3/2005</w:t>
      </w:r>
      <w:r>
        <w:rPr>
          <w:rFonts w:ascii="Times New Roman" w:hAnsi="Times New Roman" w:cs="Times New Roman"/>
          <w:i/>
          <w:iCs/>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Pkg.DateModifiedShort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12/20/2005</w:t>
      </w:r>
      <w:r>
        <w:rPr>
          <w:rFonts w:ascii="Times New Roman" w:hAnsi="Times New Roman" w:cs="Times New Roman"/>
          <w:i/>
          <w:iCs/>
          <w:color w:val="auto"/>
        </w:rPr>
        <w:fldChar w:fldCharType="end"/>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Pkg.GUID</w:instrText>
      </w:r>
      <w:r>
        <w:rPr>
          <w:rFonts w:ascii="Times New Roman" w:hAnsi="Times New Roman" w:cs="Times New Roman"/>
          <w:color w:val="auto"/>
        </w:rPr>
        <w:fldChar w:fldCharType="separate"/>
      </w:r>
      <w:r>
        <w:rPr>
          <w:rFonts w:ascii="Times New Roman" w:hAnsi="Times New Roman" w:cs="Times New Roman"/>
          <w:color w:val="auto"/>
          <w:lang w:val="en-AU"/>
        </w:rPr>
        <w:t>{B21B4F14-EA79-4ed2-B1C5-A7222E5D2A9D}</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Pkg.Notes</w:instrText>
      </w:r>
      <w:r>
        <w:rPr>
          <w:rFonts w:ascii="Times New Roman" w:hAnsi="Times New Roman" w:cs="Times New Roman"/>
          <w:color w:val="auto"/>
        </w:rPr>
        <w:fldChar w:fldCharType="end"/>
      </w:r>
    </w:p>
    <w:bookmarkStart w:id="299" w:name="BKM_41732674_4758_49ed_812A_748C74D3BA58"/>
    <w:p w:rsidR="00000000" w:rsidRDefault="00310EFA">
      <w:pPr>
        <w:pStyle w:val="Heading5"/>
      </w:pPr>
      <w:r>
        <w:rPr>
          <w:rFonts w:ascii="Arial" w:cs="Arial"/>
          <w:b w:val="0"/>
          <w:bCs w:val="0"/>
          <w:i w:val="0"/>
          <w:iCs w:val="0"/>
          <w:color w:val="auto"/>
          <w:sz w:val="20"/>
          <w:szCs w:val="20"/>
        </w:rPr>
        <w:fldChar w:fldCharType="begin" w:fldLock="1"/>
      </w:r>
      <w:r>
        <w:rPr>
          <w:rFonts w:ascii="Arial" w:cs="Arial"/>
          <w:b w:val="0"/>
          <w:bCs w:val="0"/>
          <w:i w:val="0"/>
          <w:iCs w:val="0"/>
          <w:color w:val="auto"/>
          <w:sz w:val="20"/>
          <w:szCs w:val="20"/>
        </w:rPr>
        <w:instrText xml:space="preserve">MERGEFIELD </w:instrText>
      </w:r>
      <w:r>
        <w:rPr>
          <w:lang w:val="en-AU"/>
        </w:rPr>
        <w:instrText>Element.Name</w:instrText>
      </w:r>
      <w:r>
        <w:rPr>
          <w:rFonts w:ascii="Arial" w:cs="Arial"/>
          <w:b w:val="0"/>
          <w:bCs w:val="0"/>
          <w:i w:val="0"/>
          <w:iCs w:val="0"/>
          <w:color w:val="auto"/>
          <w:sz w:val="20"/>
          <w:szCs w:val="20"/>
        </w:rPr>
        <w:fldChar w:fldCharType="separate"/>
      </w:r>
      <w:r>
        <w:rPr>
          <w:lang w:val="en-AU"/>
        </w:rPr>
        <w:t>Collection</w:t>
      </w:r>
      <w:r>
        <w:rPr>
          <w:rFonts w:ascii="Arial" w:cs="Arial"/>
          <w:b w:val="0"/>
          <w:bCs w:val="0"/>
          <w:i w:val="0"/>
          <w:iCs w:val="0"/>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util</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2/11/2005</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12/20/2005</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{41732674-4758-49ed-812A-748C74D3BA58}</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c>
          <w:tcPr>
            <w:tcW w:w="9240" w:type="dxa"/>
            <w:hMerge w:val="restart"/>
            <w:tcBorders>
              <w:top w:val="nil"/>
              <w:left w:val="nil"/>
              <w:bottom w:val="nil"/>
              <w:right w:val="nil"/>
            </w:tcBorders>
          </w:tcPr>
          <w:p w:rsidR="00000000" w:rsidRDefault="00310EFA">
            <w:pPr>
              <w:pStyle w:val="ListHeader"/>
            </w:pPr>
            <w:r>
              <w:rPr>
                <w:u w:val="single"/>
              </w:rPr>
              <w:t>Tagged Values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CURATOR_REVIEWED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ObjectClassConceptCode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C25453</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ObjectClassConceptDefinition</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The act of gathering things together; having been brought together in one place.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ObjectClassConceptDefinitionSource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NCI</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ObjectClassConceptPreferredName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ObjectClassQualifierConceptCode1</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w:instrText>
            </w:r>
            <w:r>
              <w:rPr>
                <w:rFonts w:ascii="Times New Roman" w:cs="Times New Roman"/>
                <w:color w:val="auto"/>
              </w:rPr>
              <w:instrText>ntTagVal.Value</w:instrText>
            </w:r>
            <w:r>
              <w:rPr>
                <w:rFonts w:ascii="Times New Roman" w:cs="Times New Roman"/>
                <w:color w:val="auto"/>
              </w:rPr>
              <w:fldChar w:fldCharType="separate"/>
            </w:r>
            <w:r>
              <w:rPr>
                <w:rFonts w:ascii="Times New Roman" w:cs="Times New Roman"/>
                <w:color w:val="auto"/>
                <w:lang w:val="en-AU"/>
              </w:rPr>
              <w:t>C45261</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ObjectClassQualifierConceptCode2</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C43446</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w:t>
            </w:r>
            <w:r>
              <w:rPr>
                <w:rFonts w:ascii="Times New Roman" w:cs="Times New Roman"/>
                <w:color w:val="auto"/>
                <w:lang w:val="en-AU"/>
              </w:rPr>
              <w:t>ConceptDefinition1</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A group of items of the same type, gathered for display or study.</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ObjectClassQualifierConceptDefinition2</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ElementTagVal.Value</w:instrText>
            </w:r>
            <w:r>
              <w:rPr>
                <w:rFonts w:ascii="Times New Roman" w:cs="Times New Roman"/>
                <w:color w:val="auto"/>
              </w:rPr>
              <w:fldChar w:fldCharType="separate"/>
            </w:r>
            <w:r>
              <w:rPr>
                <w:rFonts w:ascii="Times New Roman" w:cs="Times New Roman"/>
                <w:color w:val="auto"/>
                <w:lang w:val="en-AU"/>
              </w:rPr>
              <w:t>An object that holds the values or locations of other objects.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ObjectClassQualifierConceptDefinitionSource1</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NCI</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w:instrText>
            </w:r>
            <w:r>
              <w:rPr>
                <w:rFonts w:ascii="Times New Roman" w:cs="Times New Roman"/>
                <w:color w:val="auto"/>
              </w:rPr>
              <w:instrText>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ObjectClassQualifierConceptDefinitionSource2</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NCI</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ObjectClassQualifierConceptPreferredName1</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w:instrText>
            </w:r>
            <w:r>
              <w:rPr>
                <w:rFonts w:ascii="Times New Roman" w:cs="Times New Roman"/>
                <w:color w:val="auto"/>
              </w:rPr>
              <w:instrText>FIELD ElementTagVal.Value</w:instrText>
            </w:r>
            <w:r>
              <w:rPr>
                <w:rFonts w:ascii="Times New Roman" w:cs="Times New Roman"/>
                <w:color w:val="auto"/>
              </w:rPr>
              <w:fldChar w:fldCharType="separate"/>
            </w:r>
            <w:r>
              <w:rPr>
                <w:rFonts w:ascii="Times New Roman" w:cs="Times New Roman"/>
                <w:color w:val="auto"/>
                <w:lang w:val="en-AU"/>
              </w:rPr>
              <w:t>Item Collection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ObjectClassQualifierConceptPreferredName2</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Container Object</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MERGEFIELD</w:instrText>
            </w:r>
            <w:r>
              <w:rPr>
                <w:color w:val="auto"/>
              </w:rPr>
              <w:instrText xml:space="preserve">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OWNER_REVIEWED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299"/>
    </w:p>
    <w:p w:rsidR="00000000" w:rsidRDefault="00310EFA">
      <w:pPr>
        <w:rPr>
          <w:rFonts w:ascii="Times New Roman" w:hAnsi="Times New Roman" w:cs="Times New Roman"/>
          <w:color w:val="auto"/>
        </w:rPr>
      </w:pPr>
    </w:p>
    <w:bookmarkStart w:id="300" w:name="BKM_230C19A8_4F82_44c9_AFE0_6294174187B3"/>
    <w:p w:rsidR="00000000" w:rsidRDefault="00310EFA">
      <w:pPr>
        <w:pStyle w:val="Heading5"/>
      </w:pPr>
      <w:r>
        <w:rPr>
          <w:rFonts w:ascii="Arial" w:cs="Arial"/>
          <w:b w:val="0"/>
          <w:bCs w:val="0"/>
          <w:i w:val="0"/>
          <w:iCs w:val="0"/>
          <w:color w:val="auto"/>
          <w:sz w:val="20"/>
          <w:szCs w:val="20"/>
        </w:rPr>
        <w:fldChar w:fldCharType="begin" w:fldLock="1"/>
      </w:r>
      <w:r>
        <w:rPr>
          <w:rFonts w:ascii="Arial" w:cs="Arial"/>
          <w:b w:val="0"/>
          <w:bCs w:val="0"/>
          <w:i w:val="0"/>
          <w:iCs w:val="0"/>
          <w:color w:val="auto"/>
          <w:sz w:val="20"/>
          <w:szCs w:val="20"/>
        </w:rPr>
        <w:instrText xml:space="preserve">MERGEFIELD </w:instrText>
      </w:r>
      <w:r>
        <w:rPr>
          <w:lang w:val="en-AU"/>
        </w:rPr>
        <w:instrText>Element.Name</w:instrText>
      </w:r>
      <w:r>
        <w:rPr>
          <w:rFonts w:ascii="Arial" w:cs="Arial"/>
          <w:b w:val="0"/>
          <w:bCs w:val="0"/>
          <w:i w:val="0"/>
          <w:iCs w:val="0"/>
          <w:color w:val="auto"/>
          <w:sz w:val="20"/>
          <w:szCs w:val="20"/>
        </w:rPr>
        <w:fldChar w:fldCharType="separate"/>
      </w:r>
      <w:r>
        <w:rPr>
          <w:lang w:val="en-AU"/>
        </w:rPr>
        <w:t>Date</w:t>
      </w:r>
      <w:r>
        <w:rPr>
          <w:rFonts w:ascii="Arial" w:cs="Arial"/>
          <w:b w:val="0"/>
          <w:bCs w:val="0"/>
          <w:i w:val="0"/>
          <w:iCs w:val="0"/>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util</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2/3/2005</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12/20/2005</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{230C19A8-4F82-44c9-AFE0-6294174187B3}</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c>
          <w:tcPr>
            <w:tcW w:w="9240" w:type="dxa"/>
            <w:hMerge w:val="restart"/>
            <w:tcBorders>
              <w:top w:val="nil"/>
              <w:left w:val="nil"/>
              <w:bottom w:val="nil"/>
              <w:right w:val="nil"/>
            </w:tcBorders>
          </w:tcPr>
          <w:p w:rsidR="00000000" w:rsidRDefault="00310EFA">
            <w:pPr>
              <w:pStyle w:val="ListHeader"/>
            </w:pPr>
            <w:r>
              <w:rPr>
                <w:u w:val="single"/>
              </w:rPr>
              <w:t>Tagged Values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CURATOR_REVIEWED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ObjectClassConceptCode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C25164</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ObjectClassConceptDefinition</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The particular day, month an</w:t>
            </w:r>
            <w:r>
              <w:rPr>
                <w:rFonts w:ascii="Times New Roman" w:cs="Times New Roman"/>
                <w:color w:val="auto"/>
                <w:lang w:val="en-AU"/>
              </w:rPr>
              <w:t>d year an event has happened or will happen.</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ObjectClassConceptDefinitionSource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NCI</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w:instrText>
            </w:r>
            <w:r>
              <w:rPr>
                <w:rFonts w:ascii="Times New Roman" w:hAnsi="Times New Roman" w:cs="Times New Roman"/>
                <w:color w:val="auto"/>
              </w:rPr>
              <w:instrText>ame</w:instrText>
            </w:r>
            <w:r>
              <w:rPr>
                <w:color w:val="auto"/>
              </w:rPr>
              <w:fldChar w:fldCharType="separate"/>
            </w:r>
            <w:r>
              <w:rPr>
                <w:rFonts w:ascii="Times New Roman" w:cs="Times New Roman"/>
                <w:color w:val="auto"/>
                <w:lang w:val="en-AU"/>
              </w:rPr>
              <w:t>ObjectClassConceptPreferredName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Date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ObjectClassQualifierConceptCode1</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C72063</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ObjectClassQualifierConceptCode2</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C48871</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ObjectClassQualifierConceptDefinition1</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 xml:space="preserve">No </w:t>
            </w:r>
            <w:r>
              <w:rPr>
                <w:rFonts w:ascii="Times New Roman" w:cs="Times New Roman"/>
                <w:color w:val="auto"/>
                <w:lang w:val="en-AU"/>
              </w:rPr>
              <w:t>value exists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ObjectClassQualifierConceptDefinition2</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A string unique to a time duration of 24 hours between 2 successive midnights defined by the local time zone. The specific representation of a date will depend on which calendar convention is in force as well as local ordering conventions.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 xml:space="preserve">MERGEFIELD </w:instrText>
            </w:r>
            <w:r>
              <w:rPr>
                <w:rFonts w:ascii="Times New Roman" w:cs="Times New Roman"/>
                <w:color w:val="auto"/>
              </w:rPr>
              <w:instrText>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ObjectClassQualifierConceptDefinitionSource1</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NCI</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ObjectClassQualifierConceptDefinitionSource2</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NCI</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ObjectClassQualifierConceptPreferredName1</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Date Fruit</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w:instrText>
            </w:r>
            <w:r>
              <w:rPr>
                <w:rFonts w:ascii="Times New Roman" w:hAnsi="Times New Roman" w:cs="Times New Roman"/>
                <w:color w:val="auto"/>
              </w:rPr>
              <w:instrText>gVal.Name</w:instrText>
            </w:r>
            <w:r>
              <w:rPr>
                <w:color w:val="auto"/>
              </w:rPr>
              <w:fldChar w:fldCharType="separate"/>
            </w:r>
            <w:r>
              <w:rPr>
                <w:rFonts w:ascii="Times New Roman" w:cs="Times New Roman"/>
                <w:color w:val="auto"/>
                <w:lang w:val="en-AU"/>
              </w:rPr>
              <w:t>ObjectClassQualifierConceptPreferredName2</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Date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OWNER_REVIEWED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300"/>
    </w:p>
    <w:p w:rsidR="00000000" w:rsidRDefault="00310EFA">
      <w:pPr>
        <w:rPr>
          <w:rFonts w:ascii="Times New Roman" w:hAnsi="Times New Roman" w:cs="Times New Roman"/>
          <w:color w:val="auto"/>
        </w:rPr>
      </w:pPr>
    </w:p>
    <w:bookmarkStart w:id="301" w:name="BKM_C8269155_CA76_465f_BB76_396E7B18341A"/>
    <w:p w:rsidR="00000000" w:rsidRDefault="00310EFA">
      <w:pPr>
        <w:pStyle w:val="Heading5"/>
      </w:pPr>
      <w:r>
        <w:rPr>
          <w:rFonts w:ascii="Arial" w:cs="Arial"/>
          <w:b w:val="0"/>
          <w:bCs w:val="0"/>
          <w:i w:val="0"/>
          <w:iCs w:val="0"/>
          <w:color w:val="auto"/>
          <w:sz w:val="20"/>
          <w:szCs w:val="20"/>
        </w:rPr>
        <w:fldChar w:fldCharType="begin" w:fldLock="1"/>
      </w:r>
      <w:r>
        <w:rPr>
          <w:rFonts w:ascii="Arial" w:cs="Arial"/>
          <w:b w:val="0"/>
          <w:bCs w:val="0"/>
          <w:i w:val="0"/>
          <w:iCs w:val="0"/>
          <w:color w:val="auto"/>
          <w:sz w:val="20"/>
          <w:szCs w:val="20"/>
        </w:rPr>
        <w:instrText xml:space="preserve">MERGEFIELD </w:instrText>
      </w:r>
      <w:r>
        <w:rPr>
          <w:lang w:val="en-AU"/>
        </w:rPr>
        <w:instrText>Element.Name</w:instrText>
      </w:r>
      <w:r>
        <w:rPr>
          <w:rFonts w:ascii="Arial" w:cs="Arial"/>
          <w:b w:val="0"/>
          <w:bCs w:val="0"/>
          <w:i w:val="0"/>
          <w:iCs w:val="0"/>
          <w:color w:val="auto"/>
          <w:sz w:val="20"/>
          <w:szCs w:val="20"/>
        </w:rPr>
        <w:fldChar w:fldCharType="separate"/>
      </w:r>
      <w:r>
        <w:rPr>
          <w:lang w:val="en-AU"/>
        </w:rPr>
        <w:t>Hashtable</w:t>
      </w:r>
      <w:r>
        <w:rPr>
          <w:rFonts w:ascii="Arial" w:cs="Arial"/>
          <w:b w:val="0"/>
          <w:bCs w:val="0"/>
          <w:i w:val="0"/>
          <w:iCs w:val="0"/>
          <w:color w:val="auto"/>
          <w:sz w:val="20"/>
          <w:szCs w:val="20"/>
        </w:rPr>
        <w:fldChar w:fldCharType="end"/>
      </w:r>
    </w:p>
    <w:p w:rsidR="00000000" w:rsidRDefault="00310EFA">
      <w:pPr>
        <w:rPr>
          <w:rFonts w:ascii="Times New Roman" w:hAnsi="Times New Roman" w:cs="Times New Roman"/>
          <w:color w:val="auto"/>
        </w:rPr>
      </w:pPr>
      <w:r>
        <w:rPr>
          <w:rStyle w:val="FieldLabel"/>
        </w:rPr>
        <w:t>Type: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b/>
          <w:bCs/>
          <w:color w:val="auto"/>
          <w:u w:val="single"/>
          <w:lang w:val="en-AU"/>
        </w:rPr>
        <w:instrText>Element.Type</w:instrText>
      </w:r>
      <w:r>
        <w:rPr>
          <w:rFonts w:ascii="Times New Roman" w:hAnsi="Times New Roman" w:cs="Times New Roman"/>
          <w:color w:val="auto"/>
        </w:rPr>
        <w:fldChar w:fldCharType="separate"/>
      </w:r>
      <w:r>
        <w:rPr>
          <w:rFonts w:ascii="Times New Roman" w:hAnsi="Times New Roman" w:cs="Times New Roman"/>
          <w:b/>
          <w:bCs/>
          <w:color w:val="auto"/>
          <w:u w:val="single"/>
          <w:lang w:val="en-AU"/>
        </w:rPr>
        <w:t>Class</w:t>
      </w:r>
      <w:r>
        <w:rPr>
          <w:rFonts w:ascii="Times New Roman" w:hAnsi="Times New Roman" w:cs="Times New Roman"/>
          <w:color w:val="auto"/>
        </w:rPr>
        <w:fldChar w:fldCharType="end"/>
      </w:r>
      <w:r>
        <w:rPr>
          <w:rStyle w:val="Objecttype"/>
          <w:color w:val="auto"/>
          <w:u w:val="none"/>
        </w:rPr>
        <w:t xml:space="preserve">    </w:t>
      </w:r>
      <w:r>
        <w:rPr>
          <w:rStyle w:val="Objecttype"/>
          <w:color w:val="auto"/>
          <w:u w:val="none"/>
        </w:rPr>
        <w:fldChar w:fldCharType="begin" w:fldLock="1"/>
      </w:r>
      <w:r>
        <w:rPr>
          <w:rStyle w:val="Objecttype"/>
          <w:color w:val="auto"/>
          <w:u w:val="none"/>
        </w:rPr>
        <w:instrText xml:space="preserve">MERGEFIELD </w:instrText>
      </w:r>
      <w:r>
        <w:rPr>
          <w:rStyle w:val="Objecttype"/>
          <w:color w:val="auto"/>
          <w:lang w:val="en-AU"/>
        </w:rPr>
        <w:instrText>Element.BaseClasses</w:instrText>
      </w:r>
      <w:r>
        <w:rPr>
          <w:rStyle w:val="Objecttype"/>
          <w:color w:val="auto"/>
          <w:u w:val="none"/>
        </w:rPr>
        <w:fldChar w:fldCharType="end"/>
      </w:r>
    </w:p>
    <w:p w:rsidR="00000000" w:rsidRDefault="00310EFA">
      <w:pPr>
        <w:rPr>
          <w:rFonts w:ascii="Times New Roman" w:hAnsi="Times New Roman" w:cs="Times New Roman"/>
          <w:color w:val="auto"/>
        </w:rPr>
      </w:pPr>
      <w:r>
        <w:rPr>
          <w:rStyle w:val="FieldLabel"/>
        </w:rPr>
        <w:t>Status: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Element.Status</w:instrText>
      </w:r>
      <w:r>
        <w:rPr>
          <w:rFonts w:ascii="Times New Roman" w:hAnsi="Times New Roman" w:cs="Times New Roman"/>
          <w:color w:val="auto"/>
        </w:rPr>
        <w:fldChar w:fldCharType="separate"/>
      </w:r>
      <w:r>
        <w:rPr>
          <w:rFonts w:ascii="Times New Roman" w:hAnsi="Times New Roman" w:cs="Times New Roman"/>
          <w:color w:val="auto"/>
          <w:lang w:val="en-AU"/>
        </w:rPr>
        <w:t>Proposed</w:t>
      </w:r>
      <w:r>
        <w:rPr>
          <w:rFonts w:ascii="Times New Roman" w:hAnsi="Times New Roman" w:cs="Times New Roman"/>
          <w:color w:val="auto"/>
        </w:rPr>
        <w:fldChar w:fldCharType="end"/>
      </w:r>
      <w:r>
        <w:rPr>
          <w:rFonts w:ascii="Times New Roman" w:hAnsi="Times New Roman" w:cs="Times New Roman"/>
          <w:color w:val="auto"/>
        </w:rPr>
        <w:t xml:space="preserve">.  Version </w:t>
      </w:r>
      <w:r>
        <w:rPr>
          <w:rFonts w:ascii="Times New Roman" w:hAnsi="Times New Roman" w:cs="Times New Roman"/>
          <w:color w:val="auto"/>
        </w:rPr>
        <w:fldChar w:fldCharType="begin" w:fldLock="1"/>
      </w:r>
      <w:r>
        <w:rPr>
          <w:rFonts w:ascii="Times New Roman" w:hAnsi="Times New Roman" w:cs="Times New Roman"/>
          <w:color w:val="auto"/>
        </w:rPr>
        <w:instrText>MERGEFIELD Element.Version</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 xml:space="preserve">.  Phase </w:t>
      </w:r>
      <w:r>
        <w:rPr>
          <w:rFonts w:ascii="Times New Roman" w:hAnsi="Times New Roman" w:cs="Times New Roman"/>
          <w:color w:val="auto"/>
        </w:rPr>
        <w:fldChar w:fldCharType="begin" w:fldLock="1"/>
      </w:r>
      <w:r>
        <w:rPr>
          <w:rFonts w:ascii="Times New Roman" w:hAnsi="Times New Roman" w:cs="Times New Roman"/>
          <w:color w:val="auto"/>
        </w:rPr>
        <w:instrText>MERGEFIELD Element.Phase</w:instrText>
      </w:r>
      <w:r>
        <w:rPr>
          <w:rFonts w:ascii="Times New Roman" w:hAnsi="Times New Roman" w:cs="Times New Roman"/>
          <w:color w:val="auto"/>
        </w:rPr>
        <w:fldChar w:fldCharType="separate"/>
      </w:r>
      <w:r>
        <w:rPr>
          <w:rFonts w:ascii="Times New Roman" w:hAnsi="Times New Roman" w:cs="Times New Roman"/>
          <w:color w:val="auto"/>
          <w:lang w:val="en-AU"/>
        </w:rPr>
        <w:t>1.0</w:t>
      </w:r>
      <w:r>
        <w:rPr>
          <w:rFonts w:ascii="Times New Roman" w:hAnsi="Times New Roman" w:cs="Times New Roman"/>
          <w:color w:val="auto"/>
        </w:rPr>
        <w:fldChar w:fldCharType="end"/>
      </w:r>
      <w:r>
        <w:rPr>
          <w:rFonts w:ascii="Times New Roman" w:hAnsi="Times New Roman" w:cs="Times New Roman"/>
          <w:color w:val="auto"/>
        </w:rPr>
        <w:t>.</w:t>
      </w:r>
    </w:p>
    <w:p w:rsidR="00000000" w:rsidRDefault="00310EFA">
      <w:pPr>
        <w:rPr>
          <w:rFonts w:hAnsi="Times New Roman"/>
          <w:color w:val="auto"/>
        </w:rPr>
      </w:pPr>
      <w:r>
        <w:rPr>
          <w:rStyle w:val="FieldLabel"/>
        </w:rPr>
        <w:t>Package:</w:t>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Element.ParentPackage</w:instrText>
      </w:r>
      <w:r>
        <w:rPr>
          <w:rFonts w:ascii="Times New Roman" w:hAnsi="Times New Roman" w:cs="Times New Roman"/>
          <w:color w:val="auto"/>
        </w:rPr>
        <w:fldChar w:fldCharType="separate"/>
      </w:r>
      <w:r>
        <w:rPr>
          <w:rFonts w:ascii="Times New Roman" w:hAnsi="Times New Roman" w:cs="Times New Roman"/>
          <w:color w:val="auto"/>
          <w:lang w:val="en-AU"/>
        </w:rPr>
        <w:t>util</w:t>
      </w:r>
      <w:r>
        <w:rPr>
          <w:rFonts w:ascii="Times New Roman" w:hAnsi="Times New Roman" w:cs="Times New Roman"/>
          <w:color w:val="auto"/>
        </w:rPr>
        <w:fldChar w:fldCharType="end"/>
      </w:r>
      <w:r>
        <w:rPr>
          <w:rFonts w:ascii="Times New Roman" w:hAnsi="Times New Roman" w:cs="Times New Roman"/>
          <w:color w:val="auto"/>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Style w:val="FieldLabel"/>
        </w:rPr>
        <w:t>Detail:</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i/>
          <w:iCs/>
          <w:color w:val="auto"/>
        </w:rPr>
        <w:t>Created on</w:t>
      </w:r>
      <w:r>
        <w:rPr>
          <w:rFonts w:ascii="Times New Roman" w:hAnsi="Times New Roman" w:cs="Times New Roman"/>
          <w:color w:val="auto"/>
        </w:rPr>
        <w:t xml:space="preserve"> </w:t>
      </w:r>
      <w:r>
        <w:rPr>
          <w:rFonts w:ascii="Times New Roman" w:hAnsi="Times New Roman" w:cs="Times New Roman"/>
          <w:color w:val="auto"/>
        </w:rPr>
        <w:fldChar w:fldCharType="begin" w:fldLock="1"/>
      </w:r>
      <w:r>
        <w:rPr>
          <w:rFonts w:ascii="Times New Roman" w:hAnsi="Times New Roman" w:cs="Times New Roman"/>
          <w:color w:val="auto"/>
        </w:rPr>
        <w:instrText xml:space="preserve">MERGEFIELD </w:instrText>
      </w:r>
      <w:r>
        <w:rPr>
          <w:rFonts w:ascii="Times New Roman" w:hAnsi="Times New Roman" w:cs="Times New Roman"/>
          <w:i/>
          <w:iCs/>
          <w:color w:val="auto"/>
          <w:lang w:val="en-AU"/>
        </w:rPr>
        <w:instrText>Element.DateCreatedShort</w:instrText>
      </w:r>
      <w:r>
        <w:rPr>
          <w:rFonts w:ascii="Times New Roman" w:hAnsi="Times New Roman" w:cs="Times New Roman"/>
          <w:color w:val="auto"/>
        </w:rPr>
        <w:fldChar w:fldCharType="separate"/>
      </w:r>
      <w:r>
        <w:rPr>
          <w:rFonts w:ascii="Times New Roman" w:hAnsi="Times New Roman" w:cs="Times New Roman"/>
          <w:i/>
          <w:iCs/>
          <w:color w:val="auto"/>
          <w:lang w:val="en-AU"/>
        </w:rPr>
        <w:t>2/11/2005</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i/>
          <w:iCs/>
          <w:color w:val="auto"/>
        </w:rPr>
        <w:t xml:space="preserve">Last modified on </w:t>
      </w:r>
      <w:r>
        <w:rPr>
          <w:rFonts w:ascii="Times New Roman" w:hAnsi="Times New Roman" w:cs="Times New Roman"/>
          <w:i/>
          <w:iCs/>
          <w:color w:val="auto"/>
        </w:rPr>
        <w:fldChar w:fldCharType="begin" w:fldLock="1"/>
      </w:r>
      <w:r>
        <w:rPr>
          <w:rFonts w:ascii="Times New Roman" w:hAnsi="Times New Roman" w:cs="Times New Roman"/>
          <w:i/>
          <w:iCs/>
          <w:color w:val="auto"/>
        </w:rPr>
        <w:instrText xml:space="preserve">MERGEFIELD </w:instrText>
      </w:r>
      <w:r>
        <w:rPr>
          <w:rFonts w:ascii="Times New Roman" w:hAnsi="Times New Roman" w:cs="Times New Roman"/>
          <w:i/>
          <w:iCs/>
          <w:color w:val="auto"/>
          <w:lang w:val="en-AU"/>
        </w:rPr>
        <w:instrText>Element.DateModifiedShort</w:instrText>
      </w:r>
      <w:r>
        <w:rPr>
          <w:rFonts w:ascii="Times New Roman" w:hAnsi="Times New Roman" w:cs="Times New Roman"/>
          <w:i/>
          <w:iCs/>
          <w:color w:val="auto"/>
        </w:rPr>
        <w:fldChar w:fldCharType="separate"/>
      </w:r>
      <w:r>
        <w:rPr>
          <w:rFonts w:ascii="Times New Roman" w:hAnsi="Times New Roman" w:cs="Times New Roman"/>
          <w:i/>
          <w:iCs/>
          <w:color w:val="auto"/>
          <w:lang w:val="en-AU"/>
        </w:rPr>
        <w:t>12/20/2005</w:t>
      </w:r>
      <w:r>
        <w:rPr>
          <w:rFonts w:ascii="Times New Roman" w:hAnsi="Times New Roman" w:cs="Times New Roman"/>
          <w:i/>
          <w:iCs/>
          <w:color w:val="auto"/>
        </w:rPr>
        <w:fldChar w:fldCharType="end"/>
      </w:r>
      <w:r>
        <w:rPr>
          <w:rFonts w:ascii="Times New Roman" w:hAnsi="Times New Roman" w:cs="Times New Roman"/>
          <w:color w:val="auto"/>
        </w:rPr>
        <w:t>.</w:t>
      </w:r>
    </w:p>
    <w:p w:rsidR="00000000" w:rsidRDefault="00310EFA">
      <w:pPr>
        <w:rPr>
          <w:rFonts w:ascii="Times New Roman" w:hAnsi="Times New Roman" w:cs="Times New Roman"/>
          <w:color w:val="auto"/>
        </w:rPr>
      </w:pPr>
      <w:r>
        <w:rPr>
          <w:rStyle w:val="FieldLabel"/>
        </w:rPr>
        <w:t>GUID:</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fldChar w:fldCharType="begin" w:fldLock="1"/>
      </w:r>
      <w:r>
        <w:rPr>
          <w:rFonts w:ascii="Times New Roman" w:hAnsi="Times New Roman" w:cs="Times New Roman"/>
          <w:color w:val="auto"/>
        </w:rPr>
        <w:instrText>MERGEFIELD Element.GUID</w:instrText>
      </w:r>
      <w:r>
        <w:rPr>
          <w:rFonts w:ascii="Times New Roman" w:hAnsi="Times New Roman" w:cs="Times New Roman"/>
          <w:color w:val="auto"/>
        </w:rPr>
        <w:fldChar w:fldCharType="separate"/>
      </w:r>
      <w:r>
        <w:rPr>
          <w:rFonts w:ascii="Times New Roman" w:hAnsi="Times New Roman" w:cs="Times New Roman"/>
          <w:color w:val="auto"/>
          <w:lang w:val="en-AU"/>
        </w:rPr>
        <w:t>{C8269155-CA76-465f-BB76-396E7B18341A}</w: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hAnsi="Times New Roman"/>
          <w:color w:val="auto"/>
        </w:rPr>
      </w:pPr>
      <w:r>
        <w:rPr>
          <w:rFonts w:ascii="Times New Roman" w:hAnsi="Times New Roman" w:cs="Times New Roman"/>
          <w:color w:val="auto"/>
        </w:rPr>
        <w:fldChar w:fldCharType="begin" w:fldLock="1"/>
      </w:r>
      <w:r>
        <w:rPr>
          <w:rFonts w:ascii="Times New Roman" w:hAnsi="Times New Roman" w:cs="Times New Roman"/>
          <w:color w:val="auto"/>
        </w:rPr>
        <w:instrText>MERGEFIELD Element.Notes</w:instrText>
      </w:r>
      <w:r>
        <w:rPr>
          <w:rFonts w:ascii="Times New Roman" w:hAnsi="Times New Roman" w:cs="Times New Roman"/>
          <w:color w:val="auto"/>
        </w:rPr>
        <w:fldChar w:fldCharType="end"/>
      </w:r>
    </w:p>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rPr>
          <w:cantSplit/>
          <w:trHeight w:val="289"/>
          <w:tblHeader/>
        </w:trPr>
        <w:tc>
          <w:tcPr>
            <w:tcW w:w="9240" w:type="dxa"/>
            <w:hMerge w:val="restart"/>
            <w:tcBorders>
              <w:top w:val="nil"/>
              <w:left w:val="nil"/>
              <w:bottom w:val="nil"/>
              <w:right w:val="nil"/>
            </w:tcBorders>
          </w:tcPr>
          <w:p w:rsidR="00000000" w:rsidRDefault="00310EFA">
            <w:pPr>
              <w:pStyle w:val="ListHeader"/>
            </w:pPr>
            <w:r>
              <w:rPr>
                <w:u w:val="single"/>
              </w:rPr>
              <w:t>Custom Properties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1"/>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CustomProperty.Name</w:instrText>
            </w:r>
            <w:r>
              <w:rPr>
                <w:color w:val="auto"/>
              </w:rPr>
              <w:fldChar w:fldCharType="separate"/>
            </w:r>
            <w:r>
              <w:rPr>
                <w:rFonts w:ascii="Times New Roman" w:cs="Times New Roman"/>
                <w:color w:val="auto"/>
                <w:lang w:val="en-AU"/>
              </w:rPr>
              <w:t>isActive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CustomProperty.Value</w:instrText>
            </w:r>
            <w:r>
              <w:rPr>
                <w:rFonts w:ascii="Times New Roman" w:cs="Times New Roman"/>
                <w:color w:val="auto"/>
              </w:rPr>
              <w:fldChar w:fldCharType="separate"/>
            </w:r>
            <w:r>
              <w:rPr>
                <w:rFonts w:ascii="Times New Roman" w:cs="Times New Roman"/>
                <w:color w:val="auto"/>
                <w:lang w:val="en-AU"/>
              </w:rPr>
              <w:t>False</w:t>
            </w:r>
            <w:r>
              <w:rPr>
                <w:rFonts w:ascii="Times New Roman" w:cs="Times New Roman"/>
                <w:color w:val="auto"/>
              </w:rPr>
              <w:fldChar w:fldCharType="end"/>
            </w:r>
          </w:p>
        </w:tc>
      </w:tr>
    </w:tbl>
    <w:p w:rsidR="00000000" w:rsidRDefault="00310EFA">
      <w:pPr>
        <w:rPr>
          <w:rFonts w:ascii="Times New Roman" w:hAnsi="Times New Roman" w:cs="Times New Roman"/>
          <w:color w:val="auto"/>
        </w:rPr>
      </w:pPr>
    </w:p>
    <w:p w:rsidR="00000000" w:rsidRDefault="00310EFA">
      <w:pPr>
        <w:rPr>
          <w:rFonts w:ascii="Times New Roman" w:hAnsi="Times New Roman" w:cs="Times New Roman"/>
          <w:color w:val="auto"/>
        </w:rPr>
      </w:pPr>
    </w:p>
    <w:tbl>
      <w:tblPr>
        <w:tblW w:w="0" w:type="auto"/>
        <w:tblInd w:w="60" w:type="dxa"/>
        <w:tblLayout w:type="fixed"/>
        <w:tblCellMar>
          <w:left w:w="60" w:type="dxa"/>
          <w:right w:w="60" w:type="dxa"/>
        </w:tblCellMar>
        <w:tblLook w:val="0000"/>
      </w:tblPr>
      <w:tblGrid>
        <w:gridCol w:w="1"/>
        <w:gridCol w:w="629"/>
        <w:gridCol w:w="8730"/>
      </w:tblGrid>
      <w:tr w:rsidR="00000000">
        <w:tblPrEx>
          <w:tblCellMar>
            <w:top w:w="0" w:type="dxa"/>
            <w:bottom w:w="0" w:type="dxa"/>
          </w:tblCellMar>
        </w:tblPrEx>
        <w:tc>
          <w:tcPr>
            <w:tcW w:w="9240" w:type="dxa"/>
            <w:hMerge w:val="restart"/>
            <w:tcBorders>
              <w:top w:val="nil"/>
              <w:left w:val="nil"/>
              <w:bottom w:val="nil"/>
              <w:right w:val="nil"/>
            </w:tcBorders>
          </w:tcPr>
          <w:p w:rsidR="00000000" w:rsidRDefault="00310EFA">
            <w:pPr>
              <w:pStyle w:val="ListHeader"/>
            </w:pPr>
            <w:r>
              <w:rPr>
                <w:u w:val="single"/>
              </w:rPr>
              <w:t>Tagged Values</w:t>
            </w:r>
          </w:p>
        </w:tc>
        <w:tc>
          <w:tcPr>
            <w:tcW w:w="120" w:type="dxa"/>
            <w:gridSpan w:val="2"/>
            <w:hMerge/>
            <w:tcBorders>
              <w:top w:val="nil"/>
              <w:left w:val="nil"/>
              <w:bottom w:val="nil"/>
              <w:right w:val="nil"/>
            </w:tcBorders>
          </w:tcPr>
          <w:p w:rsidR="00000000" w:rsidRDefault="00310EFA">
            <w:pPr>
              <w:pStyle w:val="ListHeader"/>
            </w:pP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CURATOR_REVIEWED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ObjectClassConceptCode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C48296</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ObjectClassConceptDefinition</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An associative array data structure that associates keys with values.</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ObjectClassConceptDefinitionSource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NCI</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ObjectClassConceptPreferredName</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Hashtable</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w:instrText>
            </w:r>
            <w:r>
              <w:rPr>
                <w:rFonts w:ascii="Times New Roman" w:cs="Times New Roman"/>
                <w:color w:val="auto"/>
              </w:rPr>
              <w:instrText>lementTagVal.Notes</w:instrText>
            </w:r>
            <w:r>
              <w:rPr>
                <w:rFonts w:ascii="Times New Roman" w:cs="Times New Roman"/>
                <w:color w:val="auto"/>
              </w:rPr>
              <w:fldChar w:fldCharType="end"/>
            </w:r>
          </w:p>
        </w:tc>
      </w:tr>
      <w:tr w:rsidR="00000000">
        <w:tblPrEx>
          <w:tblCellMar>
            <w:top w:w="0" w:type="dxa"/>
            <w:bottom w:w="0" w:type="dxa"/>
          </w:tblCellMar>
        </w:tblPrEx>
        <w:trPr>
          <w:trHeight w:val="350"/>
        </w:trPr>
        <w:tc>
          <w:tcPr>
            <w:tcW w:w="630" w:type="dxa"/>
            <w:gridSpan w:val="2"/>
            <w:tcBorders>
              <w:top w:val="nil"/>
              <w:left w:val="nil"/>
              <w:bottom w:val="nil"/>
              <w:right w:val="nil"/>
            </w:tcBorders>
          </w:tcPr>
          <w:p w:rsidR="00000000" w:rsidRDefault="00310EFA">
            <w:pPr>
              <w:jc w:val="right"/>
              <w:rPr>
                <w:rFonts w:ascii="Times New Roman" w:hAnsi="Wingdings" w:cs="Times New Roman" w:hint="eastAsia"/>
                <w:color w:val="auto"/>
              </w:rPr>
            </w:pPr>
            <w:r>
              <w:rPr>
                <w:rFonts w:ascii="Wingdings" w:hAnsi="Wingdings" w:cs="Wingdings"/>
                <w:color w:val="auto"/>
              </w:rPr>
              <w:t></w:t>
            </w:r>
          </w:p>
        </w:tc>
        <w:tc>
          <w:tcPr>
            <w:tcW w:w="8730" w:type="dxa"/>
            <w:tcBorders>
              <w:top w:val="nil"/>
              <w:left w:val="nil"/>
              <w:bottom w:val="nil"/>
              <w:right w:val="nil"/>
            </w:tcBorders>
          </w:tcPr>
          <w:p w:rsidR="00000000" w:rsidRDefault="00310EFA">
            <w:pPr>
              <w:rPr>
                <w:rFonts w:ascii="Times New Roman" w:cs="Times New Roman"/>
                <w:color w:val="auto"/>
              </w:rPr>
            </w:pPr>
            <w:r>
              <w:rPr>
                <w:color w:val="auto"/>
              </w:rPr>
              <w:fldChar w:fldCharType="begin" w:fldLock="1"/>
            </w:r>
            <w:r>
              <w:rPr>
                <w:color w:val="auto"/>
              </w:rPr>
              <w:instrText xml:space="preserve">MERGEFIELD </w:instrText>
            </w:r>
            <w:r>
              <w:rPr>
                <w:rFonts w:ascii="Times New Roman" w:hAnsi="Times New Roman" w:cs="Times New Roman"/>
                <w:color w:val="auto"/>
              </w:rPr>
              <w:instrText>ElementTagVal.Name</w:instrText>
            </w:r>
            <w:r>
              <w:rPr>
                <w:color w:val="auto"/>
              </w:rPr>
              <w:fldChar w:fldCharType="separate"/>
            </w:r>
            <w:r>
              <w:rPr>
                <w:rFonts w:ascii="Times New Roman" w:cs="Times New Roman"/>
                <w:color w:val="auto"/>
                <w:lang w:val="en-AU"/>
              </w:rPr>
              <w:t>OWNER_REVIEWED</w:t>
            </w:r>
            <w:r>
              <w:rPr>
                <w:color w:val="auto"/>
              </w:rPr>
              <w:fldChar w:fldCharType="end"/>
            </w:r>
            <w:r>
              <w:rPr>
                <w:rFonts w:ascii="Times New Roman" w:cs="Times New Roman"/>
                <w:color w:val="auto"/>
              </w:rPr>
              <w:t xml:space="preserve"> = </w:t>
            </w:r>
            <w:r>
              <w:rPr>
                <w:rFonts w:ascii="Times New Roman" w:cs="Times New Roman"/>
                <w:color w:val="auto"/>
              </w:rPr>
              <w:fldChar w:fldCharType="begin" w:fldLock="1"/>
            </w:r>
            <w:r>
              <w:rPr>
                <w:rFonts w:ascii="Times New Roman" w:cs="Times New Roman"/>
                <w:color w:val="auto"/>
              </w:rPr>
              <w:instrText>MERGEFIELD ElementTagVal.Value</w:instrText>
            </w:r>
            <w:r>
              <w:rPr>
                <w:rFonts w:ascii="Times New Roman" w:cs="Times New Roman"/>
                <w:color w:val="auto"/>
              </w:rPr>
              <w:fldChar w:fldCharType="separate"/>
            </w:r>
            <w:r>
              <w:rPr>
                <w:rFonts w:ascii="Times New Roman" w:cs="Times New Roman"/>
                <w:color w:val="auto"/>
                <w:lang w:val="en-AU"/>
              </w:rPr>
              <w:t>0</w:t>
            </w:r>
            <w:r>
              <w:rPr>
                <w:rFonts w:ascii="Times New Roman" w:cs="Times New Roman"/>
                <w:color w:val="auto"/>
              </w:rPr>
              <w:fldChar w:fldCharType="end"/>
            </w:r>
            <w:r>
              <w:rPr>
                <w:rFonts w:ascii="Times New Roman" w:cs="Times New Roman"/>
                <w:color w:val="auto"/>
              </w:rPr>
              <w:t xml:space="preserve">.  </w:t>
            </w:r>
            <w:r>
              <w:rPr>
                <w:rFonts w:ascii="Times New Roman" w:cs="Times New Roman"/>
                <w:color w:val="auto"/>
              </w:rPr>
              <w:fldChar w:fldCharType="begin" w:fldLock="1"/>
            </w:r>
            <w:r>
              <w:rPr>
                <w:rFonts w:ascii="Times New Roman" w:cs="Times New Roman"/>
                <w:color w:val="auto"/>
              </w:rPr>
              <w:instrText>MERGEFIELD ElementTagVal.Notes</w:instrText>
            </w:r>
            <w:r>
              <w:rPr>
                <w:rFonts w:ascii="Times New Roman" w:cs="Times New Roman"/>
                <w:color w:val="auto"/>
              </w:rPr>
              <w:fldChar w:fldCharType="end"/>
            </w:r>
          </w:p>
        </w:tc>
      </w:tr>
    </w:tbl>
    <w:p w:rsidR="00000000" w:rsidRDefault="00310EFA">
      <w:pPr>
        <w:rPr>
          <w:rFonts w:ascii="Times New Roman" w:hAnsi="Times New Roman" w:cs="Times New Roman"/>
          <w:color w:val="auto"/>
        </w:rPr>
      </w:pPr>
      <w:r>
        <w:rPr>
          <w:rFonts w:ascii="Times New Roman" w:hAnsi="Times New Roman" w:cs="Times New Roman"/>
          <w:color w:val="auto"/>
        </w:rPr>
        <w:t xml:space="preserve"> </w:t>
      </w:r>
    </w:p>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301"/>
    </w:p>
    <w:p w:rsidR="00000000" w:rsidRDefault="00310EFA">
      <w:pPr>
        <w:rPr>
          <w:rFonts w:ascii="Times New Roman" w:hAnsi="Times New Roman" w:cs="Times New Roman"/>
          <w:color w:val="auto"/>
        </w:rPr>
      </w:pPr>
      <w:r>
        <w:rPr>
          <w:rFonts w:ascii="Times New Roman" w:hAnsi="Times New Roman" w:cs="Times New Roman"/>
          <w:color w:val="auto"/>
        </w:rPr>
        <w:t xml:space="preserve">      </w:t>
      </w:r>
      <w:bookmarkEnd w:id="0"/>
      <w:bookmarkEnd w:id="1"/>
      <w:bookmarkEnd w:id="284"/>
      <w:bookmarkEnd w:id="285"/>
      <w:bookmarkEnd w:id="297"/>
      <w:bookmarkEnd w:id="298"/>
    </w:p>
    <w:p w:rsidR="00000000" w:rsidRDefault="00310EFA">
      <w:pPr>
        <w:rPr>
          <w:rFonts w:ascii="Times New Roman" w:hAnsi="Times New Roman" w:cs="Times New Roman"/>
          <w:color w:val="auto"/>
        </w:rPr>
      </w:pPr>
    </w:p>
    <w:p w:rsidR="00310EFA" w:rsidRDefault="00310EFA">
      <w:pPr>
        <w:rPr>
          <w:rFonts w:ascii="Times New Roman" w:hAnsi="Times New Roman" w:cs="Times New Roman"/>
        </w:rPr>
      </w:pPr>
    </w:p>
    <w:sectPr w:rsidR="00310EFA">
      <w:headerReference w:type="default" r:id="rId8"/>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EFA" w:rsidRDefault="00310EFA">
      <w:r>
        <w:separator/>
      </w:r>
    </w:p>
  </w:endnote>
  <w:endnote w:type="continuationSeparator" w:id="0">
    <w:p w:rsidR="00310EFA" w:rsidRDefault="00310E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EFA" w:rsidRDefault="00310EFA">
      <w:r>
        <w:separator/>
      </w:r>
    </w:p>
  </w:footnote>
  <w:footnote w:type="continuationSeparator" w:id="0">
    <w:p w:rsidR="00310EFA" w:rsidRDefault="00310E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60" w:type="dxa"/>
      <w:tblLayout w:type="fixed"/>
      <w:tblCellMar>
        <w:left w:w="60" w:type="dxa"/>
        <w:right w:w="60" w:type="dxa"/>
      </w:tblCellMar>
      <w:tblLook w:val="0000"/>
    </w:tblPr>
    <w:tblGrid>
      <w:gridCol w:w="3510"/>
      <w:gridCol w:w="2250"/>
      <w:gridCol w:w="3600"/>
    </w:tblGrid>
    <w:tr w:rsidR="00000000">
      <w:tblPrEx>
        <w:tblCellMar>
          <w:top w:w="0" w:type="dxa"/>
          <w:bottom w:w="0" w:type="dxa"/>
        </w:tblCellMar>
      </w:tblPrEx>
      <w:trPr>
        <w:trHeight w:val="230"/>
      </w:trPr>
      <w:tc>
        <w:tcPr>
          <w:tcW w:w="3510" w:type="dxa"/>
          <w:tcBorders>
            <w:top w:val="nil"/>
            <w:left w:val="nil"/>
            <w:bottom w:val="single" w:sz="2" w:space="0" w:color="auto"/>
            <w:right w:val="nil"/>
          </w:tcBorders>
        </w:tcPr>
        <w:p w:rsidR="00000000" w:rsidRDefault="00310EFA">
          <w:pPr>
            <w:pStyle w:val="Header"/>
            <w:rPr>
              <w:u w:val="single"/>
            </w:rPr>
          </w:pPr>
          <w:r>
            <w:rPr>
              <w:u w:val="single"/>
            </w:rPr>
            <w:t>Model Specification</w:t>
          </w:r>
        </w:p>
      </w:tc>
      <w:tc>
        <w:tcPr>
          <w:tcW w:w="2250" w:type="dxa"/>
          <w:tcBorders>
            <w:top w:val="nil"/>
            <w:left w:val="nil"/>
            <w:bottom w:val="single" w:sz="2" w:space="0" w:color="auto"/>
            <w:right w:val="nil"/>
          </w:tcBorders>
        </w:tcPr>
        <w:p w:rsidR="00000000" w:rsidRDefault="00310EFA">
          <w:pPr>
            <w:pStyle w:val="Header"/>
            <w:jc w:val="center"/>
            <w:rPr>
              <w:u w:val="single"/>
            </w:rPr>
          </w:pPr>
        </w:p>
      </w:tc>
      <w:tc>
        <w:tcPr>
          <w:tcW w:w="3600" w:type="dxa"/>
          <w:tcBorders>
            <w:top w:val="nil"/>
            <w:left w:val="nil"/>
            <w:bottom w:val="single" w:sz="2" w:space="0" w:color="auto"/>
            <w:right w:val="nil"/>
          </w:tcBorders>
        </w:tcPr>
        <w:p w:rsidR="00000000" w:rsidRDefault="00310EFA">
          <w:pPr>
            <w:pStyle w:val="Header"/>
            <w:jc w:val="right"/>
            <w:rPr>
              <w:u w:val="single"/>
            </w:rPr>
          </w:pPr>
          <w:r>
            <w:rPr>
              <w:u w:val="single"/>
            </w:rPr>
            <w:t xml:space="preserve">Page: </w:t>
          </w:r>
          <w:r>
            <w:rPr>
              <w:u w:val="single"/>
            </w:rPr>
            <w:fldChar w:fldCharType="begin"/>
          </w:r>
          <w:r>
            <w:rPr>
              <w:u w:val="single"/>
            </w:rPr>
            <w:instrText>PAGE</w:instrText>
          </w:r>
          <w:r>
            <w:rPr>
              <w:u w:val="single"/>
            </w:rPr>
            <w:fldChar w:fldCharType="separate"/>
          </w:r>
          <w:r w:rsidR="00061300">
            <w:rPr>
              <w:noProof/>
              <w:u w:val="single"/>
            </w:rPr>
            <w:t>19</w:t>
          </w:r>
          <w:r>
            <w:rPr>
              <w:u w:val="single"/>
            </w:rPr>
            <w:fldChar w:fldCharType="end"/>
          </w:r>
        </w:p>
      </w:tc>
    </w:tr>
  </w:tbl>
  <w:p w:rsidR="00000000" w:rsidRDefault="00310EFA">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000003"/>
    <w:multiLevelType w:val="multilevel"/>
    <w:tmpl w:val="00000003"/>
    <w:name w:val="List3"/>
    <w:lvl w:ilvl="0">
      <w:start w:val="1"/>
      <w:numFmt w:val="bullet"/>
      <w:lvlText w:val="·"/>
      <w:lvlJc w:val="left"/>
      <w:rPr>
        <w:rFonts w:ascii="Times New Roman" w:hAnsi="Times New Roman"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4"/>
    <w:multiLevelType w:val="multilevel"/>
    <w:tmpl w:val="00000004"/>
    <w:name w:val="List4"/>
    <w:lvl w:ilvl="0">
      <w:start w:val="1"/>
      <w:numFmt w:val="bullet"/>
      <w:lvlText w:val="·"/>
      <w:lvlJc w:val="left"/>
      <w:rPr>
        <w:rFonts w:ascii="Times New Roman" w:hAnsi="Times New Roman"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0000005"/>
    <w:multiLevelType w:val="multilevel"/>
    <w:tmpl w:val="00000005"/>
    <w:name w:val="List5"/>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6"/>
    <w:multiLevelType w:val="multilevel"/>
    <w:tmpl w:val="00000006"/>
    <w:name w:val="List6"/>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8"/>
    <w:multiLevelType w:val="multilevel"/>
    <w:tmpl w:val="00000008"/>
    <w:name w:val="List8"/>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9"/>
    <w:multiLevelType w:val="multilevel"/>
    <w:tmpl w:val="00000009"/>
    <w:name w:val="List9"/>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A"/>
    <w:multiLevelType w:val="multilevel"/>
    <w:tmpl w:val="0000000A"/>
    <w:name w:val="List10"/>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B"/>
    <w:multiLevelType w:val="multilevel"/>
    <w:tmpl w:val="0000000B"/>
    <w:name w:val="List11"/>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
  <w:rsids>
    <w:rsidRoot w:val="0067787C"/>
    <w:rsid w:val="00061300"/>
    <w:rsid w:val="00310EFA"/>
    <w:rsid w:val="006778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0"/>
      <w:szCs w:val="20"/>
      <w:u w:color="000000"/>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basedOn w:val="Normal"/>
    <w:next w:val="Normal"/>
    <w:link w:val="Heading3Char"/>
    <w:uiPriority w:val="99"/>
    <w:qFormat/>
    <w:pPr>
      <w:spacing w:before="240" w:after="60"/>
      <w:outlineLvl w:val="2"/>
    </w:pPr>
    <w:rPr>
      <w:b/>
      <w:bCs/>
      <w:color w:val="004080"/>
      <w:sz w:val="26"/>
      <w:szCs w:val="26"/>
    </w:rPr>
  </w:style>
  <w:style w:type="paragraph" w:styleId="Heading4">
    <w:name w:val="heading 4"/>
    <w:basedOn w:val="Normal"/>
    <w:next w:val="Normal"/>
    <w:link w:val="Heading4Char"/>
    <w:uiPriority w:val="99"/>
    <w:qFormat/>
    <w:pPr>
      <w:spacing w:before="240" w:after="60"/>
      <w:outlineLvl w:val="3"/>
    </w:pPr>
    <w:rPr>
      <w:rFonts w:ascii="Times New Roman" w:hAnsi="Times New Roman" w:cs="Times New Roman"/>
      <w:b/>
      <w:bCs/>
      <w:color w:val="004080"/>
      <w:sz w:val="28"/>
      <w:szCs w:val="28"/>
    </w:rPr>
  </w:style>
  <w:style w:type="paragraph" w:styleId="Heading5">
    <w:name w:val="heading 5"/>
    <w:basedOn w:val="Normal"/>
    <w:next w:val="Normal"/>
    <w:link w:val="Heading5Char"/>
    <w:uiPriority w:val="99"/>
    <w:qFormat/>
    <w:pPr>
      <w:spacing w:before="240" w:after="60"/>
      <w:outlineLvl w:val="4"/>
    </w:pPr>
    <w:rPr>
      <w:rFonts w:ascii="Times New Roman" w:hAnsi="Times New Roman" w:cs="Times New Roman"/>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rFonts w:ascii="Times New Roman" w:hAnsi="Times New Roman" w:cs="Times New Roman"/>
      <w:b/>
      <w:bCs/>
      <w:color w:val="004080"/>
      <w:sz w:val="22"/>
      <w:szCs w:val="22"/>
    </w:rPr>
  </w:style>
  <w:style w:type="paragraph" w:styleId="Heading7">
    <w:name w:val="heading 7"/>
    <w:basedOn w:val="Normal"/>
    <w:next w:val="Normal"/>
    <w:link w:val="Heading7Char"/>
    <w:uiPriority w:val="99"/>
    <w:qFormat/>
    <w:pPr>
      <w:spacing w:before="240" w:after="60"/>
      <w:outlineLvl w:val="6"/>
    </w:pPr>
    <w:rPr>
      <w:rFonts w:ascii="Times New Roman" w:hAnsi="Times New Roman" w:cs="Times New Roman"/>
      <w:color w:val="004080"/>
      <w:sz w:val="24"/>
      <w:szCs w:val="24"/>
    </w:rPr>
  </w:style>
  <w:style w:type="paragraph" w:styleId="Heading8">
    <w:name w:val="heading 8"/>
    <w:basedOn w:val="Normal"/>
    <w:next w:val="Normal"/>
    <w:link w:val="Heading8Char"/>
    <w:uiPriority w:val="99"/>
    <w:qFormat/>
    <w:p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9"/>
    <w:qFormat/>
    <w:pPr>
      <w:spacing w:before="240" w:after="60"/>
      <w:outlineLvl w:val="8"/>
    </w:pPr>
    <w:rPr>
      <w:color w:val="004080"/>
      <w:sz w:val="22"/>
      <w:szCs w:val="22"/>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rFonts w:ascii="Times New Roman" w:hAnsi="Times New Roman" w:cs="Times New Roman"/>
      <w:sz w:val="24"/>
      <w:szCs w:val="24"/>
    </w:rPr>
  </w:style>
  <w:style w:type="paragraph" w:styleId="TOC2">
    <w:name w:val="toc 2"/>
    <w:basedOn w:val="Normal"/>
    <w:next w:val="Normal"/>
    <w:uiPriority w:val="99"/>
    <w:pPr>
      <w:ind w:left="180"/>
    </w:pPr>
    <w:rPr>
      <w:rFonts w:ascii="Times New Roman" w:hAnsi="Times New Roman" w:cs="Times New Roman"/>
      <w:sz w:val="24"/>
      <w:szCs w:val="24"/>
    </w:rPr>
  </w:style>
  <w:style w:type="paragraph" w:styleId="TOC3">
    <w:name w:val="toc 3"/>
    <w:basedOn w:val="Normal"/>
    <w:next w:val="Normal"/>
    <w:uiPriority w:val="99"/>
    <w:pPr>
      <w:ind w:left="360"/>
    </w:pPr>
    <w:rPr>
      <w:rFonts w:ascii="Times New Roman" w:hAnsi="Times New Roman" w:cs="Times New Roman"/>
      <w:sz w:val="24"/>
      <w:szCs w:val="24"/>
    </w:rPr>
  </w:style>
  <w:style w:type="paragraph" w:styleId="TOC4">
    <w:name w:val="toc 4"/>
    <w:basedOn w:val="Normal"/>
    <w:next w:val="Normal"/>
    <w:uiPriority w:val="99"/>
    <w:pPr>
      <w:ind w:left="540"/>
    </w:pPr>
    <w:rPr>
      <w:rFonts w:ascii="Times New Roman" w:hAnsi="Times New Roman" w:cs="Times New Roman"/>
      <w:sz w:val="24"/>
      <w:szCs w:val="24"/>
    </w:rPr>
  </w:style>
  <w:style w:type="paragraph" w:styleId="TOC5">
    <w:name w:val="toc 5"/>
    <w:basedOn w:val="Normal"/>
    <w:next w:val="Normal"/>
    <w:uiPriority w:val="99"/>
    <w:pPr>
      <w:ind w:left="720"/>
    </w:pPr>
    <w:rPr>
      <w:rFonts w:ascii="Times New Roman" w:hAnsi="Times New Roman" w:cs="Times New Roman"/>
      <w:sz w:val="24"/>
      <w:szCs w:val="24"/>
    </w:rPr>
  </w:style>
  <w:style w:type="paragraph" w:styleId="TOC6">
    <w:name w:val="toc 6"/>
    <w:basedOn w:val="Normal"/>
    <w:next w:val="Normal"/>
    <w:uiPriority w:val="99"/>
    <w:pPr>
      <w:ind w:left="900"/>
    </w:pPr>
    <w:rPr>
      <w:rFonts w:ascii="Times New Roman" w:hAnsi="Times New Roman" w:cs="Times New Roman"/>
      <w:sz w:val="24"/>
      <w:szCs w:val="24"/>
    </w:rPr>
  </w:style>
  <w:style w:type="paragraph" w:styleId="TOC7">
    <w:name w:val="toc 7"/>
    <w:basedOn w:val="Normal"/>
    <w:next w:val="Normal"/>
    <w:uiPriority w:val="99"/>
    <w:pPr>
      <w:ind w:left="1080"/>
    </w:pPr>
    <w:rPr>
      <w:rFonts w:ascii="Times New Roman" w:hAnsi="Times New Roman" w:cs="Times New Roman"/>
      <w:sz w:val="24"/>
      <w:szCs w:val="24"/>
    </w:rPr>
  </w:style>
  <w:style w:type="paragraph" w:styleId="TOC8">
    <w:name w:val="toc 8"/>
    <w:basedOn w:val="Normal"/>
    <w:next w:val="Normal"/>
    <w:uiPriority w:val="99"/>
    <w:pPr>
      <w:ind w:left="1260"/>
    </w:pPr>
    <w:rPr>
      <w:rFonts w:ascii="Times New Roman" w:hAnsi="Times New Roman" w:cs="Times New Roman"/>
      <w:sz w:val="24"/>
      <w:szCs w:val="24"/>
    </w:rPr>
  </w:style>
  <w:style w:type="paragraph" w:styleId="TOC9">
    <w:name w:val="toc 9"/>
    <w:basedOn w:val="Normal"/>
    <w:next w:val="Normal"/>
    <w:uiPriority w:val="99"/>
    <w:pPr>
      <w:ind w:left="1440"/>
    </w:pPr>
    <w:rPr>
      <w:rFonts w:ascii="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u w:color="00000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u w:color="00000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u w:color="000000"/>
    </w:rPr>
  </w:style>
  <w:style w:type="character" w:customStyle="1" w:styleId="Heading4Char">
    <w:name w:val="Heading 4 Char"/>
    <w:basedOn w:val="DefaultParagraphFont"/>
    <w:link w:val="Heading4"/>
    <w:uiPriority w:val="9"/>
    <w:semiHidden/>
    <w:rPr>
      <w:b/>
      <w:bCs/>
      <w:color w:val="000000"/>
      <w:sz w:val="28"/>
      <w:szCs w:val="28"/>
      <w:u w:color="000000"/>
    </w:rPr>
  </w:style>
  <w:style w:type="character" w:customStyle="1" w:styleId="Heading5Char">
    <w:name w:val="Heading 5 Char"/>
    <w:basedOn w:val="DefaultParagraphFont"/>
    <w:link w:val="Heading5"/>
    <w:uiPriority w:val="9"/>
    <w:semiHidden/>
    <w:rPr>
      <w:b/>
      <w:bCs/>
      <w:i/>
      <w:iCs/>
      <w:color w:val="000000"/>
      <w:sz w:val="26"/>
      <w:szCs w:val="26"/>
      <w:u w:color="000000"/>
    </w:rPr>
  </w:style>
  <w:style w:type="character" w:customStyle="1" w:styleId="Heading6Char">
    <w:name w:val="Heading 6 Char"/>
    <w:basedOn w:val="DefaultParagraphFont"/>
    <w:link w:val="Heading6"/>
    <w:uiPriority w:val="9"/>
    <w:semiHidden/>
    <w:rPr>
      <w:b/>
      <w:bCs/>
      <w:color w:val="000000"/>
      <w:u w:color="000000"/>
    </w:rPr>
  </w:style>
  <w:style w:type="character" w:customStyle="1" w:styleId="Heading7Char">
    <w:name w:val="Heading 7 Char"/>
    <w:basedOn w:val="DefaultParagraphFont"/>
    <w:link w:val="Heading7"/>
    <w:uiPriority w:val="9"/>
    <w:semiHidden/>
    <w:rPr>
      <w:color w:val="000000"/>
      <w:sz w:val="24"/>
      <w:szCs w:val="24"/>
      <w:u w:color="000000"/>
    </w:rPr>
  </w:style>
  <w:style w:type="character" w:customStyle="1" w:styleId="Heading8Char">
    <w:name w:val="Heading 8 Char"/>
    <w:basedOn w:val="DefaultParagraphFont"/>
    <w:link w:val="Heading8"/>
    <w:uiPriority w:val="9"/>
    <w:semiHidden/>
    <w:rPr>
      <w:i/>
      <w:iCs/>
      <w:color w:val="000000"/>
      <w:sz w:val="24"/>
      <w:szCs w:val="24"/>
      <w:u w:color="00000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color w:val="000000"/>
      <w:u w:color="000000"/>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u w:color="000000"/>
    </w:rPr>
  </w:style>
  <w:style w:type="paragraph" w:customStyle="1" w:styleId="NumberedList">
    <w:name w:val="Numbered List"/>
    <w:uiPriority w:val="99"/>
    <w:pPr>
      <w:widowControl w:val="0"/>
      <w:autoSpaceDE w:val="0"/>
      <w:autoSpaceDN w:val="0"/>
      <w:adjustRightInd w:val="0"/>
      <w:spacing w:after="0" w:line="240" w:lineRule="auto"/>
      <w:ind w:left="360" w:hanging="360"/>
    </w:pPr>
    <w:rPr>
      <w:rFonts w:ascii="Times New Roman" w:hAnsi="Times New Roman" w:cs="Times New Roman"/>
      <w:color w:val="000000"/>
      <w:sz w:val="20"/>
      <w:szCs w:val="20"/>
      <w:u w:color="000000"/>
    </w:rPr>
  </w:style>
  <w:style w:type="paragraph" w:customStyle="1" w:styleId="BulletedList">
    <w:name w:val="Bulleted List"/>
    <w:uiPriority w:val="99"/>
    <w:pPr>
      <w:widowControl w:val="0"/>
      <w:autoSpaceDE w:val="0"/>
      <w:autoSpaceDN w:val="0"/>
      <w:adjustRightInd w:val="0"/>
      <w:spacing w:after="0" w:line="240" w:lineRule="auto"/>
      <w:ind w:left="360" w:hanging="360"/>
    </w:pPr>
    <w:rPr>
      <w:rFonts w:ascii="Times New Roman" w:hAnsi="Times New Roman" w:cs="Times New Roman"/>
      <w:color w:val="000000"/>
      <w:sz w:val="20"/>
      <w:szCs w:val="20"/>
      <w:u w:color="000000"/>
    </w:rPr>
  </w:style>
  <w:style w:type="paragraph" w:styleId="BodyText">
    <w:name w:val="Body Text"/>
    <w:basedOn w:val="Normal"/>
    <w:link w:val="BodyTextChar"/>
    <w:uiPriority w:val="99"/>
    <w:pPr>
      <w:spacing w:after="120"/>
    </w:pPr>
    <w:rPr>
      <w:rFonts w:ascii="Times New Roman" w:hAnsi="Times New Roman" w:cs="Times New Roman"/>
    </w:rPr>
  </w:style>
  <w:style w:type="character" w:customStyle="1" w:styleId="BodyTextChar">
    <w:name w:val="Body Text Char"/>
    <w:basedOn w:val="DefaultParagraphFont"/>
    <w:link w:val="BodyText"/>
    <w:uiPriority w:val="99"/>
    <w:semiHidden/>
    <w:rPr>
      <w:rFonts w:ascii="Arial" w:hAnsi="Arial" w:cs="Arial"/>
      <w:color w:val="000000"/>
      <w:sz w:val="20"/>
      <w:szCs w:val="20"/>
      <w:u w:color="000000"/>
    </w:rPr>
  </w:style>
  <w:style w:type="paragraph" w:styleId="BodyText2">
    <w:name w:val="Body Text 2"/>
    <w:basedOn w:val="Normal"/>
    <w:link w:val="BodyText2Char"/>
    <w:uiPriority w:val="99"/>
    <w:pPr>
      <w:spacing w:after="120" w:line="480" w:lineRule="auto"/>
    </w:pPr>
    <w:rPr>
      <w:rFonts w:ascii="Times New Roman" w:hAnsi="Times New Roman" w:cs="Times New Roman"/>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u w:color="000000"/>
    </w:rPr>
  </w:style>
  <w:style w:type="paragraph" w:styleId="BodyText3">
    <w:name w:val="Body Text 3"/>
    <w:basedOn w:val="Normal"/>
    <w:link w:val="BodyText3Char"/>
    <w:uiPriority w:val="99"/>
    <w:pPr>
      <w:spacing w:after="120"/>
    </w:pPr>
    <w:rPr>
      <w:rFonts w:ascii="Times New Roman" w:hAnsi="Times New Roman" w:cs="Times New Roman"/>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u w:color="000000"/>
    </w:rPr>
  </w:style>
  <w:style w:type="paragraph" w:styleId="NoteHeading">
    <w:name w:val="Note Heading"/>
    <w:basedOn w:val="Normal"/>
    <w:next w:val="Normal"/>
    <w:link w:val="NoteHeadingChar"/>
    <w:uiPriority w:val="99"/>
    <w:rPr>
      <w:rFonts w:ascii="Times New Roman" w:hAnsi="Times New Roman" w:cs="Times New Roman"/>
    </w:rPr>
  </w:style>
  <w:style w:type="character" w:customStyle="1" w:styleId="NoteHeadingChar">
    <w:name w:val="Note Heading Char"/>
    <w:basedOn w:val="DefaultParagraphFont"/>
    <w:link w:val="NoteHeading"/>
    <w:uiPriority w:val="99"/>
    <w:semiHidden/>
    <w:rPr>
      <w:rFonts w:ascii="Arial" w:hAnsi="Arial" w:cs="Arial"/>
      <w:color w:val="000000"/>
      <w:sz w:val="20"/>
      <w:szCs w:val="20"/>
      <w:u w:color="00000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u w:color="000000"/>
    </w:rPr>
  </w:style>
  <w:style w:type="character" w:styleId="Strong">
    <w:name w:val="Strong"/>
    <w:basedOn w:val="DefaultParagraphFont"/>
    <w:uiPriority w:val="99"/>
    <w:qFormat/>
    <w:rPr>
      <w:rFonts w:ascii="Times New Roman" w:hAnsi="Times New Roman" w:cs="Times New Roman"/>
      <w:b/>
      <w:bCs/>
      <w:color w:val="000000"/>
      <w:sz w:val="20"/>
      <w:szCs w:val="20"/>
      <w:u w:color="000000"/>
    </w:rPr>
  </w:style>
  <w:style w:type="character" w:styleId="Emphasis">
    <w:name w:val="Emphasis"/>
    <w:basedOn w:val="DefaultParagraphFont"/>
    <w:uiPriority w:val="99"/>
    <w:qFormat/>
    <w:rPr>
      <w:rFonts w:ascii="Times New Roman" w:hAnsi="Times New Roman" w:cs="Times New Roman"/>
      <w:i/>
      <w:iCs/>
      <w:color w:val="000000"/>
      <w:sz w:val="20"/>
      <w:szCs w:val="20"/>
      <w:u w:color="000000"/>
    </w:rPr>
  </w:style>
  <w:style w:type="character" w:styleId="Hyperlink">
    <w:name w:val="Hyperlink"/>
    <w:basedOn w:val="DefaultParagraphFont"/>
    <w:uiPriority w:val="99"/>
    <w:rPr>
      <w:rFonts w:ascii="Times New Roman" w:hAnsi="Times New Roman" w:cs="Times New Roman"/>
      <w:color w:val="0000FF"/>
      <w:sz w:val="20"/>
      <w:szCs w:val="20"/>
      <w:u w:val="single" w:color="000000"/>
    </w:rPr>
  </w:style>
  <w:style w:type="paragraph" w:styleId="Footer">
    <w:name w:val="footer"/>
    <w:basedOn w:val="Normal"/>
    <w:link w:val="FooterChar"/>
    <w:uiPriority w:val="99"/>
    <w:pPr>
      <w:tabs>
        <w:tab w:val="left" w:pos="4320"/>
      </w:tabs>
    </w:pPr>
    <w:rPr>
      <w:rFonts w:ascii="Times New Roman" w:hAnsi="Times New Roman" w:cs="Times New Roman"/>
    </w:rPr>
  </w:style>
  <w:style w:type="character" w:customStyle="1" w:styleId="FooterChar">
    <w:name w:val="Footer Char"/>
    <w:basedOn w:val="DefaultParagraphFont"/>
    <w:link w:val="Footer"/>
    <w:uiPriority w:val="99"/>
    <w:semiHidden/>
    <w:rPr>
      <w:rFonts w:ascii="Arial" w:hAnsi="Arial" w:cs="Arial"/>
      <w:color w:val="000000"/>
      <w:sz w:val="20"/>
      <w:szCs w:val="20"/>
      <w:u w:color="000000"/>
    </w:rPr>
  </w:style>
  <w:style w:type="paragraph" w:styleId="Header">
    <w:name w:val="header"/>
    <w:basedOn w:val="Normal"/>
    <w:link w:val="HeaderChar"/>
    <w:uiPriority w:val="99"/>
    <w:pPr>
      <w:tabs>
        <w:tab w:val="left" w:pos="4320"/>
      </w:tabs>
    </w:pPr>
    <w:rPr>
      <w:rFonts w:ascii="Times New Roman" w:hAnsi="Times New Roman" w:cs="Times New Roman"/>
    </w:rPr>
  </w:style>
  <w:style w:type="character" w:customStyle="1" w:styleId="HeaderChar">
    <w:name w:val="Header Char"/>
    <w:basedOn w:val="DefaultParagraphFont"/>
    <w:link w:val="Header"/>
    <w:uiPriority w:val="99"/>
    <w:semiHidden/>
    <w:rPr>
      <w:rFonts w:ascii="Arial" w:hAnsi="Arial" w:cs="Arial"/>
      <w:color w:val="000000"/>
      <w:sz w:val="20"/>
      <w:szCs w:val="20"/>
      <w:u w:color="000000"/>
    </w:rPr>
  </w:style>
  <w:style w:type="paragraph" w:customStyle="1" w:styleId="Code">
    <w:name w:val="Code"/>
    <w:uiPriority w:val="99"/>
    <w:pPr>
      <w:widowControl w:val="0"/>
      <w:autoSpaceDE w:val="0"/>
      <w:autoSpaceDN w:val="0"/>
      <w:adjustRightInd w:val="0"/>
      <w:spacing w:after="0" w:line="240" w:lineRule="auto"/>
    </w:pPr>
    <w:rPr>
      <w:rFonts w:ascii="Courier New" w:hAnsi="Courier New" w:cs="Courier New"/>
      <w:color w:val="000000"/>
      <w:sz w:val="18"/>
      <w:szCs w:val="18"/>
      <w:u w:color="000000"/>
    </w:rPr>
  </w:style>
  <w:style w:type="character" w:customStyle="1" w:styleId="FieldLabel">
    <w:name w:val="Field Label"/>
    <w:uiPriority w:val="99"/>
    <w:rPr>
      <w:rFonts w:ascii="Times New Roman" w:hAnsi="Times New Roman" w:cs="Times New Roman"/>
      <w:i/>
      <w:iCs/>
      <w:color w:val="004080"/>
      <w:sz w:val="20"/>
      <w:szCs w:val="20"/>
    </w:rPr>
  </w:style>
  <w:style w:type="character" w:customStyle="1" w:styleId="TableHeading">
    <w:name w:val="Table Heading"/>
    <w:uiPriority w:val="99"/>
    <w:rPr>
      <w:rFonts w:ascii="Times New Roman" w:hAnsi="Times New Roman" w:cs="Times New Roman"/>
      <w:b/>
      <w:bCs/>
      <w:color w:val="000000"/>
      <w:sz w:val="22"/>
      <w:szCs w:val="22"/>
    </w:rPr>
  </w:style>
  <w:style w:type="character" w:customStyle="1" w:styleId="SSBookmark">
    <w:name w:val="SSBookmark"/>
    <w:uiPriority w:val="99"/>
    <w:rPr>
      <w:rFonts w:ascii="Lucida Sans" w:hAnsi="Lucida Sans" w:cs="Lucida Sans"/>
      <w:b/>
      <w:bCs/>
      <w:color w:val="000000"/>
      <w:sz w:val="16"/>
      <w:szCs w:val="16"/>
      <w:u w:color="000000"/>
    </w:rPr>
  </w:style>
  <w:style w:type="character" w:customStyle="1" w:styleId="Objecttype">
    <w:name w:val="Object type"/>
    <w:uiPriority w:val="99"/>
    <w:rPr>
      <w:rFonts w:ascii="Times New Roman" w:hAnsi="Times New Roman" w:cs="Times New Roman"/>
      <w:b/>
      <w:bCs/>
      <w:color w:val="000000"/>
      <w:sz w:val="20"/>
      <w:szCs w:val="20"/>
      <w:u w:val="single" w:color="000000"/>
    </w:rPr>
  </w:style>
  <w:style w:type="paragraph" w:customStyle="1" w:styleId="ListHeader">
    <w:name w:val="List Header"/>
    <w:uiPriority w:val="99"/>
    <w:pPr>
      <w:widowControl w:val="0"/>
      <w:autoSpaceDE w:val="0"/>
      <w:autoSpaceDN w:val="0"/>
      <w:adjustRightInd w:val="0"/>
      <w:spacing w:after="0" w:line="240" w:lineRule="auto"/>
    </w:pPr>
    <w:rPr>
      <w:rFonts w:ascii="Times New Roman" w:hAnsi="Times New Roman" w:cs="Times New Roman"/>
      <w:b/>
      <w:bCs/>
      <w:i/>
      <w:iCs/>
      <w:color w:val="0000A0"/>
      <w:sz w:val="20"/>
      <w:szCs w:val="20"/>
      <w:u w:color="00000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32604</Words>
  <Characters>185847</Characters>
  <Application>Microsoft Office Word</Application>
  <DocSecurity>0</DocSecurity>
  <Lines>1548</Lines>
  <Paragraphs>436</Paragraphs>
  <ScaleCrop>false</ScaleCrop>
  <Company>Emory University</Company>
  <LinksUpToDate>false</LinksUpToDate>
  <CharactersWithSpaces>218015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wangfsh</dc:creator>
  <cp:lastModifiedBy>wangfsh</cp:lastModifiedBy>
  <cp:revision>2</cp:revision>
  <dcterms:created xsi:type="dcterms:W3CDTF">2011-04-20T01:56:00Z</dcterms:created>
  <dcterms:modified xsi:type="dcterms:W3CDTF">2011-04-20T01:56:00Z</dcterms:modified>
</cp:coreProperties>
</file>